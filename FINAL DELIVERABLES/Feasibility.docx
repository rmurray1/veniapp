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rsidTr="00ED0747">
        <w:tc>
          <w:tcPr>
            <w:tcW w:w="9576" w:type="dxa"/>
          </w:tcPr>
          <w:p w:rsidR="00ED0747" w:rsidRPr="00C16429" w:rsidRDefault="003A5051" w:rsidP="003A5051">
            <w:pPr>
              <w:rPr>
                <w:i/>
              </w:rPr>
            </w:pPr>
            <w:r>
              <w:rPr>
                <w:rFonts w:ascii="Calibri" w:eastAsia="Times New Roman" w:hAnsi="Calibri" w:cs="Calibri"/>
                <w:i/>
                <w:color w:val="4F81BD"/>
                <w:sz w:val="80"/>
                <w:szCs w:val="80"/>
              </w:rPr>
              <w:t>V</w:t>
            </w:r>
            <w:r w:rsidR="00CD48A1">
              <w:rPr>
                <w:rFonts w:ascii="Calibri" w:eastAsia="Times New Roman" w:hAnsi="Calibri" w:cs="Calibri"/>
                <w:i/>
                <w:color w:val="4F81BD"/>
                <w:sz w:val="80"/>
                <w:szCs w:val="80"/>
              </w:rPr>
              <w:t xml:space="preserve">ENI </w:t>
            </w:r>
            <w:r>
              <w:rPr>
                <w:rFonts w:ascii="Calibri" w:eastAsia="Times New Roman" w:hAnsi="Calibri" w:cs="Calibri"/>
                <w:i/>
                <w:color w:val="4F81BD"/>
                <w:sz w:val="80"/>
                <w:szCs w:val="80"/>
              </w:rPr>
              <w:t>A</w:t>
            </w:r>
            <w:r w:rsidR="00CD48A1">
              <w:rPr>
                <w:rFonts w:ascii="Calibri" w:eastAsia="Times New Roman" w:hAnsi="Calibri" w:cs="Calibri"/>
                <w:i/>
                <w:color w:val="4F81BD"/>
                <w:sz w:val="80"/>
                <w:szCs w:val="80"/>
              </w:rPr>
              <w:t>pp</w:t>
            </w:r>
          </w:p>
        </w:tc>
      </w:tr>
      <w:tr w:rsidR="00ED0747" w:rsidTr="00ED0747">
        <w:tc>
          <w:tcPr>
            <w:tcW w:w="9576" w:type="dxa"/>
          </w:tcPr>
          <w:p w:rsidR="00ED0747" w:rsidRDefault="003A5051" w:rsidP="003A5051">
            <w:pPr>
              <w:spacing w:before="360"/>
            </w:pPr>
            <w:r>
              <w:rPr>
                <w:b/>
                <w:color w:val="3B3B3B"/>
                <w:sz w:val="80"/>
                <w:szCs w:val="80"/>
              </w:rPr>
              <w:t>Feasibility</w:t>
            </w:r>
            <w:r w:rsidR="007009DF">
              <w:rPr>
                <w:b/>
                <w:color w:val="3B3B3B"/>
                <w:sz w:val="80"/>
                <w:szCs w:val="80"/>
              </w:rPr>
              <w:t xml:space="preserve">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3A5051" w:rsidP="001165F1">
            <w:pPr>
              <w:pStyle w:val="NoSpacing"/>
              <w:rPr>
                <w:b/>
                <w:color w:val="7F7F7F" w:themeColor="text1" w:themeTint="80"/>
                <w:sz w:val="36"/>
                <w:szCs w:val="36"/>
              </w:rPr>
            </w:pPr>
            <w:r>
              <w:rPr>
                <w:b/>
                <w:color w:val="7F7F7F" w:themeColor="text1" w:themeTint="80"/>
                <w:sz w:val="36"/>
                <w:szCs w:val="36"/>
              </w:rPr>
              <w:t xml:space="preserve">R.Z. </w:t>
            </w:r>
            <w:proofErr w:type="spellStart"/>
            <w:r>
              <w:rPr>
                <w:b/>
                <w:color w:val="7F7F7F" w:themeColor="text1" w:themeTint="80"/>
                <w:sz w:val="36"/>
                <w:szCs w:val="36"/>
              </w:rPr>
              <w:t>Wen</w:t>
            </w:r>
            <w:r w:rsidR="00CD48A1">
              <w:rPr>
                <w:b/>
                <w:color w:val="7F7F7F" w:themeColor="text1" w:themeTint="80"/>
                <w:sz w:val="36"/>
                <w:szCs w:val="36"/>
              </w:rPr>
              <w:t>k</w:t>
            </w:r>
            <w:r>
              <w:rPr>
                <w:b/>
                <w:color w:val="7F7F7F" w:themeColor="text1" w:themeTint="80"/>
                <w:sz w:val="36"/>
                <w:szCs w:val="36"/>
              </w:rPr>
              <w:t>stern</w:t>
            </w:r>
            <w:proofErr w:type="spellEnd"/>
            <w:r w:rsidR="001165F1"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221C70" w:rsidP="00221C70">
            <w:pPr>
              <w:rPr>
                <w:b/>
                <w:i/>
                <w:color w:val="3B3B3B"/>
                <w:sz w:val="80"/>
                <w:szCs w:val="80"/>
              </w:rPr>
            </w:pPr>
            <w:r>
              <w:rPr>
                <w:b/>
                <w:i/>
                <w:color w:val="7F7F7F" w:themeColor="text1" w:themeTint="80"/>
                <w:sz w:val="36"/>
                <w:szCs w:val="36"/>
              </w:rPr>
              <w:t>April</w:t>
            </w:r>
            <w:r w:rsidR="007758B3">
              <w:rPr>
                <w:b/>
                <w:i/>
                <w:color w:val="7F7F7F" w:themeColor="text1" w:themeTint="80"/>
                <w:sz w:val="36"/>
                <w:szCs w:val="36"/>
              </w:rPr>
              <w:t xml:space="preserve"> </w:t>
            </w:r>
            <w:r>
              <w:rPr>
                <w:b/>
                <w:i/>
                <w:color w:val="7F7F7F" w:themeColor="text1" w:themeTint="80"/>
                <w:sz w:val="36"/>
                <w:szCs w:val="36"/>
              </w:rPr>
              <w:t>22</w:t>
            </w:r>
            <w:r w:rsidR="007758B3">
              <w:rPr>
                <w:b/>
                <w:i/>
                <w:color w:val="7F7F7F" w:themeColor="text1" w:themeTint="80"/>
                <w:sz w:val="36"/>
                <w:szCs w:val="36"/>
              </w:rPr>
              <w:t>, 201</w:t>
            </w:r>
            <w:r w:rsidR="00284A74">
              <w:rPr>
                <w:b/>
                <w:i/>
                <w:color w:val="7F7F7F" w:themeColor="text1" w:themeTint="80"/>
                <w:sz w:val="36"/>
                <w:szCs w:val="36"/>
              </w:rPr>
              <w:t>5</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3572" w:type="dxa"/>
        <w:tblInd w:w="5778" w:type="dxa"/>
        <w:tblLook w:val="04A0" w:firstRow="1" w:lastRow="0" w:firstColumn="1" w:lastColumn="0" w:noHBand="0" w:noVBand="1"/>
      </w:tblPr>
      <w:tblGrid>
        <w:gridCol w:w="3572"/>
      </w:tblGrid>
      <w:tr w:rsidR="003A5051" w:rsidTr="003A5051">
        <w:tc>
          <w:tcPr>
            <w:tcW w:w="3572" w:type="dxa"/>
            <w:shd w:val="clear" w:color="auto" w:fill="595959"/>
          </w:tcPr>
          <w:p w:rsidR="003A5051" w:rsidRPr="000869FC" w:rsidRDefault="003A5051" w:rsidP="003A5051">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 xml:space="preserve">Brian MacKay </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 xml:space="preserve"> Anant Kambli</w:t>
            </w:r>
          </w:p>
        </w:tc>
      </w:tr>
      <w:tr w:rsidR="003A5051" w:rsidTr="003A5051">
        <w:tc>
          <w:tcPr>
            <w:tcW w:w="3572" w:type="dxa"/>
          </w:tcPr>
          <w:p w:rsidR="003A5051" w:rsidRPr="005D5910" w:rsidRDefault="00284A74" w:rsidP="003A5051">
            <w:pPr>
              <w:spacing w:before="120" w:after="120"/>
              <w:jc w:val="center"/>
              <w:rPr>
                <w:b/>
                <w:sz w:val="24"/>
                <w:szCs w:val="24"/>
              </w:rPr>
            </w:pPr>
            <w:r>
              <w:rPr>
                <w:b/>
                <w:sz w:val="24"/>
                <w:szCs w:val="24"/>
              </w:rPr>
              <w:t xml:space="preserve"> </w:t>
            </w:r>
            <w:r>
              <w:rPr>
                <w:b/>
                <w:sz w:val="24"/>
              </w:rPr>
              <w:t xml:space="preserve">Raleigh </w:t>
            </w:r>
            <w:proofErr w:type="spellStart"/>
            <w:r>
              <w:rPr>
                <w:b/>
                <w:sz w:val="24"/>
              </w:rPr>
              <w:t>Murr</w:t>
            </w:r>
            <w:r>
              <w:rPr>
                <w:rFonts w:ascii="Cambria" w:eastAsia="Cambria" w:hAnsi="Cambria" w:cs="Cambria"/>
                <w:b/>
                <w:sz w:val="24"/>
              </w:rPr>
              <w:t>á</w:t>
            </w:r>
            <w:r>
              <w:rPr>
                <w:b/>
                <w:sz w:val="24"/>
              </w:rPr>
              <w:t>y</w:t>
            </w:r>
            <w:proofErr w:type="spellEnd"/>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Shahed Shuman</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Kathryn Whitmire</w:t>
            </w:r>
          </w:p>
        </w:tc>
      </w:tr>
    </w:tbl>
    <w:p w:rsidR="00284A74" w:rsidRDefault="00284A74" w:rsidP="00284A74">
      <w:pPr>
        <w:rPr>
          <w:rFonts w:ascii="Cambria" w:eastAsia="Cambria" w:hAnsi="Cambria" w:cs="Cambria"/>
          <w:b/>
          <w:color w:val="366091"/>
          <w:sz w:val="28"/>
        </w:rPr>
      </w:pPr>
    </w:p>
    <w:p w:rsidR="00284A74" w:rsidRDefault="00284A74">
      <w:pPr>
        <w:rPr>
          <w:rFonts w:ascii="Cambria" w:eastAsia="Cambria" w:hAnsi="Cambria" w:cs="Cambria"/>
          <w:b/>
          <w:color w:val="366091"/>
          <w:sz w:val="28"/>
        </w:rPr>
      </w:pPr>
      <w:r>
        <w:rPr>
          <w:rFonts w:ascii="Cambria" w:eastAsia="Cambria" w:hAnsi="Cambria" w:cs="Cambria"/>
          <w:b/>
          <w:color w:val="366091"/>
          <w:sz w:val="28"/>
        </w:rPr>
        <w:br w:type="page"/>
      </w:r>
    </w:p>
    <w:p w:rsidR="00284A74" w:rsidRDefault="00284A74" w:rsidP="00284A74">
      <w:r>
        <w:rPr>
          <w:rFonts w:ascii="Cambria" w:eastAsia="Cambria" w:hAnsi="Cambria" w:cs="Cambria"/>
          <w:b/>
          <w:color w:val="366091"/>
          <w:sz w:val="28"/>
        </w:rPr>
        <w:lastRenderedPageBreak/>
        <w:t>Revision History</w:t>
      </w:r>
    </w:p>
    <w:tbl>
      <w:tblPr>
        <w:tblW w:w="933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4"/>
        <w:gridCol w:w="2133"/>
      </w:tblGrid>
      <w:tr w:rsidR="00284A74" w:rsidTr="001A39E5">
        <w:trPr>
          <w:trHeight w:val="600"/>
        </w:trPr>
        <w:tc>
          <w:tcPr>
            <w:tcW w:w="1116" w:type="dxa"/>
            <w:shd w:val="clear" w:color="auto" w:fill="595959"/>
          </w:tcPr>
          <w:p w:rsidR="00284A74" w:rsidRDefault="00284A74" w:rsidP="001A39E5">
            <w:pPr>
              <w:spacing w:before="80" w:after="80"/>
              <w:jc w:val="center"/>
            </w:pPr>
            <w:r>
              <w:rPr>
                <w:b/>
                <w:sz w:val="24"/>
              </w:rPr>
              <w:t>Version</w:t>
            </w:r>
          </w:p>
        </w:tc>
        <w:tc>
          <w:tcPr>
            <w:tcW w:w="1485" w:type="dxa"/>
            <w:shd w:val="clear" w:color="auto" w:fill="595959"/>
          </w:tcPr>
          <w:p w:rsidR="00284A74" w:rsidRDefault="00284A74" w:rsidP="001A39E5">
            <w:pPr>
              <w:spacing w:before="80" w:after="120"/>
              <w:jc w:val="center"/>
            </w:pPr>
            <w:r>
              <w:rPr>
                <w:b/>
                <w:sz w:val="24"/>
              </w:rPr>
              <w:t>Date</w:t>
            </w:r>
          </w:p>
        </w:tc>
        <w:tc>
          <w:tcPr>
            <w:tcW w:w="4604" w:type="dxa"/>
            <w:shd w:val="clear" w:color="auto" w:fill="595959"/>
          </w:tcPr>
          <w:p w:rsidR="00284A74" w:rsidRDefault="00284A74" w:rsidP="001A39E5">
            <w:pPr>
              <w:spacing w:before="80" w:after="120"/>
              <w:jc w:val="center"/>
            </w:pPr>
            <w:r>
              <w:rPr>
                <w:b/>
                <w:sz w:val="24"/>
              </w:rPr>
              <w:t>Description</w:t>
            </w:r>
          </w:p>
        </w:tc>
        <w:tc>
          <w:tcPr>
            <w:tcW w:w="2133" w:type="dxa"/>
            <w:shd w:val="clear" w:color="auto" w:fill="595959"/>
          </w:tcPr>
          <w:p w:rsidR="00284A74" w:rsidRDefault="00284A74" w:rsidP="001A39E5">
            <w:pPr>
              <w:spacing w:before="80" w:after="120"/>
              <w:jc w:val="center"/>
            </w:pPr>
            <w:r>
              <w:rPr>
                <w:b/>
                <w:sz w:val="24"/>
              </w:rPr>
              <w:t>Authors</w:t>
            </w:r>
          </w:p>
        </w:tc>
      </w:tr>
      <w:tr w:rsidR="00284A74" w:rsidTr="001A39E5">
        <w:tc>
          <w:tcPr>
            <w:tcW w:w="1116" w:type="dxa"/>
          </w:tcPr>
          <w:p w:rsidR="00284A74" w:rsidRDefault="00284A74" w:rsidP="001A39E5">
            <w:pPr>
              <w:spacing w:before="40" w:after="40"/>
            </w:pPr>
            <w:r>
              <w:t>1.0</w:t>
            </w:r>
          </w:p>
        </w:tc>
        <w:tc>
          <w:tcPr>
            <w:tcW w:w="1485" w:type="dxa"/>
          </w:tcPr>
          <w:p w:rsidR="00284A74" w:rsidRDefault="00284A74" w:rsidP="001A39E5">
            <w:pPr>
              <w:spacing w:before="40" w:after="40"/>
            </w:pPr>
            <w:r>
              <w:t>16-Dec-2014</w:t>
            </w:r>
          </w:p>
        </w:tc>
        <w:tc>
          <w:tcPr>
            <w:tcW w:w="4604" w:type="dxa"/>
          </w:tcPr>
          <w:p w:rsidR="00284A74" w:rsidRDefault="00284A74" w:rsidP="001A39E5">
            <w:pPr>
              <w:spacing w:before="40" w:after="40"/>
            </w:pPr>
            <w:r>
              <w:t>Completed  initial draft</w:t>
            </w:r>
          </w:p>
        </w:tc>
        <w:tc>
          <w:tcPr>
            <w:tcW w:w="2133" w:type="dxa"/>
          </w:tcPr>
          <w:p w:rsidR="00284A74" w:rsidRDefault="00284A74" w:rsidP="001A39E5">
            <w:pPr>
              <w:spacing w:before="40" w:after="40"/>
              <w:ind w:left="360"/>
            </w:pPr>
            <w:r>
              <w:t>Group</w:t>
            </w:r>
          </w:p>
        </w:tc>
      </w:tr>
      <w:tr w:rsidR="000808DE" w:rsidTr="00CF301E">
        <w:tc>
          <w:tcPr>
            <w:tcW w:w="1116" w:type="dxa"/>
          </w:tcPr>
          <w:p w:rsidR="000808DE" w:rsidRDefault="000808DE" w:rsidP="00CF301E">
            <w:pPr>
              <w:spacing w:before="40" w:after="40"/>
            </w:pPr>
            <w:r>
              <w:t>2.0</w:t>
            </w:r>
          </w:p>
        </w:tc>
        <w:tc>
          <w:tcPr>
            <w:tcW w:w="1485" w:type="dxa"/>
          </w:tcPr>
          <w:p w:rsidR="000808DE" w:rsidRDefault="000808DE" w:rsidP="00CF301E">
            <w:pPr>
              <w:spacing w:before="40" w:after="40"/>
            </w:pPr>
            <w:r>
              <w:t>05-Feb-2015</w:t>
            </w:r>
          </w:p>
        </w:tc>
        <w:tc>
          <w:tcPr>
            <w:tcW w:w="4604" w:type="dxa"/>
          </w:tcPr>
          <w:p w:rsidR="000808DE" w:rsidRDefault="000808DE" w:rsidP="00CF301E">
            <w:pPr>
              <w:spacing w:before="40" w:after="40"/>
            </w:pPr>
            <w:r>
              <w:t>Updated sections 2, 4, 6, 7, and 8</w:t>
            </w:r>
          </w:p>
          <w:p w:rsidR="000808DE" w:rsidRDefault="000808DE" w:rsidP="00CF301E">
            <w:pPr>
              <w:spacing w:before="40" w:after="40"/>
            </w:pPr>
            <w:r>
              <w:t>Updated schedule dates</w:t>
            </w:r>
          </w:p>
        </w:tc>
        <w:tc>
          <w:tcPr>
            <w:tcW w:w="2133" w:type="dxa"/>
          </w:tcPr>
          <w:p w:rsidR="000808DE" w:rsidRDefault="000808DE" w:rsidP="00CF301E">
            <w:pPr>
              <w:spacing w:before="40" w:after="40"/>
              <w:ind w:left="360"/>
            </w:pPr>
            <w:r>
              <w:t>Group</w:t>
            </w:r>
          </w:p>
        </w:tc>
      </w:tr>
      <w:tr w:rsidR="00284A74" w:rsidTr="001A39E5">
        <w:tc>
          <w:tcPr>
            <w:tcW w:w="1116" w:type="dxa"/>
          </w:tcPr>
          <w:p w:rsidR="00284A74" w:rsidRDefault="000808DE" w:rsidP="001A39E5">
            <w:pPr>
              <w:spacing w:before="40" w:after="40"/>
            </w:pPr>
            <w:r>
              <w:t>3</w:t>
            </w:r>
            <w:r w:rsidR="00284A74">
              <w:t>.0</w:t>
            </w:r>
          </w:p>
        </w:tc>
        <w:tc>
          <w:tcPr>
            <w:tcW w:w="1485" w:type="dxa"/>
          </w:tcPr>
          <w:p w:rsidR="00284A74" w:rsidRDefault="000808DE" w:rsidP="001A39E5">
            <w:pPr>
              <w:spacing w:before="40" w:after="40"/>
            </w:pPr>
            <w:r>
              <w:t>21</w:t>
            </w:r>
            <w:r w:rsidR="00284A74">
              <w:t>-Feb-2015</w:t>
            </w:r>
          </w:p>
        </w:tc>
        <w:tc>
          <w:tcPr>
            <w:tcW w:w="4604" w:type="dxa"/>
          </w:tcPr>
          <w:p w:rsidR="000808DE" w:rsidRDefault="000808DE" w:rsidP="000808DE">
            <w:pPr>
              <w:spacing w:before="40" w:after="40"/>
            </w:pPr>
            <w:r>
              <w:t>Updated figure 1 caption</w:t>
            </w:r>
          </w:p>
        </w:tc>
        <w:tc>
          <w:tcPr>
            <w:tcW w:w="2133" w:type="dxa"/>
          </w:tcPr>
          <w:p w:rsidR="00284A74" w:rsidRDefault="000808DE" w:rsidP="001A39E5">
            <w:pPr>
              <w:spacing w:before="40" w:after="40"/>
              <w:ind w:left="360"/>
            </w:pPr>
            <w:r>
              <w:t>K. Whitmire</w:t>
            </w:r>
          </w:p>
        </w:tc>
      </w:tr>
      <w:tr w:rsidR="00221C70" w:rsidTr="001A39E5">
        <w:tc>
          <w:tcPr>
            <w:tcW w:w="1116" w:type="dxa"/>
          </w:tcPr>
          <w:p w:rsidR="00221C70" w:rsidRDefault="00221C70" w:rsidP="001A39E5">
            <w:pPr>
              <w:spacing w:before="40" w:after="40"/>
            </w:pPr>
            <w:r>
              <w:t>4.0</w:t>
            </w:r>
          </w:p>
        </w:tc>
        <w:tc>
          <w:tcPr>
            <w:tcW w:w="1485" w:type="dxa"/>
          </w:tcPr>
          <w:p w:rsidR="00221C70" w:rsidRDefault="00221C70" w:rsidP="001A39E5">
            <w:pPr>
              <w:spacing w:before="40" w:after="40"/>
            </w:pPr>
            <w:r>
              <w:t>14-Apr-2015</w:t>
            </w:r>
          </w:p>
        </w:tc>
        <w:tc>
          <w:tcPr>
            <w:tcW w:w="4604" w:type="dxa"/>
          </w:tcPr>
          <w:p w:rsidR="00221C70" w:rsidRDefault="00221C70" w:rsidP="000808DE">
            <w:pPr>
              <w:spacing w:before="40" w:after="40"/>
            </w:pPr>
            <w:r>
              <w:t>Date correction</w:t>
            </w:r>
          </w:p>
        </w:tc>
        <w:tc>
          <w:tcPr>
            <w:tcW w:w="2133" w:type="dxa"/>
          </w:tcPr>
          <w:p w:rsidR="00221C70" w:rsidRDefault="00221C70" w:rsidP="001A39E5">
            <w:pPr>
              <w:spacing w:before="40" w:after="40"/>
              <w:ind w:left="360"/>
            </w:pPr>
            <w:r>
              <w:t>K. Whitmire</w:t>
            </w:r>
          </w:p>
        </w:tc>
      </w:tr>
    </w:tbl>
    <w:p w:rsidR="00BA10EA" w:rsidRPr="00BA10EA" w:rsidRDefault="00800DAE" w:rsidP="00EE0D40">
      <w:pPr>
        <w:rPr>
          <w:rFonts w:eastAsia="Times New Roman"/>
        </w:rPr>
      </w:pPr>
      <w:r>
        <w:rPr>
          <w:rFonts w:eastAsia="Times New Roman"/>
        </w:rPr>
        <w:br w:type="page"/>
      </w:r>
    </w:p>
    <w:bookmarkStart w:id="0"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7F7CC5" w:rsidRDefault="003D1267" w:rsidP="00AF300F">
          <w:pPr>
            <w:pStyle w:val="TOCHeading"/>
            <w:rPr>
              <w:noProof/>
            </w:rPr>
          </w:pPr>
          <w:r>
            <w:t>Contents</w:t>
          </w:r>
          <w:r w:rsidR="004944C9">
            <w:fldChar w:fldCharType="begin"/>
          </w:r>
          <w:r>
            <w:instrText xml:space="preserve"> TOC \o "1-3" \h \z \u </w:instrText>
          </w:r>
          <w:r w:rsidR="004944C9">
            <w:fldChar w:fldCharType="separate"/>
          </w:r>
        </w:p>
        <w:p w:rsidR="007F7CC5" w:rsidRDefault="00794054">
          <w:pPr>
            <w:pStyle w:val="TOC1"/>
            <w:tabs>
              <w:tab w:val="right" w:leader="dot" w:pos="9350"/>
            </w:tabs>
            <w:rPr>
              <w:noProof/>
            </w:rPr>
          </w:pPr>
          <w:hyperlink w:anchor="_Toc410420972" w:history="1">
            <w:r w:rsidR="007F7CC5" w:rsidRPr="00EE442F">
              <w:rPr>
                <w:rStyle w:val="Hyperlink"/>
                <w:noProof/>
              </w:rPr>
              <w:t>1. Introduction</w:t>
            </w:r>
            <w:r w:rsidR="007F7CC5">
              <w:rPr>
                <w:noProof/>
                <w:webHidden/>
              </w:rPr>
              <w:tab/>
            </w:r>
            <w:r w:rsidR="007F7CC5">
              <w:rPr>
                <w:noProof/>
                <w:webHidden/>
              </w:rPr>
              <w:fldChar w:fldCharType="begin"/>
            </w:r>
            <w:r w:rsidR="007F7CC5">
              <w:rPr>
                <w:noProof/>
                <w:webHidden/>
              </w:rPr>
              <w:instrText xml:space="preserve"> PAGEREF _Toc410420972 \h </w:instrText>
            </w:r>
            <w:r w:rsidR="007F7CC5">
              <w:rPr>
                <w:noProof/>
                <w:webHidden/>
              </w:rPr>
            </w:r>
            <w:r w:rsidR="007F7CC5">
              <w:rPr>
                <w:noProof/>
                <w:webHidden/>
              </w:rPr>
              <w:fldChar w:fldCharType="separate"/>
            </w:r>
            <w:r w:rsidR="007F7CC5">
              <w:rPr>
                <w:noProof/>
                <w:webHidden/>
              </w:rPr>
              <w:t>4</w:t>
            </w:r>
            <w:r w:rsidR="007F7CC5">
              <w:rPr>
                <w:noProof/>
                <w:webHidden/>
              </w:rPr>
              <w:fldChar w:fldCharType="end"/>
            </w:r>
          </w:hyperlink>
        </w:p>
        <w:p w:rsidR="007F7CC5" w:rsidRDefault="00794054">
          <w:pPr>
            <w:pStyle w:val="TOC1"/>
            <w:tabs>
              <w:tab w:val="right" w:leader="dot" w:pos="9350"/>
            </w:tabs>
            <w:rPr>
              <w:noProof/>
            </w:rPr>
          </w:pPr>
          <w:hyperlink w:anchor="_Toc410420973" w:history="1">
            <w:r w:rsidR="007F7CC5" w:rsidRPr="00EE442F">
              <w:rPr>
                <w:rStyle w:val="Hyperlink"/>
                <w:noProof/>
              </w:rPr>
              <w:t>2. Executive Summary</w:t>
            </w:r>
            <w:r w:rsidR="007F7CC5">
              <w:rPr>
                <w:noProof/>
                <w:webHidden/>
              </w:rPr>
              <w:tab/>
            </w:r>
            <w:r w:rsidR="007F7CC5">
              <w:rPr>
                <w:noProof/>
                <w:webHidden/>
              </w:rPr>
              <w:fldChar w:fldCharType="begin"/>
            </w:r>
            <w:r w:rsidR="007F7CC5">
              <w:rPr>
                <w:noProof/>
                <w:webHidden/>
              </w:rPr>
              <w:instrText xml:space="preserve"> PAGEREF _Toc410420973 \h </w:instrText>
            </w:r>
            <w:r w:rsidR="007F7CC5">
              <w:rPr>
                <w:noProof/>
                <w:webHidden/>
              </w:rPr>
            </w:r>
            <w:r w:rsidR="007F7CC5">
              <w:rPr>
                <w:noProof/>
                <w:webHidden/>
              </w:rPr>
              <w:fldChar w:fldCharType="separate"/>
            </w:r>
            <w:r w:rsidR="007F7CC5">
              <w:rPr>
                <w:noProof/>
                <w:webHidden/>
              </w:rPr>
              <w:t>4</w:t>
            </w:r>
            <w:r w:rsidR="007F7CC5">
              <w:rPr>
                <w:noProof/>
                <w:webHidden/>
              </w:rPr>
              <w:fldChar w:fldCharType="end"/>
            </w:r>
          </w:hyperlink>
        </w:p>
        <w:p w:rsidR="007F7CC5" w:rsidRDefault="00794054">
          <w:pPr>
            <w:pStyle w:val="TOC1"/>
            <w:tabs>
              <w:tab w:val="right" w:leader="dot" w:pos="9350"/>
            </w:tabs>
            <w:rPr>
              <w:noProof/>
            </w:rPr>
          </w:pPr>
          <w:hyperlink w:anchor="_Toc410420974" w:history="1">
            <w:r w:rsidR="007F7CC5" w:rsidRPr="00EE442F">
              <w:rPr>
                <w:rStyle w:val="Hyperlink"/>
                <w:noProof/>
              </w:rPr>
              <w:t>3. Background</w:t>
            </w:r>
            <w:r w:rsidR="007F7CC5">
              <w:rPr>
                <w:noProof/>
                <w:webHidden/>
              </w:rPr>
              <w:tab/>
            </w:r>
            <w:r w:rsidR="007F7CC5">
              <w:rPr>
                <w:noProof/>
                <w:webHidden/>
              </w:rPr>
              <w:fldChar w:fldCharType="begin"/>
            </w:r>
            <w:r w:rsidR="007F7CC5">
              <w:rPr>
                <w:noProof/>
                <w:webHidden/>
              </w:rPr>
              <w:instrText xml:space="preserve"> PAGEREF _Toc410420974 \h </w:instrText>
            </w:r>
            <w:r w:rsidR="007F7CC5">
              <w:rPr>
                <w:noProof/>
                <w:webHidden/>
              </w:rPr>
            </w:r>
            <w:r w:rsidR="007F7CC5">
              <w:rPr>
                <w:noProof/>
                <w:webHidden/>
              </w:rPr>
              <w:fldChar w:fldCharType="separate"/>
            </w:r>
            <w:r w:rsidR="007F7CC5">
              <w:rPr>
                <w:noProof/>
                <w:webHidden/>
              </w:rPr>
              <w:t>4</w:t>
            </w:r>
            <w:r w:rsidR="007F7CC5">
              <w:rPr>
                <w:noProof/>
                <w:webHidden/>
              </w:rPr>
              <w:fldChar w:fldCharType="end"/>
            </w:r>
          </w:hyperlink>
        </w:p>
        <w:p w:rsidR="007F7CC5" w:rsidRDefault="00794054">
          <w:pPr>
            <w:pStyle w:val="TOC1"/>
            <w:tabs>
              <w:tab w:val="right" w:leader="dot" w:pos="9350"/>
            </w:tabs>
            <w:rPr>
              <w:noProof/>
            </w:rPr>
          </w:pPr>
          <w:hyperlink w:anchor="_Toc410420975" w:history="1">
            <w:r w:rsidR="007F7CC5" w:rsidRPr="00EE442F">
              <w:rPr>
                <w:rStyle w:val="Hyperlink"/>
                <w:noProof/>
              </w:rPr>
              <w:t>4. Alternatives</w:t>
            </w:r>
            <w:r w:rsidR="007F7CC5">
              <w:rPr>
                <w:noProof/>
                <w:webHidden/>
              </w:rPr>
              <w:tab/>
            </w:r>
            <w:r w:rsidR="007F7CC5">
              <w:rPr>
                <w:noProof/>
                <w:webHidden/>
              </w:rPr>
              <w:fldChar w:fldCharType="begin"/>
            </w:r>
            <w:r w:rsidR="007F7CC5">
              <w:rPr>
                <w:noProof/>
                <w:webHidden/>
              </w:rPr>
              <w:instrText xml:space="preserve"> PAGEREF _Toc410420975 \h </w:instrText>
            </w:r>
            <w:r w:rsidR="007F7CC5">
              <w:rPr>
                <w:noProof/>
                <w:webHidden/>
              </w:rPr>
            </w:r>
            <w:r w:rsidR="007F7CC5">
              <w:rPr>
                <w:noProof/>
                <w:webHidden/>
              </w:rPr>
              <w:fldChar w:fldCharType="separate"/>
            </w:r>
            <w:r w:rsidR="007F7CC5">
              <w:rPr>
                <w:noProof/>
                <w:webHidden/>
              </w:rPr>
              <w:t>5</w:t>
            </w:r>
            <w:r w:rsidR="007F7CC5">
              <w:rPr>
                <w:noProof/>
                <w:webHidden/>
              </w:rPr>
              <w:fldChar w:fldCharType="end"/>
            </w:r>
          </w:hyperlink>
        </w:p>
        <w:p w:rsidR="007F7CC5" w:rsidRDefault="00794054">
          <w:pPr>
            <w:pStyle w:val="TOC1"/>
            <w:tabs>
              <w:tab w:val="right" w:leader="dot" w:pos="9350"/>
            </w:tabs>
            <w:rPr>
              <w:noProof/>
            </w:rPr>
          </w:pPr>
          <w:hyperlink w:anchor="_Toc410420976" w:history="1">
            <w:r w:rsidR="007F7CC5" w:rsidRPr="00EE442F">
              <w:rPr>
                <w:rStyle w:val="Hyperlink"/>
                <w:noProof/>
              </w:rPr>
              <w:t>5. System Description</w:t>
            </w:r>
            <w:r w:rsidR="007F7CC5">
              <w:rPr>
                <w:noProof/>
                <w:webHidden/>
              </w:rPr>
              <w:tab/>
            </w:r>
            <w:r w:rsidR="007F7CC5">
              <w:rPr>
                <w:noProof/>
                <w:webHidden/>
              </w:rPr>
              <w:fldChar w:fldCharType="begin"/>
            </w:r>
            <w:r w:rsidR="007F7CC5">
              <w:rPr>
                <w:noProof/>
                <w:webHidden/>
              </w:rPr>
              <w:instrText xml:space="preserve"> PAGEREF _Toc410420976 \h </w:instrText>
            </w:r>
            <w:r w:rsidR="007F7CC5">
              <w:rPr>
                <w:noProof/>
                <w:webHidden/>
              </w:rPr>
            </w:r>
            <w:r w:rsidR="007F7CC5">
              <w:rPr>
                <w:noProof/>
                <w:webHidden/>
              </w:rPr>
              <w:fldChar w:fldCharType="separate"/>
            </w:r>
            <w:r w:rsidR="007F7CC5">
              <w:rPr>
                <w:noProof/>
                <w:webHidden/>
              </w:rPr>
              <w:t>5</w:t>
            </w:r>
            <w:r w:rsidR="007F7CC5">
              <w:rPr>
                <w:noProof/>
                <w:webHidden/>
              </w:rPr>
              <w:fldChar w:fldCharType="end"/>
            </w:r>
          </w:hyperlink>
        </w:p>
        <w:p w:rsidR="007F7CC5" w:rsidRDefault="00794054">
          <w:pPr>
            <w:pStyle w:val="TOC1"/>
            <w:tabs>
              <w:tab w:val="right" w:leader="dot" w:pos="9350"/>
            </w:tabs>
            <w:rPr>
              <w:noProof/>
            </w:rPr>
          </w:pPr>
          <w:hyperlink w:anchor="_Toc410420977" w:history="1">
            <w:r w:rsidR="007F7CC5" w:rsidRPr="00EE442F">
              <w:rPr>
                <w:rStyle w:val="Hyperlink"/>
                <w:noProof/>
              </w:rPr>
              <w:t>6. Cost-Benefit Analysis</w:t>
            </w:r>
            <w:r w:rsidR="007F7CC5">
              <w:rPr>
                <w:noProof/>
                <w:webHidden/>
              </w:rPr>
              <w:tab/>
            </w:r>
            <w:r w:rsidR="007F7CC5">
              <w:rPr>
                <w:noProof/>
                <w:webHidden/>
              </w:rPr>
              <w:fldChar w:fldCharType="begin"/>
            </w:r>
            <w:r w:rsidR="007F7CC5">
              <w:rPr>
                <w:noProof/>
                <w:webHidden/>
              </w:rPr>
              <w:instrText xml:space="preserve"> PAGEREF _Toc410420977 \h </w:instrText>
            </w:r>
            <w:r w:rsidR="007F7CC5">
              <w:rPr>
                <w:noProof/>
                <w:webHidden/>
              </w:rPr>
            </w:r>
            <w:r w:rsidR="007F7CC5">
              <w:rPr>
                <w:noProof/>
                <w:webHidden/>
              </w:rPr>
              <w:fldChar w:fldCharType="separate"/>
            </w:r>
            <w:r w:rsidR="007F7CC5">
              <w:rPr>
                <w:noProof/>
                <w:webHidden/>
              </w:rPr>
              <w:t>6</w:t>
            </w:r>
            <w:r w:rsidR="007F7CC5">
              <w:rPr>
                <w:noProof/>
                <w:webHidden/>
              </w:rPr>
              <w:fldChar w:fldCharType="end"/>
            </w:r>
          </w:hyperlink>
        </w:p>
        <w:p w:rsidR="007F7CC5" w:rsidRDefault="00794054">
          <w:pPr>
            <w:pStyle w:val="TOC1"/>
            <w:tabs>
              <w:tab w:val="right" w:leader="dot" w:pos="9350"/>
            </w:tabs>
            <w:rPr>
              <w:noProof/>
            </w:rPr>
          </w:pPr>
          <w:hyperlink w:anchor="_Toc410420978" w:history="1">
            <w:r w:rsidR="007F7CC5" w:rsidRPr="00EE442F">
              <w:rPr>
                <w:rStyle w:val="Hyperlink"/>
                <w:noProof/>
              </w:rPr>
              <w:t>7. Evaluation of Technical Risk</w:t>
            </w:r>
            <w:r w:rsidR="007F7CC5">
              <w:rPr>
                <w:noProof/>
                <w:webHidden/>
              </w:rPr>
              <w:tab/>
            </w:r>
            <w:r w:rsidR="007F7CC5">
              <w:rPr>
                <w:noProof/>
                <w:webHidden/>
              </w:rPr>
              <w:fldChar w:fldCharType="begin"/>
            </w:r>
            <w:r w:rsidR="007F7CC5">
              <w:rPr>
                <w:noProof/>
                <w:webHidden/>
              </w:rPr>
              <w:instrText xml:space="preserve"> PAGEREF _Toc410420978 \h </w:instrText>
            </w:r>
            <w:r w:rsidR="007F7CC5">
              <w:rPr>
                <w:noProof/>
                <w:webHidden/>
              </w:rPr>
            </w:r>
            <w:r w:rsidR="007F7CC5">
              <w:rPr>
                <w:noProof/>
                <w:webHidden/>
              </w:rPr>
              <w:fldChar w:fldCharType="separate"/>
            </w:r>
            <w:r w:rsidR="007F7CC5">
              <w:rPr>
                <w:noProof/>
                <w:webHidden/>
              </w:rPr>
              <w:t>6</w:t>
            </w:r>
            <w:r w:rsidR="007F7CC5">
              <w:rPr>
                <w:noProof/>
                <w:webHidden/>
              </w:rPr>
              <w:fldChar w:fldCharType="end"/>
            </w:r>
          </w:hyperlink>
        </w:p>
        <w:p w:rsidR="007F7CC5" w:rsidRDefault="00794054">
          <w:pPr>
            <w:pStyle w:val="TOC1"/>
            <w:tabs>
              <w:tab w:val="right" w:leader="dot" w:pos="9350"/>
            </w:tabs>
            <w:rPr>
              <w:noProof/>
            </w:rPr>
          </w:pPr>
          <w:hyperlink w:anchor="_Toc410420979" w:history="1">
            <w:r w:rsidR="007F7CC5" w:rsidRPr="00EE442F">
              <w:rPr>
                <w:rStyle w:val="Hyperlink"/>
                <w:noProof/>
              </w:rPr>
              <w:t>8. Operational Impact</w:t>
            </w:r>
            <w:r w:rsidR="007F7CC5">
              <w:rPr>
                <w:noProof/>
                <w:webHidden/>
              </w:rPr>
              <w:tab/>
            </w:r>
            <w:r w:rsidR="007F7CC5">
              <w:rPr>
                <w:noProof/>
                <w:webHidden/>
              </w:rPr>
              <w:fldChar w:fldCharType="begin"/>
            </w:r>
            <w:r w:rsidR="007F7CC5">
              <w:rPr>
                <w:noProof/>
                <w:webHidden/>
              </w:rPr>
              <w:instrText xml:space="preserve"> PAGEREF _Toc410420979 \h </w:instrText>
            </w:r>
            <w:r w:rsidR="007F7CC5">
              <w:rPr>
                <w:noProof/>
                <w:webHidden/>
              </w:rPr>
            </w:r>
            <w:r w:rsidR="007F7CC5">
              <w:rPr>
                <w:noProof/>
                <w:webHidden/>
              </w:rPr>
              <w:fldChar w:fldCharType="separate"/>
            </w:r>
            <w:r w:rsidR="007F7CC5">
              <w:rPr>
                <w:noProof/>
                <w:webHidden/>
              </w:rPr>
              <w:t>6</w:t>
            </w:r>
            <w:r w:rsidR="007F7CC5">
              <w:rPr>
                <w:noProof/>
                <w:webHidden/>
              </w:rPr>
              <w:fldChar w:fldCharType="end"/>
            </w:r>
          </w:hyperlink>
        </w:p>
        <w:p w:rsidR="007F7CC5" w:rsidRDefault="00794054">
          <w:pPr>
            <w:pStyle w:val="TOC1"/>
            <w:tabs>
              <w:tab w:val="right" w:leader="dot" w:pos="9350"/>
            </w:tabs>
            <w:rPr>
              <w:noProof/>
            </w:rPr>
          </w:pPr>
          <w:hyperlink w:anchor="_Toc410420980" w:history="1">
            <w:r w:rsidR="007F7CC5" w:rsidRPr="00EE442F">
              <w:rPr>
                <w:rStyle w:val="Hyperlink"/>
                <w:noProof/>
              </w:rPr>
              <w:t>9. Legal Ramifications</w:t>
            </w:r>
            <w:r w:rsidR="007F7CC5">
              <w:rPr>
                <w:noProof/>
                <w:webHidden/>
              </w:rPr>
              <w:tab/>
            </w:r>
            <w:r w:rsidR="007F7CC5">
              <w:rPr>
                <w:noProof/>
                <w:webHidden/>
              </w:rPr>
              <w:fldChar w:fldCharType="begin"/>
            </w:r>
            <w:r w:rsidR="007F7CC5">
              <w:rPr>
                <w:noProof/>
                <w:webHidden/>
              </w:rPr>
              <w:instrText xml:space="preserve"> PAGEREF _Toc410420980 \h </w:instrText>
            </w:r>
            <w:r w:rsidR="007F7CC5">
              <w:rPr>
                <w:noProof/>
                <w:webHidden/>
              </w:rPr>
            </w:r>
            <w:r w:rsidR="007F7CC5">
              <w:rPr>
                <w:noProof/>
                <w:webHidden/>
              </w:rPr>
              <w:fldChar w:fldCharType="separate"/>
            </w:r>
            <w:r w:rsidR="007F7CC5">
              <w:rPr>
                <w:noProof/>
                <w:webHidden/>
              </w:rPr>
              <w:t>6</w:t>
            </w:r>
            <w:r w:rsidR="007F7CC5">
              <w:rPr>
                <w:noProof/>
                <w:webHidden/>
              </w:rPr>
              <w:fldChar w:fldCharType="end"/>
            </w:r>
          </w:hyperlink>
        </w:p>
        <w:p w:rsidR="007F7CC5" w:rsidRDefault="00794054">
          <w:pPr>
            <w:pStyle w:val="TOC1"/>
            <w:tabs>
              <w:tab w:val="right" w:leader="dot" w:pos="9350"/>
            </w:tabs>
            <w:rPr>
              <w:noProof/>
            </w:rPr>
          </w:pPr>
          <w:hyperlink w:anchor="_Toc410420981" w:history="1">
            <w:r w:rsidR="007F7CC5" w:rsidRPr="00EE442F">
              <w:rPr>
                <w:rStyle w:val="Hyperlink"/>
                <w:noProof/>
              </w:rPr>
              <w:t>10. Schedule Analysis</w:t>
            </w:r>
            <w:r w:rsidR="007F7CC5">
              <w:rPr>
                <w:noProof/>
                <w:webHidden/>
              </w:rPr>
              <w:tab/>
            </w:r>
            <w:r w:rsidR="007F7CC5">
              <w:rPr>
                <w:noProof/>
                <w:webHidden/>
              </w:rPr>
              <w:fldChar w:fldCharType="begin"/>
            </w:r>
            <w:r w:rsidR="007F7CC5">
              <w:rPr>
                <w:noProof/>
                <w:webHidden/>
              </w:rPr>
              <w:instrText xml:space="preserve"> PAGEREF _Toc410420981 \h </w:instrText>
            </w:r>
            <w:r w:rsidR="007F7CC5">
              <w:rPr>
                <w:noProof/>
                <w:webHidden/>
              </w:rPr>
            </w:r>
            <w:r w:rsidR="007F7CC5">
              <w:rPr>
                <w:noProof/>
                <w:webHidden/>
              </w:rPr>
              <w:fldChar w:fldCharType="separate"/>
            </w:r>
            <w:r w:rsidR="007F7CC5">
              <w:rPr>
                <w:noProof/>
                <w:webHidden/>
              </w:rPr>
              <w:t>7</w:t>
            </w:r>
            <w:r w:rsidR="007F7CC5">
              <w:rPr>
                <w:noProof/>
                <w:webHidden/>
              </w:rPr>
              <w:fldChar w:fldCharType="end"/>
            </w:r>
          </w:hyperlink>
        </w:p>
        <w:p w:rsidR="007F7CC5" w:rsidRDefault="00794054">
          <w:pPr>
            <w:pStyle w:val="TOC1"/>
            <w:tabs>
              <w:tab w:val="right" w:leader="dot" w:pos="9350"/>
            </w:tabs>
            <w:rPr>
              <w:noProof/>
            </w:rPr>
          </w:pPr>
          <w:hyperlink w:anchor="_Toc410420982" w:history="1">
            <w:r w:rsidR="007F7CC5" w:rsidRPr="00EE442F">
              <w:rPr>
                <w:rStyle w:val="Hyperlink"/>
                <w:noProof/>
              </w:rPr>
              <w:t>Appendix A: Glossary</w:t>
            </w:r>
            <w:r w:rsidR="007F7CC5">
              <w:rPr>
                <w:noProof/>
                <w:webHidden/>
              </w:rPr>
              <w:tab/>
            </w:r>
            <w:r w:rsidR="007F7CC5">
              <w:rPr>
                <w:noProof/>
                <w:webHidden/>
              </w:rPr>
              <w:fldChar w:fldCharType="begin"/>
            </w:r>
            <w:r w:rsidR="007F7CC5">
              <w:rPr>
                <w:noProof/>
                <w:webHidden/>
              </w:rPr>
              <w:instrText xml:space="preserve"> PAGEREF _Toc410420982 \h </w:instrText>
            </w:r>
            <w:r w:rsidR="007F7CC5">
              <w:rPr>
                <w:noProof/>
                <w:webHidden/>
              </w:rPr>
            </w:r>
            <w:r w:rsidR="007F7CC5">
              <w:rPr>
                <w:noProof/>
                <w:webHidden/>
              </w:rPr>
              <w:fldChar w:fldCharType="separate"/>
            </w:r>
            <w:r w:rsidR="007F7CC5">
              <w:rPr>
                <w:noProof/>
                <w:webHidden/>
              </w:rPr>
              <w:t>7</w:t>
            </w:r>
            <w:r w:rsidR="007F7CC5">
              <w:rPr>
                <w:noProof/>
                <w:webHidden/>
              </w:rPr>
              <w:fldChar w:fldCharType="end"/>
            </w:r>
          </w:hyperlink>
        </w:p>
        <w:p w:rsidR="007F7CC5" w:rsidRDefault="00794054">
          <w:pPr>
            <w:pStyle w:val="TOC1"/>
            <w:tabs>
              <w:tab w:val="right" w:leader="dot" w:pos="9350"/>
            </w:tabs>
            <w:rPr>
              <w:noProof/>
            </w:rPr>
          </w:pPr>
          <w:hyperlink w:anchor="_Toc410420983" w:history="1">
            <w:r w:rsidR="007F7CC5" w:rsidRPr="00EE442F">
              <w:rPr>
                <w:rStyle w:val="Hyperlink"/>
                <w:noProof/>
              </w:rPr>
              <w:t>Appendix B: References</w:t>
            </w:r>
            <w:r w:rsidR="007F7CC5">
              <w:rPr>
                <w:noProof/>
                <w:webHidden/>
              </w:rPr>
              <w:tab/>
            </w:r>
            <w:r w:rsidR="007F7CC5">
              <w:rPr>
                <w:noProof/>
                <w:webHidden/>
              </w:rPr>
              <w:fldChar w:fldCharType="begin"/>
            </w:r>
            <w:r w:rsidR="007F7CC5">
              <w:rPr>
                <w:noProof/>
                <w:webHidden/>
              </w:rPr>
              <w:instrText xml:space="preserve"> PAGEREF _Toc410420983 \h </w:instrText>
            </w:r>
            <w:r w:rsidR="007F7CC5">
              <w:rPr>
                <w:noProof/>
                <w:webHidden/>
              </w:rPr>
            </w:r>
            <w:r w:rsidR="007F7CC5">
              <w:rPr>
                <w:noProof/>
                <w:webHidden/>
              </w:rPr>
              <w:fldChar w:fldCharType="separate"/>
            </w:r>
            <w:r w:rsidR="007F7CC5">
              <w:rPr>
                <w:noProof/>
                <w:webHidden/>
              </w:rPr>
              <w:t>9</w:t>
            </w:r>
            <w:r w:rsidR="007F7CC5">
              <w:rPr>
                <w:noProof/>
                <w:webHidden/>
              </w:rPr>
              <w:fldChar w:fldCharType="end"/>
            </w:r>
          </w:hyperlink>
        </w:p>
        <w:p w:rsidR="007F7CC5" w:rsidRDefault="00794054">
          <w:pPr>
            <w:pStyle w:val="TOC1"/>
            <w:tabs>
              <w:tab w:val="right" w:leader="dot" w:pos="9350"/>
            </w:tabs>
            <w:rPr>
              <w:noProof/>
            </w:rPr>
          </w:pPr>
          <w:hyperlink w:anchor="_Toc410420984" w:history="1">
            <w:r w:rsidR="007F7CC5" w:rsidRPr="00EE442F">
              <w:rPr>
                <w:rStyle w:val="Hyperlink"/>
                <w:noProof/>
              </w:rPr>
              <w:t>Appendix C: Executive Summary</w:t>
            </w:r>
            <w:r w:rsidR="007F7CC5">
              <w:rPr>
                <w:noProof/>
                <w:webHidden/>
              </w:rPr>
              <w:tab/>
            </w:r>
            <w:r w:rsidR="007F7CC5">
              <w:rPr>
                <w:noProof/>
                <w:webHidden/>
              </w:rPr>
              <w:fldChar w:fldCharType="begin"/>
            </w:r>
            <w:r w:rsidR="007F7CC5">
              <w:rPr>
                <w:noProof/>
                <w:webHidden/>
              </w:rPr>
              <w:instrText xml:space="preserve"> PAGEREF _Toc410420984 \h </w:instrText>
            </w:r>
            <w:r w:rsidR="007F7CC5">
              <w:rPr>
                <w:noProof/>
                <w:webHidden/>
              </w:rPr>
            </w:r>
            <w:r w:rsidR="007F7CC5">
              <w:rPr>
                <w:noProof/>
                <w:webHidden/>
              </w:rPr>
              <w:fldChar w:fldCharType="separate"/>
            </w:r>
            <w:r w:rsidR="007F7CC5">
              <w:rPr>
                <w:noProof/>
                <w:webHidden/>
              </w:rPr>
              <w:t>10</w:t>
            </w:r>
            <w:r w:rsidR="007F7CC5">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284A74" w:rsidRDefault="00284A74" w:rsidP="00284A74">
      <w:pPr>
        <w:pStyle w:val="Heading1"/>
      </w:pPr>
      <w:bookmarkStart w:id="1" w:name="_Toc410420972"/>
      <w:bookmarkEnd w:id="0"/>
      <w:r>
        <w:lastRenderedPageBreak/>
        <w:t>1. Introduction</w:t>
      </w:r>
      <w:bookmarkEnd w:id="1"/>
    </w:p>
    <w:p w:rsidR="00284A74" w:rsidRDefault="00284A74" w:rsidP="00284A74">
      <w:r>
        <w:rPr>
          <w:sz w:val="24"/>
        </w:rPr>
        <w:t xml:space="preserve">In the Veterans Administration (VA) Hospital, veterans and their families spend hours waiting in line to check in for their appointments, before heading to the correct office to wait even longer to actually see the doctor.  If they make a mistake, then their entire day was just wasted and they will have to repeat the process another time.  The </w:t>
      </w:r>
      <w:proofErr w:type="spellStart"/>
      <w:r w:rsidRPr="007174EC">
        <w:rPr>
          <w:i/>
          <w:sz w:val="24"/>
        </w:rPr>
        <w:t>Veni</w:t>
      </w:r>
      <w:proofErr w:type="spellEnd"/>
      <w:r>
        <w:rPr>
          <w:sz w:val="24"/>
        </w:rPr>
        <w:t xml:space="preserve"> </w:t>
      </w:r>
      <w:r w:rsidR="0006578F">
        <w:rPr>
          <w:sz w:val="24"/>
        </w:rPr>
        <w:t>s</w:t>
      </w:r>
      <w:r>
        <w:rPr>
          <w:sz w:val="24"/>
        </w:rPr>
        <w:t xml:space="preserve">ystem is intended to help address the problems in the current set up in order to make veteran lives easier.  </w:t>
      </w:r>
    </w:p>
    <w:p w:rsidR="00284A74" w:rsidRDefault="00284A74" w:rsidP="00284A74">
      <w:r>
        <w:rPr>
          <w:sz w:val="24"/>
        </w:rPr>
        <w:t xml:space="preserve">There are two scenarios considered in the making of this system.  The first case is for when the patient is at home.  The user will be able to start the app and give it his/her information in order to find appointment times, directions to the hospital building, or any special directions they need to follow before their appointment.  The second case is for when they are at the VA.  The user can start the </w:t>
      </w:r>
      <w:r w:rsidR="0006578F">
        <w:rPr>
          <w:sz w:val="24"/>
        </w:rPr>
        <w:t xml:space="preserve">phone </w:t>
      </w:r>
      <w:r>
        <w:rPr>
          <w:sz w:val="24"/>
        </w:rPr>
        <w:t>app which will be able to determine if the user is at the building, allow the user to check in for their appointment</w:t>
      </w:r>
      <w:r w:rsidR="0006578F">
        <w:rPr>
          <w:sz w:val="24"/>
        </w:rPr>
        <w:t xml:space="preserve"> if it occurs within the next two hours</w:t>
      </w:r>
      <w:r>
        <w:rPr>
          <w:sz w:val="24"/>
        </w:rPr>
        <w:t>, and get the</w:t>
      </w:r>
      <w:r w:rsidR="0006578F">
        <w:rPr>
          <w:sz w:val="24"/>
        </w:rPr>
        <w:t xml:space="preserve"> </w:t>
      </w:r>
      <w:r>
        <w:rPr>
          <w:sz w:val="24"/>
        </w:rPr>
        <w:t>location of the appointment</w:t>
      </w:r>
      <w:r w:rsidR="0006578F">
        <w:rPr>
          <w:sz w:val="24"/>
        </w:rPr>
        <w:t xml:space="preserve"> office</w:t>
      </w:r>
      <w:r>
        <w:rPr>
          <w:sz w:val="24"/>
        </w:rPr>
        <w:t>.</w:t>
      </w:r>
    </w:p>
    <w:p w:rsidR="00284A74" w:rsidRDefault="00284A74" w:rsidP="00284A74">
      <w:r>
        <w:rPr>
          <w:sz w:val="24"/>
        </w:rPr>
        <w:t xml:space="preserve">The app computing environment will include a </w:t>
      </w:r>
      <w:r w:rsidR="0006578F">
        <w:rPr>
          <w:sz w:val="24"/>
        </w:rPr>
        <w:t>smart</w:t>
      </w:r>
      <w:r>
        <w:rPr>
          <w:sz w:val="24"/>
        </w:rPr>
        <w:t xml:space="preserve">phone </w:t>
      </w:r>
      <w:r w:rsidR="0006578F">
        <w:rPr>
          <w:sz w:val="24"/>
        </w:rPr>
        <w:t xml:space="preserve">app </w:t>
      </w:r>
      <w:r>
        <w:rPr>
          <w:sz w:val="24"/>
        </w:rPr>
        <w:t xml:space="preserve">on the front end, a </w:t>
      </w:r>
      <w:r w:rsidR="001A6C0E">
        <w:rPr>
          <w:sz w:val="24"/>
        </w:rPr>
        <w:t>cloud server</w:t>
      </w:r>
      <w:r>
        <w:rPr>
          <w:sz w:val="24"/>
        </w:rPr>
        <w:t xml:space="preserve"> interface, and the VA database system</w:t>
      </w:r>
      <w:r w:rsidR="001A6C0E">
        <w:rPr>
          <w:sz w:val="24"/>
        </w:rPr>
        <w:t xml:space="preserve"> (henceforth referred to as the </w:t>
      </w:r>
      <w:proofErr w:type="spellStart"/>
      <w:r w:rsidR="001A6C0E" w:rsidRPr="001A6C0E">
        <w:rPr>
          <w:i/>
          <w:sz w:val="24"/>
        </w:rPr>
        <w:t>Veni</w:t>
      </w:r>
      <w:proofErr w:type="spellEnd"/>
      <w:r w:rsidR="001A6C0E">
        <w:rPr>
          <w:sz w:val="24"/>
        </w:rPr>
        <w:t xml:space="preserve"> phone app, </w:t>
      </w:r>
      <w:proofErr w:type="spellStart"/>
      <w:r w:rsidR="001A6C0E" w:rsidRPr="001A6C0E">
        <w:rPr>
          <w:i/>
          <w:sz w:val="24"/>
        </w:rPr>
        <w:t>Veni</w:t>
      </w:r>
      <w:proofErr w:type="spellEnd"/>
      <w:r w:rsidR="001A6C0E">
        <w:rPr>
          <w:sz w:val="24"/>
        </w:rPr>
        <w:t xml:space="preserve"> system server, and </w:t>
      </w:r>
      <w:proofErr w:type="spellStart"/>
      <w:r w:rsidR="001A6C0E">
        <w:rPr>
          <w:sz w:val="24"/>
        </w:rPr>
        <w:t>VistA</w:t>
      </w:r>
      <w:proofErr w:type="spellEnd"/>
      <w:r w:rsidR="001A6C0E">
        <w:rPr>
          <w:sz w:val="24"/>
        </w:rPr>
        <w:t xml:space="preserve"> server respectively)</w:t>
      </w:r>
      <w:r>
        <w:rPr>
          <w:sz w:val="24"/>
        </w:rPr>
        <w:t xml:space="preserve">.  The current prototype will involve iOS for the phone, a </w:t>
      </w:r>
      <w:r w:rsidR="00A070E0">
        <w:rPr>
          <w:sz w:val="24"/>
        </w:rPr>
        <w:t>Linux</w:t>
      </w:r>
      <w:r>
        <w:rPr>
          <w:sz w:val="24"/>
        </w:rPr>
        <w:t xml:space="preserve"> Virtual Machine (VM) ru</w:t>
      </w:r>
      <w:r w:rsidR="001A6C0E">
        <w:rPr>
          <w:sz w:val="24"/>
        </w:rPr>
        <w:t xml:space="preserve">nning in the cloud for the </w:t>
      </w:r>
      <w:proofErr w:type="spellStart"/>
      <w:r w:rsidR="001A6C0E" w:rsidRPr="001A6C0E">
        <w:rPr>
          <w:i/>
          <w:sz w:val="24"/>
        </w:rPr>
        <w:t>Veni</w:t>
      </w:r>
      <w:proofErr w:type="spellEnd"/>
      <w:r w:rsidR="001A6C0E">
        <w:rPr>
          <w:sz w:val="24"/>
        </w:rPr>
        <w:t xml:space="preserve"> system server</w:t>
      </w:r>
      <w:r>
        <w:rPr>
          <w:sz w:val="24"/>
        </w:rPr>
        <w:t xml:space="preserve">, and a second VM to fake the </w:t>
      </w:r>
      <w:proofErr w:type="spellStart"/>
      <w:r>
        <w:rPr>
          <w:sz w:val="24"/>
        </w:rPr>
        <w:t>V</w:t>
      </w:r>
      <w:r w:rsidR="0006578F">
        <w:rPr>
          <w:sz w:val="24"/>
        </w:rPr>
        <w:t>ist</w:t>
      </w:r>
      <w:r>
        <w:rPr>
          <w:sz w:val="24"/>
        </w:rPr>
        <w:t>A</w:t>
      </w:r>
      <w:proofErr w:type="spellEnd"/>
      <w:r>
        <w:rPr>
          <w:sz w:val="24"/>
        </w:rPr>
        <w:t xml:space="preserve"> </w:t>
      </w:r>
      <w:r w:rsidR="001A6C0E">
        <w:rPr>
          <w:sz w:val="24"/>
        </w:rPr>
        <w:t>server</w:t>
      </w:r>
      <w:r>
        <w:rPr>
          <w:sz w:val="24"/>
        </w:rPr>
        <w:t xml:space="preserve"> </w:t>
      </w:r>
      <w:r w:rsidR="001A6C0E">
        <w:rPr>
          <w:sz w:val="24"/>
        </w:rPr>
        <w:t>(</w:t>
      </w:r>
      <w:r>
        <w:rPr>
          <w:sz w:val="24"/>
        </w:rPr>
        <w:t xml:space="preserve">which will be replaced with the </w:t>
      </w:r>
      <w:r w:rsidR="001A6C0E">
        <w:rPr>
          <w:sz w:val="24"/>
        </w:rPr>
        <w:t>VA’s ‘sandbox’</w:t>
      </w:r>
      <w:r>
        <w:rPr>
          <w:sz w:val="24"/>
        </w:rPr>
        <w:t xml:space="preserve"> version at a later date</w:t>
      </w:r>
      <w:r w:rsidR="001A6C0E">
        <w:rPr>
          <w:sz w:val="24"/>
        </w:rPr>
        <w:t>)</w:t>
      </w:r>
      <w:r>
        <w:rPr>
          <w:sz w:val="24"/>
        </w:rPr>
        <w:t>.</w:t>
      </w:r>
    </w:p>
    <w:p w:rsidR="00284A74" w:rsidRDefault="00252AA6" w:rsidP="00284A74">
      <w:pPr>
        <w:rPr>
          <w:sz w:val="24"/>
        </w:rPr>
      </w:pPr>
      <w:r>
        <w:rPr>
          <w:sz w:val="24"/>
        </w:rPr>
        <w:t>There are two</w:t>
      </w:r>
      <w:r w:rsidR="00284A74">
        <w:rPr>
          <w:sz w:val="24"/>
        </w:rPr>
        <w:t xml:space="preserve"> major project constraints.  The first is the schedule end time of April 2015, which is a hard date for when the prototype must be complete.  Second, the team working the project is limited to five people.</w:t>
      </w:r>
    </w:p>
    <w:p w:rsidR="008848B2" w:rsidRDefault="008848B2" w:rsidP="00284A74"/>
    <w:p w:rsidR="00284A74" w:rsidRDefault="00284A74" w:rsidP="00284A74">
      <w:pPr>
        <w:pStyle w:val="Heading1"/>
      </w:pPr>
      <w:bookmarkStart w:id="2" w:name="h.3znysh7" w:colFirst="0" w:colLast="0"/>
      <w:bookmarkStart w:id="3" w:name="_Toc410420973"/>
      <w:bookmarkEnd w:id="2"/>
      <w:r>
        <w:t>2. Executive Summary</w:t>
      </w:r>
      <w:bookmarkEnd w:id="3"/>
    </w:p>
    <w:p w:rsidR="00284A74" w:rsidRDefault="00284A74" w:rsidP="00284A74">
      <w:pPr>
        <w:rPr>
          <w:sz w:val="24"/>
        </w:rPr>
      </w:pPr>
      <w:r>
        <w:rPr>
          <w:sz w:val="24"/>
        </w:rPr>
        <w:t xml:space="preserve">See </w:t>
      </w:r>
      <w:r w:rsidR="00C41555">
        <w:rPr>
          <w:sz w:val="24"/>
        </w:rPr>
        <w:t>appendix C.</w:t>
      </w:r>
    </w:p>
    <w:p w:rsidR="008848B2" w:rsidRDefault="008848B2" w:rsidP="00284A74"/>
    <w:p w:rsidR="00284A74" w:rsidRDefault="00284A74" w:rsidP="00284A74">
      <w:pPr>
        <w:pStyle w:val="Heading1"/>
      </w:pPr>
      <w:bookmarkStart w:id="4" w:name="h.2et92p0" w:colFirst="0" w:colLast="0"/>
      <w:bookmarkStart w:id="5" w:name="_Toc410420974"/>
      <w:bookmarkEnd w:id="4"/>
      <w:r>
        <w:t>3. Background</w:t>
      </w:r>
      <w:bookmarkEnd w:id="5"/>
    </w:p>
    <w:p w:rsidR="00284A74" w:rsidRDefault="00284A74" w:rsidP="00284A74">
      <w:r>
        <w:rPr>
          <w:sz w:val="24"/>
        </w:rPr>
        <w:t xml:space="preserve">The current check in process at the VA involves one of two things: a Kiosk </w:t>
      </w:r>
      <w:r w:rsidR="001A6C0E">
        <w:rPr>
          <w:sz w:val="24"/>
        </w:rPr>
        <w:t xml:space="preserve">System or a receptionist.  The system we </w:t>
      </w:r>
      <w:r>
        <w:rPr>
          <w:sz w:val="24"/>
        </w:rPr>
        <w:t>propos</w:t>
      </w:r>
      <w:r w:rsidR="001A6C0E">
        <w:rPr>
          <w:sz w:val="24"/>
        </w:rPr>
        <w:t>e</w:t>
      </w:r>
      <w:r>
        <w:rPr>
          <w:sz w:val="24"/>
        </w:rPr>
        <w:t xml:space="preserve"> will be similar to the kiosk system in that patients can handl</w:t>
      </w:r>
      <w:r w:rsidR="007174EC">
        <w:rPr>
          <w:sz w:val="24"/>
        </w:rPr>
        <w:t>e the check-</w:t>
      </w:r>
      <w:r>
        <w:rPr>
          <w:sz w:val="24"/>
        </w:rPr>
        <w:t>in process themselves, but it will be an improvement in that patients will not need to wait in line for the chance to use the system.</w:t>
      </w:r>
    </w:p>
    <w:p w:rsidR="00284A74" w:rsidRDefault="00284A74" w:rsidP="00284A74">
      <w:r>
        <w:rPr>
          <w:sz w:val="24"/>
        </w:rPr>
        <w:lastRenderedPageBreak/>
        <w:t xml:space="preserve">The </w:t>
      </w:r>
      <w:proofErr w:type="spellStart"/>
      <w:r>
        <w:rPr>
          <w:sz w:val="24"/>
        </w:rPr>
        <w:t>V</w:t>
      </w:r>
      <w:r w:rsidR="001A6C0E">
        <w:rPr>
          <w:sz w:val="24"/>
        </w:rPr>
        <w:t>ist</w:t>
      </w:r>
      <w:r>
        <w:rPr>
          <w:sz w:val="24"/>
        </w:rPr>
        <w:t>A</w:t>
      </w:r>
      <w:proofErr w:type="spellEnd"/>
      <w:r>
        <w:rPr>
          <w:sz w:val="24"/>
        </w:rPr>
        <w:t xml:space="preserve"> </w:t>
      </w:r>
      <w:r w:rsidR="001A6C0E">
        <w:rPr>
          <w:sz w:val="24"/>
        </w:rPr>
        <w:t>server</w:t>
      </w:r>
      <w:r>
        <w:rPr>
          <w:sz w:val="24"/>
        </w:rPr>
        <w:t xml:space="preserve"> containing appointment information is un</w:t>
      </w:r>
      <w:r w:rsidR="001A6C0E">
        <w:rPr>
          <w:sz w:val="24"/>
        </w:rPr>
        <w:t xml:space="preserve">ique to each VA facility.  </w:t>
      </w:r>
      <w:proofErr w:type="spellStart"/>
      <w:r w:rsidR="001A6C0E" w:rsidRPr="001A6C0E">
        <w:rPr>
          <w:i/>
          <w:sz w:val="24"/>
        </w:rPr>
        <w:t>Veni</w:t>
      </w:r>
      <w:proofErr w:type="spellEnd"/>
      <w:r w:rsidR="001A6C0E">
        <w:rPr>
          <w:sz w:val="24"/>
        </w:rPr>
        <w:t xml:space="preserve"> </w:t>
      </w:r>
      <w:r>
        <w:rPr>
          <w:sz w:val="24"/>
        </w:rPr>
        <w:t>will need to request the user’s list of hospitals they visit in order to determine which systems have information on that particular patient.  The VA also uses the MUMPS language and data storage system, Java wrapper, and Java-based API for talking to remote systems (such as this one).</w:t>
      </w:r>
    </w:p>
    <w:p w:rsidR="00284A74" w:rsidRDefault="001A6C0E" w:rsidP="00284A74">
      <w:pPr>
        <w:rPr>
          <w:sz w:val="24"/>
        </w:rPr>
      </w:pPr>
      <w:proofErr w:type="spellStart"/>
      <w:r w:rsidRPr="001A6C0E">
        <w:rPr>
          <w:i/>
          <w:sz w:val="24"/>
        </w:rPr>
        <w:t>Veni</w:t>
      </w:r>
      <w:proofErr w:type="spellEnd"/>
      <w:r w:rsidR="00284A74">
        <w:rPr>
          <w:sz w:val="24"/>
        </w:rPr>
        <w:t xml:space="preserve"> will use the phone’s own location, calendar, and mapping services to inform the user of appointment times and give directions.  The app will also use geo-fencing to determine the user’s proximity to the VA system.  Only when within the geo-fencing will the user be able to check in.</w:t>
      </w:r>
    </w:p>
    <w:p w:rsidR="008848B2" w:rsidRDefault="008848B2" w:rsidP="00284A74"/>
    <w:p w:rsidR="00284A74" w:rsidRDefault="00284A74" w:rsidP="00284A74">
      <w:pPr>
        <w:pStyle w:val="Heading1"/>
      </w:pPr>
      <w:bookmarkStart w:id="6" w:name="h.tyjcwt" w:colFirst="0" w:colLast="0"/>
      <w:bookmarkStart w:id="7" w:name="_Toc410420975"/>
      <w:bookmarkEnd w:id="6"/>
      <w:r>
        <w:t>4. Alternatives</w:t>
      </w:r>
      <w:bookmarkEnd w:id="7"/>
    </w:p>
    <w:p w:rsidR="00284A74" w:rsidRDefault="00284A74" w:rsidP="00284A74">
      <w:pPr>
        <w:rPr>
          <w:sz w:val="24"/>
        </w:rPr>
      </w:pPr>
      <w:r>
        <w:rPr>
          <w:sz w:val="24"/>
        </w:rPr>
        <w:t xml:space="preserve">When planning out the approach for creating the app, there were several choices to be made.  In regards to cloud service for creating the </w:t>
      </w:r>
      <w:proofErr w:type="spellStart"/>
      <w:r w:rsidR="001A6C0E" w:rsidRPr="001A6C0E">
        <w:rPr>
          <w:i/>
          <w:sz w:val="24"/>
        </w:rPr>
        <w:t>Veni</w:t>
      </w:r>
      <w:proofErr w:type="spellEnd"/>
      <w:r w:rsidR="001A6C0E">
        <w:rPr>
          <w:sz w:val="24"/>
        </w:rPr>
        <w:t xml:space="preserve"> system server</w:t>
      </w:r>
      <w:r>
        <w:rPr>
          <w:sz w:val="24"/>
        </w:rPr>
        <w:t xml:space="preserve"> and virtual </w:t>
      </w:r>
      <w:proofErr w:type="spellStart"/>
      <w:r>
        <w:rPr>
          <w:sz w:val="24"/>
        </w:rPr>
        <w:t>V</w:t>
      </w:r>
      <w:r w:rsidR="001A6C0E">
        <w:rPr>
          <w:sz w:val="24"/>
        </w:rPr>
        <w:t>ist</w:t>
      </w:r>
      <w:r>
        <w:rPr>
          <w:sz w:val="24"/>
        </w:rPr>
        <w:t>A</w:t>
      </w:r>
      <w:proofErr w:type="spellEnd"/>
      <w:r>
        <w:rPr>
          <w:sz w:val="24"/>
        </w:rPr>
        <w:t xml:space="preserve"> </w:t>
      </w:r>
      <w:r w:rsidR="001A6C0E">
        <w:rPr>
          <w:sz w:val="24"/>
        </w:rPr>
        <w:t>server</w:t>
      </w:r>
      <w:r>
        <w:rPr>
          <w:sz w:val="24"/>
        </w:rPr>
        <w:t xml:space="preserve">, there were the options of AWS or Azure.  The phone programming environment could be Native, Cordoba, or </w:t>
      </w:r>
      <w:proofErr w:type="spellStart"/>
      <w:r>
        <w:rPr>
          <w:sz w:val="24"/>
        </w:rPr>
        <w:t>Xamarin</w:t>
      </w:r>
      <w:proofErr w:type="spellEnd"/>
      <w:r>
        <w:rPr>
          <w:sz w:val="24"/>
        </w:rPr>
        <w:t>.  All choices were evaluated based on their cost, risk, and compatibility.  Free services with which the team had previous experience that could interact well with the other potential components of the system were chosen.</w:t>
      </w:r>
    </w:p>
    <w:p w:rsidR="008848B2" w:rsidRDefault="008848B2" w:rsidP="00284A74"/>
    <w:p w:rsidR="00284A74" w:rsidRDefault="00284A74" w:rsidP="00284A74">
      <w:pPr>
        <w:pStyle w:val="Heading1"/>
      </w:pPr>
      <w:bookmarkStart w:id="8" w:name="h.3dy6vkm" w:colFirst="0" w:colLast="0"/>
      <w:bookmarkStart w:id="9" w:name="_Toc410420976"/>
      <w:bookmarkEnd w:id="8"/>
      <w:r>
        <w:t>5. System Description</w:t>
      </w:r>
      <w:bookmarkEnd w:id="9"/>
    </w:p>
    <w:p w:rsidR="00284A74" w:rsidRDefault="00284A74" w:rsidP="00284A74">
      <w:r>
        <w:rPr>
          <w:sz w:val="24"/>
        </w:rPr>
        <w:t>The system’s core capability will be the process of checking in for an appointment.  Additional capabilities will all branch out from this central concept.  The next items to be added will be giving directions to the office of the appointment, getting future appointments added to the calendar, and getting directions to the clinic location.</w:t>
      </w:r>
    </w:p>
    <w:p w:rsidR="00284A74" w:rsidRDefault="00284A74" w:rsidP="00284A74">
      <w:pPr>
        <w:spacing w:line="240" w:lineRule="auto"/>
        <w:jc w:val="center"/>
      </w:pPr>
      <w:r>
        <w:rPr>
          <w:noProof/>
        </w:rPr>
        <w:lastRenderedPageBreak/>
        <w:drawing>
          <wp:inline distT="114300" distB="114300" distL="114300" distR="114300" wp14:anchorId="141C3327" wp14:editId="18E30B74">
            <wp:extent cx="5361623" cy="265503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361623" cy="2655034"/>
                    </a:xfrm>
                    <a:prstGeom prst="rect">
                      <a:avLst/>
                    </a:prstGeom>
                    <a:ln/>
                  </pic:spPr>
                </pic:pic>
              </a:graphicData>
            </a:graphic>
          </wp:inline>
        </w:drawing>
      </w:r>
    </w:p>
    <w:p w:rsidR="00284A74" w:rsidRDefault="007726E8" w:rsidP="00284A74">
      <w:pPr>
        <w:spacing w:line="240" w:lineRule="auto"/>
        <w:jc w:val="center"/>
      </w:pPr>
      <w:r>
        <w:t xml:space="preserve">Figure 1: High level architecture for the </w:t>
      </w:r>
      <w:proofErr w:type="spellStart"/>
      <w:r w:rsidRPr="00F81A4C">
        <w:rPr>
          <w:i/>
        </w:rPr>
        <w:t>Veni</w:t>
      </w:r>
      <w:proofErr w:type="spellEnd"/>
      <w:r>
        <w:t xml:space="preserve"> System depicting the relationship between the smartphone and the virtual machines running the server and database instances.  The virtual machine running the </w:t>
      </w:r>
      <w:proofErr w:type="spellStart"/>
      <w:r>
        <w:t>VistA</w:t>
      </w:r>
      <w:proofErr w:type="spellEnd"/>
      <w:r>
        <w:t xml:space="preserve"> database will first have a placeholder specifically created for the </w:t>
      </w:r>
      <w:proofErr w:type="spellStart"/>
      <w:r>
        <w:t>Veni</w:t>
      </w:r>
      <w:proofErr w:type="spellEnd"/>
      <w:r>
        <w:t xml:space="preserve"> system, which will be replaced by the VA provided developer ‘sandbox’ instance before it will be allowed to run the production version.</w:t>
      </w:r>
    </w:p>
    <w:p w:rsidR="00284A74" w:rsidRDefault="00284A74" w:rsidP="00284A74">
      <w:pPr>
        <w:spacing w:line="240" w:lineRule="auto"/>
      </w:pPr>
    </w:p>
    <w:p w:rsidR="008848B2" w:rsidRDefault="008848B2" w:rsidP="00284A74">
      <w:pPr>
        <w:spacing w:line="240" w:lineRule="auto"/>
      </w:pPr>
    </w:p>
    <w:p w:rsidR="00284A74" w:rsidRDefault="00284A74" w:rsidP="00284A74">
      <w:pPr>
        <w:pStyle w:val="Heading1"/>
      </w:pPr>
      <w:bookmarkStart w:id="10" w:name="h.1t3h5sf" w:colFirst="0" w:colLast="0"/>
      <w:bookmarkStart w:id="11" w:name="_Toc410420977"/>
      <w:bookmarkEnd w:id="10"/>
      <w:r>
        <w:t>6. Cost-Benefit Analysis</w:t>
      </w:r>
      <w:bookmarkEnd w:id="11"/>
      <w:r>
        <w:t xml:space="preserve"> </w:t>
      </w:r>
    </w:p>
    <w:p w:rsidR="00284A74" w:rsidRDefault="00284A74" w:rsidP="00284A74">
      <w:pPr>
        <w:rPr>
          <w:sz w:val="24"/>
        </w:rPr>
      </w:pPr>
      <w:r>
        <w:rPr>
          <w:sz w:val="24"/>
        </w:rPr>
        <w:t xml:space="preserve">The </w:t>
      </w:r>
      <w:proofErr w:type="spellStart"/>
      <w:r w:rsidRPr="00147212">
        <w:rPr>
          <w:i/>
          <w:sz w:val="24"/>
        </w:rPr>
        <w:t>Veni</w:t>
      </w:r>
      <w:proofErr w:type="spellEnd"/>
      <w:r>
        <w:rPr>
          <w:sz w:val="24"/>
        </w:rPr>
        <w:t xml:space="preserve"> </w:t>
      </w:r>
      <w:r w:rsidR="00147212">
        <w:rPr>
          <w:sz w:val="24"/>
        </w:rPr>
        <w:t>system</w:t>
      </w:r>
      <w:r>
        <w:rPr>
          <w:sz w:val="24"/>
        </w:rPr>
        <w:t xml:space="preserve"> is a lightweight solution to a difficult problem.  Veterans are becoming more tech savvy, so the use of existing technology for this approach will be a welcome change.  The </w:t>
      </w:r>
      <w:r w:rsidR="00093A85">
        <w:rPr>
          <w:sz w:val="24"/>
        </w:rPr>
        <w:t>greatest benefit will come from the reduction</w:t>
      </w:r>
      <w:r>
        <w:rPr>
          <w:sz w:val="24"/>
        </w:rPr>
        <w:t xml:space="preserve"> of long lines and longer wait times.  The VA will now have another path for the problem besides kiosk</w:t>
      </w:r>
      <w:r w:rsidR="00093A85">
        <w:rPr>
          <w:sz w:val="24"/>
        </w:rPr>
        <w:t xml:space="preserve">s or a receptionist, which may </w:t>
      </w:r>
      <w:r>
        <w:rPr>
          <w:sz w:val="24"/>
        </w:rPr>
        <w:t xml:space="preserve">allow for the possibility of reducing staff resources needed for patient check-in.  This would </w:t>
      </w:r>
      <w:r w:rsidR="00093A85">
        <w:rPr>
          <w:sz w:val="24"/>
        </w:rPr>
        <w:t>result in the more effective allocation</w:t>
      </w:r>
      <w:r>
        <w:rPr>
          <w:sz w:val="24"/>
        </w:rPr>
        <w:t xml:space="preserve"> </w:t>
      </w:r>
      <w:r w:rsidR="00093A85">
        <w:rPr>
          <w:sz w:val="24"/>
        </w:rPr>
        <w:t>of staff personnel to other tasks and reduction in</w:t>
      </w:r>
      <w:r>
        <w:rPr>
          <w:sz w:val="24"/>
        </w:rPr>
        <w:t xml:space="preserve"> the overall costs currently associated with the check-in process.</w:t>
      </w:r>
    </w:p>
    <w:p w:rsidR="00093A85" w:rsidRDefault="00093A85" w:rsidP="00284A74">
      <w:pPr>
        <w:rPr>
          <w:sz w:val="24"/>
        </w:rPr>
      </w:pPr>
      <w:r w:rsidRPr="00093A85">
        <w:rPr>
          <w:sz w:val="24"/>
        </w:rPr>
        <w:t xml:space="preserve">The cost of this </w:t>
      </w:r>
      <w:r>
        <w:rPr>
          <w:sz w:val="24"/>
        </w:rPr>
        <w:t xml:space="preserve">product will be primarily measured in time and effort.  The monetary cost will be </w:t>
      </w:r>
      <w:r w:rsidR="00252AA6">
        <w:rPr>
          <w:sz w:val="24"/>
        </w:rPr>
        <w:t>$100 or less</w:t>
      </w:r>
      <w:r>
        <w:rPr>
          <w:sz w:val="24"/>
        </w:rPr>
        <w:t xml:space="preserve">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w:t>
      </w:r>
      <w:r w:rsidR="00B94951">
        <w:rPr>
          <w:sz w:val="24"/>
        </w:rPr>
        <w:t xml:space="preserve"> (1000 to 1500 hours total)</w:t>
      </w:r>
      <w:r>
        <w:rPr>
          <w:sz w:val="24"/>
        </w:rPr>
        <w:t xml:space="preserve">. </w:t>
      </w:r>
    </w:p>
    <w:p w:rsidR="008848B2" w:rsidRPr="00093A85" w:rsidRDefault="008848B2" w:rsidP="00284A74">
      <w:pPr>
        <w:rPr>
          <w:sz w:val="24"/>
        </w:rPr>
      </w:pPr>
    </w:p>
    <w:p w:rsidR="00284A74" w:rsidRDefault="00284A74" w:rsidP="00284A74">
      <w:pPr>
        <w:pStyle w:val="Heading1"/>
      </w:pPr>
      <w:bookmarkStart w:id="12" w:name="h.4d34og8" w:colFirst="0" w:colLast="0"/>
      <w:bookmarkStart w:id="13" w:name="_Toc410420978"/>
      <w:bookmarkEnd w:id="12"/>
      <w:r>
        <w:lastRenderedPageBreak/>
        <w:t>7. Evaluation of Technical Risk</w:t>
      </w:r>
      <w:bookmarkEnd w:id="13"/>
      <w:r>
        <w:t xml:space="preserve"> </w:t>
      </w:r>
    </w:p>
    <w:p w:rsidR="00284A74" w:rsidRDefault="00284A74" w:rsidP="00284A74">
      <w:pPr>
        <w:rPr>
          <w:sz w:val="24"/>
        </w:rPr>
      </w:pPr>
      <w:r>
        <w:rPr>
          <w:sz w:val="24"/>
        </w:rPr>
        <w:t>The technical risks of the proposed system involve the security of PHI and PII, and determining the best platform for multiple types of user phones.</w:t>
      </w:r>
      <w:r w:rsidR="00252AA6">
        <w:rPr>
          <w:sz w:val="24"/>
        </w:rPr>
        <w:t xml:space="preserve">  </w:t>
      </w:r>
    </w:p>
    <w:p w:rsidR="00252AA6" w:rsidRDefault="00252AA6" w:rsidP="00284A74">
      <w:pPr>
        <w:rPr>
          <w:sz w:val="24"/>
        </w:rPr>
      </w:pPr>
      <w:r>
        <w:rPr>
          <w:sz w:val="24"/>
        </w:rPr>
        <w:t>Securing the PHI and PII is a high impact risk because failure to secure this information will result in the dismissal of the project.  The likelihood of occurrence is low.</w:t>
      </w:r>
    </w:p>
    <w:p w:rsidR="00252AA6" w:rsidRDefault="00252AA6" w:rsidP="00284A74">
      <w:pPr>
        <w:rPr>
          <w:sz w:val="24"/>
        </w:rPr>
      </w:pPr>
      <w:r>
        <w:rPr>
          <w:sz w:val="24"/>
        </w:rPr>
        <w:t xml:space="preserve">Determining the best platform is a low level risk because of the choice of platforms available and the associated documentation for working with each platform.  </w:t>
      </w:r>
    </w:p>
    <w:p w:rsidR="00252AA6" w:rsidRDefault="00252AA6" w:rsidP="00284A74"/>
    <w:p w:rsidR="00284A74" w:rsidRDefault="00284A74" w:rsidP="00284A74">
      <w:pPr>
        <w:pStyle w:val="Heading1"/>
      </w:pPr>
      <w:bookmarkStart w:id="14" w:name="h.17dp8vu" w:colFirst="0" w:colLast="0"/>
      <w:bookmarkStart w:id="15" w:name="_Toc410420979"/>
      <w:bookmarkEnd w:id="14"/>
      <w:r>
        <w:t>8. Operational Impact</w:t>
      </w:r>
      <w:bookmarkEnd w:id="15"/>
      <w:r>
        <w:t xml:space="preserve"> </w:t>
      </w:r>
    </w:p>
    <w:p w:rsidR="00031C39" w:rsidRDefault="00336757" w:rsidP="00284A74">
      <w:pPr>
        <w:rPr>
          <w:sz w:val="24"/>
        </w:rPr>
      </w:pPr>
      <w:r w:rsidRPr="00252AA6">
        <w:rPr>
          <w:sz w:val="24"/>
        </w:rPr>
        <w:t xml:space="preserve">The </w:t>
      </w:r>
      <w:proofErr w:type="spellStart"/>
      <w:r w:rsidRPr="00252AA6">
        <w:rPr>
          <w:i/>
          <w:sz w:val="24"/>
        </w:rPr>
        <w:t>Veni</w:t>
      </w:r>
      <w:proofErr w:type="spellEnd"/>
      <w:r w:rsidRPr="00252AA6">
        <w:rPr>
          <w:sz w:val="24"/>
        </w:rPr>
        <w:t xml:space="preserve"> system will be structured in such a way as to have minimal impact on the currently existing </w:t>
      </w:r>
      <w:proofErr w:type="spellStart"/>
      <w:r w:rsidRPr="00252AA6">
        <w:rPr>
          <w:sz w:val="24"/>
        </w:rPr>
        <w:t>VistA</w:t>
      </w:r>
      <w:proofErr w:type="spellEnd"/>
      <w:r w:rsidRPr="00252AA6">
        <w:rPr>
          <w:sz w:val="24"/>
        </w:rPr>
        <w:t xml:space="preserve"> database.  The </w:t>
      </w:r>
      <w:proofErr w:type="spellStart"/>
      <w:r w:rsidRPr="00252AA6">
        <w:rPr>
          <w:i/>
          <w:sz w:val="24"/>
        </w:rPr>
        <w:t>Veni</w:t>
      </w:r>
      <w:proofErr w:type="spellEnd"/>
      <w:r w:rsidRPr="00252AA6">
        <w:rPr>
          <w:sz w:val="24"/>
        </w:rPr>
        <w:t xml:space="preserve"> system server will contain all the functionality of the system, and interact with the </w:t>
      </w:r>
      <w:proofErr w:type="spellStart"/>
      <w:r w:rsidRPr="00252AA6">
        <w:rPr>
          <w:sz w:val="24"/>
        </w:rPr>
        <w:t>VistA</w:t>
      </w:r>
      <w:proofErr w:type="spellEnd"/>
      <w:r w:rsidRPr="00252AA6">
        <w:rPr>
          <w:sz w:val="24"/>
        </w:rPr>
        <w:t xml:space="preserve"> server without changing the database content.  Essentially, </w:t>
      </w:r>
      <w:proofErr w:type="spellStart"/>
      <w:r w:rsidRPr="00252AA6">
        <w:rPr>
          <w:i/>
          <w:sz w:val="24"/>
        </w:rPr>
        <w:t>Veni</w:t>
      </w:r>
      <w:proofErr w:type="spellEnd"/>
      <w:r w:rsidRPr="00252AA6">
        <w:rPr>
          <w:sz w:val="24"/>
        </w:rPr>
        <w:t xml:space="preserve"> will act as an add-on to the currently existing VA operations.</w:t>
      </w:r>
    </w:p>
    <w:p w:rsidR="00252AA6" w:rsidRDefault="00252AA6" w:rsidP="00284A74">
      <w:pPr>
        <w:rPr>
          <w:sz w:val="24"/>
        </w:rPr>
      </w:pPr>
    </w:p>
    <w:p w:rsidR="00284A74" w:rsidRDefault="00284A74" w:rsidP="00284A74">
      <w:pPr>
        <w:pStyle w:val="Heading1"/>
      </w:pPr>
      <w:bookmarkStart w:id="16" w:name="h.3rdcrjn" w:colFirst="0" w:colLast="0"/>
      <w:bookmarkStart w:id="17" w:name="_Toc410420980"/>
      <w:bookmarkEnd w:id="16"/>
      <w:r>
        <w:t>9. Legal Ramifications</w:t>
      </w:r>
      <w:bookmarkEnd w:id="17"/>
      <w:r>
        <w:t xml:space="preserve"> </w:t>
      </w:r>
    </w:p>
    <w:p w:rsidR="00284A74" w:rsidRDefault="00284A74" w:rsidP="00284A74">
      <w:pPr>
        <w:rPr>
          <w:sz w:val="24"/>
        </w:rPr>
      </w:pPr>
      <w:r>
        <w:rPr>
          <w:sz w:val="24"/>
        </w:rPr>
        <w:t>The security of the system is a very important point.  The personal identification information (PII) and personal health information (PHI) must be kept safe from potential hackers.  To keep the information safe in the case of a lost phone, the app will require the user to re-log-in every time the app is opened, and the app will close automatically when the phone is locked.  The information will also be encrypted when it is sent through the gateway to the VA database or to the phone.</w:t>
      </w:r>
    </w:p>
    <w:p w:rsidR="008848B2" w:rsidRDefault="008848B2" w:rsidP="00284A74"/>
    <w:p w:rsidR="00284A74" w:rsidRDefault="00284A74" w:rsidP="00284A74">
      <w:pPr>
        <w:pStyle w:val="Heading1"/>
      </w:pPr>
      <w:bookmarkStart w:id="18" w:name="h.26in1rg" w:colFirst="0" w:colLast="0"/>
      <w:bookmarkStart w:id="19" w:name="_Toc410420981"/>
      <w:bookmarkEnd w:id="18"/>
      <w:r>
        <w:t>10. Schedule Analysis</w:t>
      </w:r>
      <w:bookmarkEnd w:id="19"/>
    </w:p>
    <w:p w:rsidR="00284A74" w:rsidRDefault="00284A74" w:rsidP="00284A74">
      <w:r>
        <w:rPr>
          <w:sz w:val="24"/>
        </w:rPr>
        <w:t>The current schedule has the deadlines of December 16</w:t>
      </w:r>
      <w:r>
        <w:rPr>
          <w:sz w:val="24"/>
          <w:vertAlign w:val="superscript"/>
        </w:rPr>
        <w:t>th</w:t>
      </w:r>
      <w:r>
        <w:rPr>
          <w:sz w:val="24"/>
        </w:rPr>
        <w:t xml:space="preserve">, 2014 for the completion of the </w:t>
      </w:r>
      <w:bookmarkStart w:id="20" w:name="_GoBack"/>
      <w:bookmarkEnd w:id="20"/>
      <w:r>
        <w:rPr>
          <w:sz w:val="24"/>
        </w:rPr>
        <w:t>Executive Summary, Vision, and Feasibility documents and April 3</w:t>
      </w:r>
      <w:r>
        <w:rPr>
          <w:sz w:val="24"/>
          <w:vertAlign w:val="superscript"/>
        </w:rPr>
        <w:t>rd</w:t>
      </w:r>
      <w:r>
        <w:rPr>
          <w:sz w:val="24"/>
        </w:rPr>
        <w:t xml:space="preserve">, 2015 for the completion of the project.  The other milestones which will be interspersed between these dates include, but are not limited to, the software project planning document, the requirements document, </w:t>
      </w:r>
      <w:r w:rsidR="00147212">
        <w:rPr>
          <w:sz w:val="24"/>
        </w:rPr>
        <w:t xml:space="preserve">the design documentation, implementation and prototype, </w:t>
      </w:r>
      <w:r>
        <w:rPr>
          <w:sz w:val="24"/>
        </w:rPr>
        <w:t>and the testing document.</w:t>
      </w:r>
    </w:p>
    <w:p w:rsidR="00284A74" w:rsidRDefault="00284A74" w:rsidP="00284A74">
      <w:pPr>
        <w:spacing w:line="240" w:lineRule="auto"/>
      </w:pPr>
    </w:p>
    <w:p w:rsidR="00A568BB" w:rsidRDefault="00A568BB">
      <w:bookmarkStart w:id="21" w:name="h.lnxbz9" w:colFirst="0" w:colLast="0"/>
      <w:bookmarkEnd w:id="21"/>
      <w:r>
        <w:br w:type="page"/>
      </w:r>
    </w:p>
    <w:p w:rsidR="00284A74" w:rsidRDefault="00284A74" w:rsidP="00284A74">
      <w:pPr>
        <w:pStyle w:val="Heading1"/>
        <w:jc w:val="center"/>
      </w:pPr>
      <w:bookmarkStart w:id="22" w:name="h.35nkun2" w:colFirst="0" w:colLast="0"/>
      <w:bookmarkStart w:id="23" w:name="_Toc410420982"/>
      <w:bookmarkEnd w:id="22"/>
      <w:r>
        <w:lastRenderedPageBreak/>
        <w:t>Appendix A: Glossary</w:t>
      </w:r>
      <w:bookmarkEnd w:id="23"/>
    </w:p>
    <w:p w:rsidR="00284A74" w:rsidRDefault="00284A74" w:rsidP="00284A74">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284A74" w:rsidTr="001A39E5">
        <w:trPr>
          <w:trHeight w:val="300"/>
        </w:trPr>
        <w:tc>
          <w:tcPr>
            <w:tcW w:w="1815" w:type="dxa"/>
            <w:shd w:val="clear" w:color="auto" w:fill="666666"/>
            <w:tcMar>
              <w:top w:w="105" w:type="dxa"/>
              <w:left w:w="105" w:type="dxa"/>
              <w:bottom w:w="105" w:type="dxa"/>
              <w:right w:w="105" w:type="dxa"/>
            </w:tcMar>
          </w:tcPr>
          <w:p w:rsidR="00284A74" w:rsidRDefault="00284A74"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rsidR="00284A74" w:rsidRDefault="00284A74" w:rsidP="001A39E5">
            <w:pPr>
              <w:spacing w:after="0" w:line="240" w:lineRule="auto"/>
              <w:jc w:val="center"/>
            </w:pPr>
            <w:r>
              <w:rPr>
                <w:b/>
                <w:sz w:val="24"/>
              </w:rPr>
              <w:t>Definition</w:t>
            </w:r>
          </w:p>
        </w:tc>
      </w:tr>
      <w:tr w:rsidR="00284A74" w:rsidTr="001A39E5">
        <w:trPr>
          <w:trHeight w:val="480"/>
        </w:trPr>
        <w:tc>
          <w:tcPr>
            <w:tcW w:w="1815" w:type="dxa"/>
            <w:tcMar>
              <w:top w:w="105" w:type="dxa"/>
              <w:left w:w="105" w:type="dxa"/>
              <w:bottom w:w="105" w:type="dxa"/>
              <w:right w:w="105" w:type="dxa"/>
            </w:tcMar>
          </w:tcPr>
          <w:p w:rsidR="00284A74" w:rsidRDefault="00284A74" w:rsidP="001A39E5">
            <w:r>
              <w:rPr>
                <w:sz w:val="24"/>
              </w:rPr>
              <w:t>PHI</w:t>
            </w:r>
          </w:p>
        </w:tc>
        <w:tc>
          <w:tcPr>
            <w:tcW w:w="7525" w:type="dxa"/>
            <w:tcMar>
              <w:top w:w="105" w:type="dxa"/>
              <w:left w:w="105" w:type="dxa"/>
              <w:bottom w:w="105" w:type="dxa"/>
              <w:right w:w="105" w:type="dxa"/>
            </w:tcMar>
          </w:tcPr>
          <w:p w:rsidR="00284A74" w:rsidRDefault="00284A74" w:rsidP="001A39E5">
            <w:r>
              <w:rPr>
                <w:sz w:val="24"/>
              </w:rPr>
              <w:t>Personal Health Information</w:t>
            </w:r>
          </w:p>
        </w:tc>
      </w:tr>
      <w:tr w:rsidR="00284A74" w:rsidTr="001A39E5">
        <w:trPr>
          <w:trHeight w:val="1060"/>
        </w:trPr>
        <w:tc>
          <w:tcPr>
            <w:tcW w:w="1815" w:type="dxa"/>
            <w:tcMar>
              <w:top w:w="105" w:type="dxa"/>
              <w:left w:w="105" w:type="dxa"/>
              <w:bottom w:w="105" w:type="dxa"/>
              <w:right w:w="105" w:type="dxa"/>
            </w:tcMar>
          </w:tcPr>
          <w:p w:rsidR="00284A74" w:rsidRDefault="00284A74" w:rsidP="001A39E5">
            <w:r>
              <w:rPr>
                <w:sz w:val="24"/>
              </w:rPr>
              <w:t>PII</w:t>
            </w:r>
          </w:p>
        </w:tc>
        <w:tc>
          <w:tcPr>
            <w:tcW w:w="7525" w:type="dxa"/>
            <w:tcMar>
              <w:top w:w="105" w:type="dxa"/>
              <w:left w:w="105" w:type="dxa"/>
              <w:bottom w:w="105" w:type="dxa"/>
              <w:right w:w="105" w:type="dxa"/>
            </w:tcMar>
          </w:tcPr>
          <w:p w:rsidR="00284A74" w:rsidRDefault="00284A74" w:rsidP="001A39E5">
            <w:r>
              <w:rPr>
                <w:sz w:val="24"/>
              </w:rPr>
              <w:t>Personal Identification Information</w:t>
            </w:r>
          </w:p>
        </w:tc>
      </w:tr>
      <w:tr w:rsidR="00284A74" w:rsidTr="001A39E5">
        <w:trPr>
          <w:trHeight w:val="1000"/>
        </w:trPr>
        <w:tc>
          <w:tcPr>
            <w:tcW w:w="1815" w:type="dxa"/>
            <w:tcMar>
              <w:top w:w="105" w:type="dxa"/>
              <w:left w:w="105" w:type="dxa"/>
              <w:bottom w:w="105" w:type="dxa"/>
              <w:right w:w="105" w:type="dxa"/>
            </w:tcMar>
          </w:tcPr>
          <w:p w:rsidR="00284A74" w:rsidRDefault="00284A74" w:rsidP="001A39E5">
            <w:r>
              <w:rPr>
                <w:b/>
                <w:sz w:val="24"/>
              </w:rPr>
              <w:t xml:space="preserve"> </w:t>
            </w:r>
            <w:r>
              <w:rPr>
                <w:sz w:val="24"/>
              </w:rPr>
              <w:t>VA</w:t>
            </w:r>
          </w:p>
        </w:tc>
        <w:tc>
          <w:tcPr>
            <w:tcW w:w="7525" w:type="dxa"/>
            <w:tcMar>
              <w:top w:w="105" w:type="dxa"/>
              <w:left w:w="105" w:type="dxa"/>
              <w:bottom w:w="105" w:type="dxa"/>
              <w:right w:w="105" w:type="dxa"/>
            </w:tcMar>
          </w:tcPr>
          <w:p w:rsidR="00284A74" w:rsidRDefault="00284A74" w:rsidP="001A39E5">
            <w:r>
              <w:rPr>
                <w:sz w:val="24"/>
              </w:rPr>
              <w:t xml:space="preserve">Veterans Administration </w:t>
            </w:r>
          </w:p>
        </w:tc>
      </w:tr>
      <w:tr w:rsidR="00284A74" w:rsidTr="001A39E5">
        <w:trPr>
          <w:trHeight w:val="500"/>
        </w:trPr>
        <w:tc>
          <w:tcPr>
            <w:tcW w:w="1815" w:type="dxa"/>
            <w:tcMar>
              <w:top w:w="105" w:type="dxa"/>
              <w:left w:w="105" w:type="dxa"/>
              <w:bottom w:w="105" w:type="dxa"/>
              <w:right w:w="105" w:type="dxa"/>
            </w:tcMar>
          </w:tcPr>
          <w:p w:rsidR="00284A74" w:rsidRDefault="00284A74" w:rsidP="001A39E5">
            <w:r>
              <w:rPr>
                <w:sz w:val="24"/>
              </w:rPr>
              <w:t>VM</w:t>
            </w:r>
          </w:p>
        </w:tc>
        <w:tc>
          <w:tcPr>
            <w:tcW w:w="7525" w:type="dxa"/>
            <w:tcMar>
              <w:top w:w="105" w:type="dxa"/>
              <w:left w:w="105" w:type="dxa"/>
              <w:bottom w:w="105" w:type="dxa"/>
              <w:right w:w="105" w:type="dxa"/>
            </w:tcMar>
          </w:tcPr>
          <w:p w:rsidR="00284A74" w:rsidRDefault="00284A74" w:rsidP="001A39E5">
            <w:r>
              <w:rPr>
                <w:sz w:val="24"/>
              </w:rPr>
              <w:t>Virtual Machine</w:t>
            </w:r>
          </w:p>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48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bl>
    <w:p w:rsidR="00284A74" w:rsidRDefault="00284A74" w:rsidP="00284A74"/>
    <w:p w:rsidR="00284A74" w:rsidRDefault="00284A74" w:rsidP="00284A74"/>
    <w:p w:rsidR="00284A74" w:rsidRDefault="00284A74" w:rsidP="00284A74">
      <w:pPr>
        <w:pStyle w:val="Heading1"/>
      </w:pPr>
    </w:p>
    <w:p w:rsidR="00284A74" w:rsidRDefault="00284A74" w:rsidP="00284A74"/>
    <w:p w:rsidR="00284A74" w:rsidRDefault="00284A74" w:rsidP="00284A74">
      <w:r>
        <w:br w:type="page"/>
      </w:r>
    </w:p>
    <w:p w:rsidR="00284A74" w:rsidRDefault="00284A74" w:rsidP="00284A74">
      <w:pPr>
        <w:pStyle w:val="Heading1"/>
        <w:jc w:val="center"/>
      </w:pPr>
      <w:bookmarkStart w:id="24" w:name="h.1ksv4uv" w:colFirst="0" w:colLast="0"/>
      <w:bookmarkStart w:id="25" w:name="_Toc410420983"/>
      <w:bookmarkEnd w:id="24"/>
      <w:r>
        <w:lastRenderedPageBreak/>
        <w:t>Appendix B: References</w:t>
      </w:r>
      <w:bookmarkEnd w:id="25"/>
    </w:p>
    <w:p w:rsidR="0002750A" w:rsidRDefault="00794054" w:rsidP="00284A74">
      <w:pPr>
        <w:numPr>
          <w:ilvl w:val="0"/>
          <w:numId w:val="43"/>
        </w:numPr>
        <w:ind w:hanging="359"/>
        <w:contextualSpacing/>
        <w:rPr>
          <w:b/>
          <w:sz w:val="24"/>
        </w:rPr>
      </w:pPr>
      <w:hyperlink r:id="rId12" w:history="1">
        <w:r w:rsidR="00F059C7" w:rsidRPr="00B41A59">
          <w:rPr>
            <w:rStyle w:val="Hyperlink"/>
            <w:b/>
            <w:sz w:val="24"/>
          </w:rPr>
          <w:t>www.va.gov</w:t>
        </w:r>
      </w:hyperlink>
    </w:p>
    <w:p w:rsidR="00F059C7" w:rsidRDefault="00F059C7" w:rsidP="00F059C7">
      <w:pPr>
        <w:contextualSpacing/>
        <w:rPr>
          <w:b/>
          <w:sz w:val="24"/>
        </w:rPr>
      </w:pPr>
    </w:p>
    <w:p w:rsidR="00F059C7" w:rsidRDefault="00F059C7">
      <w:pPr>
        <w:rPr>
          <w:b/>
          <w:sz w:val="24"/>
        </w:rPr>
      </w:pPr>
      <w:r>
        <w:rPr>
          <w:b/>
          <w:sz w:val="24"/>
        </w:rPr>
        <w:br w:type="page"/>
      </w:r>
    </w:p>
    <w:p w:rsidR="00F059C7" w:rsidRDefault="00F059C7" w:rsidP="00F059C7">
      <w:pPr>
        <w:pStyle w:val="Heading1"/>
        <w:jc w:val="center"/>
      </w:pPr>
      <w:bookmarkStart w:id="26" w:name="_Toc410420984"/>
      <w:r>
        <w:lastRenderedPageBreak/>
        <w:t>Appendix C: Executive Summary</w:t>
      </w:r>
      <w:bookmarkEnd w:id="26"/>
    </w:p>
    <w:p w:rsidR="00F059C7" w:rsidRDefault="00F059C7" w:rsidP="00F059C7">
      <w:pPr>
        <w:contextualSpacing/>
        <w:rPr>
          <w:b/>
          <w:sz w:val="24"/>
        </w:rPr>
      </w:pPr>
    </w:p>
    <w:p w:rsidR="00A568BB" w:rsidRPr="00AC4093" w:rsidRDefault="00A568BB" w:rsidP="00A568BB">
      <w:pPr>
        <w:spacing w:after="0" w:line="240" w:lineRule="auto"/>
        <w:rPr>
          <w:rFonts w:eastAsia="Times New Roman" w:cs="Times New Roman"/>
          <w:sz w:val="28"/>
          <w:szCs w:val="24"/>
        </w:rPr>
      </w:pPr>
      <w:r w:rsidRPr="00AC4093">
        <w:rPr>
          <w:rFonts w:eastAsia="Times New Roman" w:cs="Arial"/>
          <w:color w:val="000000"/>
          <w:sz w:val="24"/>
          <w:szCs w:val="23"/>
        </w:rPr>
        <w:t xml:space="preserve">Veterans Affairs (VA) is the largest managed integrated health network in the country. On average VA provides care to more than 6 million Veterans from more than 150 hospitals, 800 clinics and 135 skilled nursing home facilities. VA’s Electronic Health Record (EHR), called </w:t>
      </w:r>
      <w:proofErr w:type="spellStart"/>
      <w:r w:rsidRPr="00AC4093">
        <w:rPr>
          <w:rFonts w:eastAsia="Times New Roman" w:cs="Arial"/>
          <w:color w:val="000000"/>
          <w:sz w:val="24"/>
          <w:szCs w:val="23"/>
        </w:rPr>
        <w:t>VistA</w:t>
      </w:r>
      <w:proofErr w:type="spellEnd"/>
      <w:r w:rsidRPr="00AC4093">
        <w:rPr>
          <w:rFonts w:eastAsia="Times New Roman" w:cs="Arial"/>
          <w:color w:val="000000"/>
          <w:sz w:val="24"/>
          <w:szCs w:val="23"/>
        </w:rPr>
        <w:t xml:space="preserve"> (Veterans Health Information Systems and Technology Architecture), </w:t>
      </w:r>
      <w:proofErr w:type="gramStart"/>
      <w:r w:rsidRPr="00AC4093">
        <w:rPr>
          <w:rFonts w:eastAsia="Times New Roman" w:cs="Arial"/>
          <w:color w:val="000000"/>
          <w:sz w:val="24"/>
          <w:szCs w:val="23"/>
        </w:rPr>
        <w:t>is</w:t>
      </w:r>
      <w:proofErr w:type="gramEnd"/>
      <w:r w:rsidRPr="00AC4093">
        <w:rPr>
          <w:rFonts w:eastAsia="Times New Roman" w:cs="Arial"/>
          <w:color w:val="000000"/>
          <w:sz w:val="24"/>
          <w:szCs w:val="23"/>
        </w:rPr>
        <w:t xml:space="preserve"> the heart, soul</w:t>
      </w:r>
      <w:r>
        <w:rPr>
          <w:rFonts w:eastAsia="Times New Roman" w:cs="Arial"/>
          <w:color w:val="000000"/>
          <w:sz w:val="24"/>
          <w:szCs w:val="23"/>
        </w:rPr>
        <w:t>,</w:t>
      </w:r>
      <w:r w:rsidRPr="00AC4093">
        <w:rPr>
          <w:rFonts w:eastAsia="Times New Roman" w:cs="Arial"/>
          <w:color w:val="000000"/>
          <w:sz w:val="24"/>
          <w:szCs w:val="23"/>
        </w:rPr>
        <w:t xml:space="preserve"> and integral electronic information service essential to the quality of care </w:t>
      </w:r>
      <w:r>
        <w:rPr>
          <w:rFonts w:eastAsia="Times New Roman" w:cs="Arial"/>
          <w:color w:val="000000"/>
          <w:sz w:val="24"/>
          <w:szCs w:val="23"/>
        </w:rPr>
        <w:t xml:space="preserve">the </w:t>
      </w:r>
      <w:r w:rsidRPr="00AC4093">
        <w:rPr>
          <w:rFonts w:eastAsia="Times New Roman" w:cs="Arial"/>
          <w:color w:val="000000"/>
          <w:sz w:val="24"/>
          <w:szCs w:val="23"/>
        </w:rPr>
        <w:t xml:space="preserve">VA delivers. How can we leverage </w:t>
      </w:r>
      <w:proofErr w:type="spellStart"/>
      <w:r w:rsidRPr="00AC4093">
        <w:rPr>
          <w:rFonts w:eastAsia="Times New Roman" w:cs="Arial"/>
          <w:color w:val="000000"/>
          <w:sz w:val="24"/>
          <w:szCs w:val="23"/>
        </w:rPr>
        <w:t>VistA</w:t>
      </w:r>
      <w:proofErr w:type="spellEnd"/>
      <w:r w:rsidRPr="00AC4093">
        <w:rPr>
          <w:rFonts w:eastAsia="Times New Roman" w:cs="Arial"/>
          <w:color w:val="000000"/>
          <w:sz w:val="24"/>
          <w:szCs w:val="23"/>
        </w:rPr>
        <w:t xml:space="preserve"> integrated capabilities? How do we empower Veterans? Let us start with the “VENI</w:t>
      </w:r>
      <w:r>
        <w:rPr>
          <w:rFonts w:eastAsia="Times New Roman" w:cs="Arial"/>
          <w:color w:val="000000"/>
          <w:sz w:val="24"/>
          <w:szCs w:val="23"/>
        </w:rPr>
        <w:t xml:space="preserve"> A</w:t>
      </w:r>
      <w:r w:rsidRPr="00AC4093">
        <w:rPr>
          <w:rFonts w:eastAsia="Times New Roman" w:cs="Arial"/>
          <w:color w:val="000000"/>
          <w:sz w:val="24"/>
          <w:szCs w:val="23"/>
        </w:rPr>
        <w:t>pp Check</w:t>
      </w:r>
      <w:r>
        <w:rPr>
          <w:rFonts w:eastAsia="Times New Roman" w:cs="Arial"/>
          <w:color w:val="000000"/>
          <w:sz w:val="24"/>
          <w:szCs w:val="23"/>
        </w:rPr>
        <w:t>-</w:t>
      </w:r>
      <w:r w:rsidRPr="00AC4093">
        <w:rPr>
          <w:rFonts w:eastAsia="Times New Roman" w:cs="Arial"/>
          <w:color w:val="000000"/>
          <w:sz w:val="24"/>
          <w:szCs w:val="23"/>
        </w:rPr>
        <w:t>in System.” The VENI App Check-in System is a cloud base</w:t>
      </w:r>
      <w:r>
        <w:rPr>
          <w:rFonts w:eastAsia="Times New Roman" w:cs="Arial"/>
          <w:color w:val="000000"/>
          <w:sz w:val="24"/>
          <w:szCs w:val="23"/>
        </w:rPr>
        <w:t>d</w:t>
      </w:r>
      <w:r w:rsidRPr="00AC4093">
        <w:rPr>
          <w:rFonts w:eastAsia="Times New Roman" w:cs="Arial"/>
          <w:color w:val="000000"/>
          <w:sz w:val="24"/>
          <w:szCs w:val="23"/>
        </w:rPr>
        <w:t xml:space="preserve"> system that allows veterans to seamlessly check in to all clinics from his or her smartphone. </w:t>
      </w:r>
    </w:p>
    <w:p w:rsidR="00A568BB" w:rsidRDefault="00A568BB" w:rsidP="00A568BB">
      <w:pPr>
        <w:spacing w:after="0" w:line="240" w:lineRule="auto"/>
        <w:rPr>
          <w:rFonts w:eastAsia="Times New Roman" w:cs="Times New Roman"/>
          <w:sz w:val="28"/>
          <w:szCs w:val="24"/>
        </w:rPr>
      </w:pPr>
    </w:p>
    <w:p w:rsidR="00A568BB" w:rsidRDefault="00A568BB" w:rsidP="00A568BB">
      <w:pPr>
        <w:spacing w:line="240" w:lineRule="auto"/>
        <w:rPr>
          <w:rFonts w:eastAsia="Times New Roman" w:cs="Times New Roman"/>
          <w:sz w:val="24"/>
          <w:szCs w:val="24"/>
        </w:rPr>
      </w:pPr>
      <w:r>
        <w:rPr>
          <w:sz w:val="24"/>
        </w:rPr>
        <w:t xml:space="preserve">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  </w:t>
      </w:r>
      <w:r>
        <w:rPr>
          <w:rFonts w:eastAsia="Times New Roman" w:cs="Times New Roman"/>
          <w:sz w:val="24"/>
          <w:szCs w:val="24"/>
        </w:rPr>
        <w:t xml:space="preserve">The current check-in process at the VA requires veterans to wait in line to check-in with either an administrator or a kiosk.  </w:t>
      </w:r>
      <w:r>
        <w:rPr>
          <w:sz w:val="24"/>
        </w:rPr>
        <w:t xml:space="preserve">Throughout the VA medical system, veterans and their families can spend hours waiting in line to check-in for their appointments.  Once checked-in at the reception, they have another wait after arriving at the appropriate doctor’s office or clinic.  Mistakes as a result of incorrectly transcribed appointment information only compound the problem.  </w:t>
      </w:r>
      <w:r>
        <w:rPr>
          <w:rFonts w:eastAsia="Times New Roman" w:cs="Times New Roman"/>
          <w:sz w:val="24"/>
          <w:szCs w:val="24"/>
        </w:rPr>
        <w:t xml:space="preserve">The </w:t>
      </w:r>
      <w:proofErr w:type="spellStart"/>
      <w:r w:rsidRPr="0068773C">
        <w:rPr>
          <w:rFonts w:eastAsia="Times New Roman" w:cs="Times New Roman"/>
          <w:i/>
          <w:sz w:val="24"/>
          <w:szCs w:val="24"/>
        </w:rPr>
        <w:t>Veni</w:t>
      </w:r>
      <w:proofErr w:type="spellEnd"/>
      <w:r>
        <w:rPr>
          <w:rFonts w:eastAsia="Times New Roman" w:cs="Times New Roman"/>
          <w:sz w:val="24"/>
          <w:szCs w:val="24"/>
        </w:rPr>
        <w:t xml:space="preserve"> system will allow veterans to check-in upon arrival without this ridiculous wait-time, plus have the capability to download appointment times and related information and give directions to the appointment facility and office location.</w:t>
      </w:r>
    </w:p>
    <w:p w:rsidR="00A568BB" w:rsidRDefault="00A568BB" w:rsidP="00A568BB">
      <w:pPr>
        <w:spacing w:line="240" w:lineRule="auto"/>
        <w:rPr>
          <w:sz w:val="24"/>
        </w:rPr>
      </w:pPr>
      <w:r>
        <w:rPr>
          <w:rFonts w:eastAsia="Times New Roman" w:cs="Times New Roman"/>
          <w:sz w:val="24"/>
          <w:szCs w:val="24"/>
        </w:rPr>
        <w:t xml:space="preserve">The system will include three components: a user interface in the form of a smartphone app, a cloud server interface to handle communication between the phone and the VA </w:t>
      </w:r>
      <w:proofErr w:type="spellStart"/>
      <w:r>
        <w:rPr>
          <w:rFonts w:eastAsia="Times New Roman" w:cs="Times New Roman"/>
          <w:sz w:val="24"/>
          <w:szCs w:val="24"/>
        </w:rPr>
        <w:t>VistA</w:t>
      </w:r>
      <w:proofErr w:type="spellEnd"/>
      <w:r>
        <w:rPr>
          <w:rFonts w:eastAsia="Times New Roman" w:cs="Times New Roman"/>
          <w:sz w:val="24"/>
          <w:szCs w:val="24"/>
        </w:rPr>
        <w:t xml:space="preserve"> database, and a cloud virtual machine to simulate the </w:t>
      </w:r>
      <w:proofErr w:type="spellStart"/>
      <w:r>
        <w:rPr>
          <w:rFonts w:eastAsia="Times New Roman" w:cs="Times New Roman"/>
          <w:sz w:val="24"/>
          <w:szCs w:val="24"/>
        </w:rPr>
        <w:t>VistA</w:t>
      </w:r>
      <w:proofErr w:type="spellEnd"/>
      <w:r>
        <w:rPr>
          <w:rFonts w:eastAsia="Times New Roman" w:cs="Times New Roman"/>
          <w:sz w:val="24"/>
          <w:szCs w:val="24"/>
        </w:rPr>
        <w:t xml:space="preserve"> database (for initial prototype usage).  </w:t>
      </w:r>
      <w:r>
        <w:rPr>
          <w:sz w:val="24"/>
        </w:rPr>
        <w:t>For the VA, the system offers a simple lightweight solution that will free administrative staff from the check-in process.  With a simplified, veteran-focused, check-in experience, the reception area can be rededicated to offer services other than simple registration.</w:t>
      </w:r>
    </w:p>
    <w:p w:rsidR="00A568BB" w:rsidRPr="00162CA2" w:rsidRDefault="00A568BB" w:rsidP="00A568BB">
      <w:pPr>
        <w:spacing w:line="240" w:lineRule="auto"/>
        <w:rPr>
          <w:rFonts w:eastAsia="Times New Roman" w:cs="Times New Roman"/>
          <w:sz w:val="28"/>
          <w:szCs w:val="24"/>
        </w:rPr>
      </w:pPr>
      <w:r w:rsidRPr="00AC4093">
        <w:rPr>
          <w:rFonts w:eastAsia="Times New Roman" w:cs="Arial"/>
          <w:color w:val="000000"/>
          <w:sz w:val="24"/>
          <w:szCs w:val="23"/>
        </w:rPr>
        <w:t xml:space="preserve">The system has been constructed with a mindset to reduce cost, minimize support and implementation. Open source tools and technologies were leveraged to reduce the cost and expenditure, so </w:t>
      </w:r>
      <w:r>
        <w:rPr>
          <w:rFonts w:eastAsia="Times New Roman" w:cs="Arial"/>
          <w:color w:val="000000"/>
          <w:sz w:val="24"/>
          <w:szCs w:val="23"/>
        </w:rPr>
        <w:t xml:space="preserve">the </w:t>
      </w:r>
      <w:r w:rsidRPr="00AC4093">
        <w:rPr>
          <w:rFonts w:eastAsia="Times New Roman" w:cs="Arial"/>
          <w:color w:val="000000"/>
          <w:sz w:val="24"/>
          <w:szCs w:val="23"/>
        </w:rPr>
        <w:t xml:space="preserve">VA can spend monies on our returning home veterans. From one veteran to the next, </w:t>
      </w:r>
      <w:proofErr w:type="spellStart"/>
      <w:r w:rsidRPr="0068773C">
        <w:rPr>
          <w:rFonts w:eastAsia="Times New Roman" w:cs="Arial"/>
          <w:i/>
          <w:color w:val="000000"/>
          <w:sz w:val="24"/>
          <w:szCs w:val="23"/>
        </w:rPr>
        <w:t>Veni</w:t>
      </w:r>
      <w:proofErr w:type="spellEnd"/>
      <w:r w:rsidRPr="00AC4093">
        <w:rPr>
          <w:rFonts w:eastAsia="Times New Roman" w:cs="Arial"/>
          <w:color w:val="000000"/>
          <w:sz w:val="24"/>
          <w:szCs w:val="23"/>
        </w:rPr>
        <w:t xml:space="preserve"> got your “six”!</w:t>
      </w:r>
    </w:p>
    <w:p w:rsidR="00A568BB" w:rsidRPr="00284A74" w:rsidRDefault="00A568BB" w:rsidP="00F059C7">
      <w:pPr>
        <w:contextualSpacing/>
        <w:rPr>
          <w:b/>
          <w:sz w:val="24"/>
        </w:rPr>
      </w:pPr>
    </w:p>
    <w:sectPr w:rsidR="00A568BB" w:rsidRPr="00284A74">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054" w:rsidRDefault="00794054" w:rsidP="00800DAE">
      <w:pPr>
        <w:spacing w:after="0" w:line="240" w:lineRule="auto"/>
      </w:pPr>
      <w:r>
        <w:separator/>
      </w:r>
    </w:p>
  </w:endnote>
  <w:endnote w:type="continuationSeparator" w:id="0">
    <w:p w:rsidR="00794054" w:rsidRDefault="00794054" w:rsidP="00800DAE">
      <w:pPr>
        <w:spacing w:after="0" w:line="240" w:lineRule="auto"/>
      </w:pPr>
      <w:r>
        <w:continuationSeparator/>
      </w:r>
    </w:p>
  </w:endnote>
  <w:endnote w:type="continuationNotice" w:id="1">
    <w:p w:rsidR="00794054" w:rsidRDefault="007940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21C70">
          <w:rPr>
            <w:noProof/>
          </w:rPr>
          <w:t>3</w:t>
        </w:r>
        <w:r>
          <w:rPr>
            <w:noProof/>
          </w:rPr>
          <w:fldChar w:fldCharType="end"/>
        </w:r>
        <w:r>
          <w:t xml:space="preserve"> | </w:t>
        </w:r>
        <w:r>
          <w:rPr>
            <w:color w:val="808080" w:themeColor="background1" w:themeShade="80"/>
            <w:spacing w:val="60"/>
          </w:rPr>
          <w:t>Page</w:t>
        </w:r>
      </w:p>
    </w:sdtContent>
  </w:sdt>
  <w:p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5B" w:rsidRDefault="008C15FF">
    <w:pPr>
      <w:tabs>
        <w:tab w:val="center" w:pos="4680"/>
        <w:tab w:val="right" w:pos="9360"/>
      </w:tabs>
      <w:spacing w:after="0" w:line="240" w:lineRule="auto"/>
      <w:jc w:val="right"/>
    </w:pPr>
    <w:r>
      <w:fldChar w:fldCharType="begin"/>
    </w:r>
    <w:r>
      <w:instrText>PAGE</w:instrText>
    </w:r>
    <w:r>
      <w:fldChar w:fldCharType="separate"/>
    </w:r>
    <w:r w:rsidR="00221C70">
      <w:rPr>
        <w:noProof/>
      </w:rPr>
      <w:t>8</w:t>
    </w:r>
    <w:r>
      <w:fldChar w:fldCharType="end"/>
    </w:r>
    <w:r>
      <w:t xml:space="preserve"> | Page</w:t>
    </w:r>
  </w:p>
  <w:p w:rsidR="0055035B" w:rsidRDefault="00794054">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054" w:rsidRDefault="00794054" w:rsidP="00800DAE">
      <w:pPr>
        <w:spacing w:after="0" w:line="240" w:lineRule="auto"/>
      </w:pPr>
      <w:r>
        <w:separator/>
      </w:r>
    </w:p>
  </w:footnote>
  <w:footnote w:type="continuationSeparator" w:id="0">
    <w:p w:rsidR="00794054" w:rsidRDefault="00794054" w:rsidP="00800DAE">
      <w:pPr>
        <w:spacing w:after="0" w:line="240" w:lineRule="auto"/>
      </w:pPr>
      <w:r>
        <w:continuationSeparator/>
      </w:r>
    </w:p>
  </w:footnote>
  <w:footnote w:type="continuationNotice" w:id="1">
    <w:p w:rsidR="00794054" w:rsidRDefault="0079405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5B" w:rsidRDefault="008C15FF">
    <w:pPr>
      <w:tabs>
        <w:tab w:val="center" w:pos="4680"/>
        <w:tab w:val="right" w:pos="9360"/>
      </w:tabs>
      <w:spacing w:after="0" w:line="240" w:lineRule="auto"/>
    </w:pPr>
    <w:r>
      <w:t xml:space="preserve">SE 6387: Advanced Software </w:t>
    </w:r>
    <w:r w:rsidR="00A070E0">
      <w:t>Engineering -</w:t>
    </w:r>
    <w:r>
      <w:t xml:space="preserve"> R. Z. </w:t>
    </w:r>
    <w:proofErr w:type="spellStart"/>
    <w:r>
      <w:t>Wenkstern</w:t>
    </w:r>
    <w:proofErr w:type="spellEnd"/>
    <w:r>
      <w:tab/>
    </w:r>
    <w:r>
      <w:fldChar w:fldCharType="begin"/>
    </w:r>
    <w:r>
      <w:instrText>PAGE</w:instrText>
    </w:r>
    <w:r>
      <w:fldChar w:fldCharType="separate"/>
    </w:r>
    <w:r w:rsidR="00221C70">
      <w:rPr>
        <w:noProof/>
      </w:rPr>
      <w:t>8</w:t>
    </w:r>
    <w:r>
      <w:fldChar w:fldCharType="end"/>
    </w:r>
  </w:p>
  <w:p w:rsidR="0055035B" w:rsidRDefault="00794054">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3">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1">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6"/>
  </w:num>
  <w:num w:numId="2">
    <w:abstractNumId w:val="35"/>
  </w:num>
  <w:num w:numId="3">
    <w:abstractNumId w:val="17"/>
  </w:num>
  <w:num w:numId="4">
    <w:abstractNumId w:val="27"/>
  </w:num>
  <w:num w:numId="5">
    <w:abstractNumId w:val="41"/>
  </w:num>
  <w:num w:numId="6">
    <w:abstractNumId w:val="11"/>
  </w:num>
  <w:num w:numId="7">
    <w:abstractNumId w:val="12"/>
  </w:num>
  <w:num w:numId="8">
    <w:abstractNumId w:val="18"/>
  </w:num>
  <w:num w:numId="9">
    <w:abstractNumId w:val="26"/>
  </w:num>
  <w:num w:numId="10">
    <w:abstractNumId w:val="38"/>
  </w:num>
  <w:num w:numId="11">
    <w:abstractNumId w:val="29"/>
  </w:num>
  <w:num w:numId="12">
    <w:abstractNumId w:val="39"/>
  </w:num>
  <w:num w:numId="13">
    <w:abstractNumId w:val="16"/>
  </w:num>
  <w:num w:numId="14">
    <w:abstractNumId w:val="25"/>
  </w:num>
  <w:num w:numId="15">
    <w:abstractNumId w:val="33"/>
  </w:num>
  <w:num w:numId="16">
    <w:abstractNumId w:val="23"/>
  </w:num>
  <w:num w:numId="17">
    <w:abstractNumId w:val="37"/>
  </w:num>
  <w:num w:numId="18">
    <w:abstractNumId w:val="31"/>
  </w:num>
  <w:num w:numId="19">
    <w:abstractNumId w:val="13"/>
  </w:num>
  <w:num w:numId="20">
    <w:abstractNumId w:val="28"/>
  </w:num>
  <w:num w:numId="21">
    <w:abstractNumId w:val="40"/>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2"/>
  </w:num>
  <w:num w:numId="32">
    <w:abstractNumId w:val="15"/>
  </w:num>
  <w:num w:numId="33">
    <w:abstractNumId w:val="34"/>
  </w:num>
  <w:num w:numId="34">
    <w:abstractNumId w:val="8"/>
  </w:num>
  <w:num w:numId="35">
    <w:abstractNumId w:val="22"/>
  </w:num>
  <w:num w:numId="36">
    <w:abstractNumId w:val="7"/>
  </w:num>
  <w:num w:numId="37">
    <w:abstractNumId w:val="19"/>
  </w:num>
  <w:num w:numId="38">
    <w:abstractNumId w:val="20"/>
  </w:num>
  <w:num w:numId="39">
    <w:abstractNumId w:val="14"/>
  </w:num>
  <w:num w:numId="40">
    <w:abstractNumId w:val="21"/>
  </w:num>
  <w:num w:numId="41">
    <w:abstractNumId w:val="24"/>
  </w:num>
  <w:num w:numId="42">
    <w:abstractNumId w:val="30"/>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650D"/>
    <w:rsid w:val="0002750A"/>
    <w:rsid w:val="00031C39"/>
    <w:rsid w:val="00044B20"/>
    <w:rsid w:val="00046500"/>
    <w:rsid w:val="00056993"/>
    <w:rsid w:val="00063F05"/>
    <w:rsid w:val="0006578F"/>
    <w:rsid w:val="00074F80"/>
    <w:rsid w:val="00075AB1"/>
    <w:rsid w:val="000808DE"/>
    <w:rsid w:val="0008599B"/>
    <w:rsid w:val="000869FC"/>
    <w:rsid w:val="00092DC9"/>
    <w:rsid w:val="00093A85"/>
    <w:rsid w:val="000A3235"/>
    <w:rsid w:val="000A4B1D"/>
    <w:rsid w:val="000A5423"/>
    <w:rsid w:val="000B0B66"/>
    <w:rsid w:val="000C1532"/>
    <w:rsid w:val="000C25F7"/>
    <w:rsid w:val="000D10CD"/>
    <w:rsid w:val="000D64C3"/>
    <w:rsid w:val="000E5663"/>
    <w:rsid w:val="000F026C"/>
    <w:rsid w:val="000F77A6"/>
    <w:rsid w:val="00100406"/>
    <w:rsid w:val="00104BD1"/>
    <w:rsid w:val="0010536D"/>
    <w:rsid w:val="0011387D"/>
    <w:rsid w:val="001165F1"/>
    <w:rsid w:val="00123EA2"/>
    <w:rsid w:val="00132ACB"/>
    <w:rsid w:val="001409CD"/>
    <w:rsid w:val="00144276"/>
    <w:rsid w:val="00146455"/>
    <w:rsid w:val="00147212"/>
    <w:rsid w:val="001516B3"/>
    <w:rsid w:val="00155BE0"/>
    <w:rsid w:val="0015752E"/>
    <w:rsid w:val="00157B80"/>
    <w:rsid w:val="0018483D"/>
    <w:rsid w:val="00187F8B"/>
    <w:rsid w:val="0019515F"/>
    <w:rsid w:val="001A0373"/>
    <w:rsid w:val="001A6C0E"/>
    <w:rsid w:val="001C62A9"/>
    <w:rsid w:val="001E0F5F"/>
    <w:rsid w:val="001E451B"/>
    <w:rsid w:val="001F7838"/>
    <w:rsid w:val="002078DC"/>
    <w:rsid w:val="00212C8B"/>
    <w:rsid w:val="0021329E"/>
    <w:rsid w:val="00220441"/>
    <w:rsid w:val="00221C70"/>
    <w:rsid w:val="00226D33"/>
    <w:rsid w:val="00240FF9"/>
    <w:rsid w:val="00247DED"/>
    <w:rsid w:val="00252AA6"/>
    <w:rsid w:val="00274552"/>
    <w:rsid w:val="00274B64"/>
    <w:rsid w:val="0028058F"/>
    <w:rsid w:val="002844FE"/>
    <w:rsid w:val="00284A74"/>
    <w:rsid w:val="00292DF6"/>
    <w:rsid w:val="002A54F8"/>
    <w:rsid w:val="002A630A"/>
    <w:rsid w:val="002B28E1"/>
    <w:rsid w:val="002B7A17"/>
    <w:rsid w:val="002D132C"/>
    <w:rsid w:val="002E1327"/>
    <w:rsid w:val="002E4906"/>
    <w:rsid w:val="002F5C42"/>
    <w:rsid w:val="002F7151"/>
    <w:rsid w:val="0031754A"/>
    <w:rsid w:val="00326F65"/>
    <w:rsid w:val="00336757"/>
    <w:rsid w:val="003458CC"/>
    <w:rsid w:val="00347D82"/>
    <w:rsid w:val="003663F4"/>
    <w:rsid w:val="003953CA"/>
    <w:rsid w:val="003A0463"/>
    <w:rsid w:val="003A5051"/>
    <w:rsid w:val="003B502F"/>
    <w:rsid w:val="003B5654"/>
    <w:rsid w:val="003C11D7"/>
    <w:rsid w:val="003D1267"/>
    <w:rsid w:val="003D674B"/>
    <w:rsid w:val="003E15D9"/>
    <w:rsid w:val="003E65C6"/>
    <w:rsid w:val="003F4312"/>
    <w:rsid w:val="00404AED"/>
    <w:rsid w:val="004233E8"/>
    <w:rsid w:val="00424CE2"/>
    <w:rsid w:val="004313FB"/>
    <w:rsid w:val="004347DA"/>
    <w:rsid w:val="00456ED3"/>
    <w:rsid w:val="00465A6B"/>
    <w:rsid w:val="00465C61"/>
    <w:rsid w:val="00470BD2"/>
    <w:rsid w:val="00474843"/>
    <w:rsid w:val="00475ED8"/>
    <w:rsid w:val="00487D28"/>
    <w:rsid w:val="004944C9"/>
    <w:rsid w:val="00494FD1"/>
    <w:rsid w:val="0049553A"/>
    <w:rsid w:val="004B3980"/>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90289"/>
    <w:rsid w:val="00594577"/>
    <w:rsid w:val="005A4F56"/>
    <w:rsid w:val="005B1E5B"/>
    <w:rsid w:val="005C68E1"/>
    <w:rsid w:val="005D516A"/>
    <w:rsid w:val="005D5910"/>
    <w:rsid w:val="005E6085"/>
    <w:rsid w:val="005E6881"/>
    <w:rsid w:val="005F5075"/>
    <w:rsid w:val="00602932"/>
    <w:rsid w:val="00610A2B"/>
    <w:rsid w:val="00632265"/>
    <w:rsid w:val="006325CF"/>
    <w:rsid w:val="00642AD3"/>
    <w:rsid w:val="0064387E"/>
    <w:rsid w:val="006537F4"/>
    <w:rsid w:val="00660DF5"/>
    <w:rsid w:val="006613C8"/>
    <w:rsid w:val="00673D29"/>
    <w:rsid w:val="00681B6C"/>
    <w:rsid w:val="006922B9"/>
    <w:rsid w:val="006B1EB6"/>
    <w:rsid w:val="006C4C1F"/>
    <w:rsid w:val="006D01A4"/>
    <w:rsid w:val="006D02A2"/>
    <w:rsid w:val="006D6099"/>
    <w:rsid w:val="006E590D"/>
    <w:rsid w:val="006F71F4"/>
    <w:rsid w:val="007009DF"/>
    <w:rsid w:val="00700C04"/>
    <w:rsid w:val="007174EC"/>
    <w:rsid w:val="0072577F"/>
    <w:rsid w:val="00735E05"/>
    <w:rsid w:val="007437AB"/>
    <w:rsid w:val="007460DA"/>
    <w:rsid w:val="00751C21"/>
    <w:rsid w:val="00753AB5"/>
    <w:rsid w:val="0076159B"/>
    <w:rsid w:val="007623FD"/>
    <w:rsid w:val="007726E8"/>
    <w:rsid w:val="00774B96"/>
    <w:rsid w:val="007758B3"/>
    <w:rsid w:val="0079224D"/>
    <w:rsid w:val="00793F34"/>
    <w:rsid w:val="00794054"/>
    <w:rsid w:val="007A7691"/>
    <w:rsid w:val="007B2456"/>
    <w:rsid w:val="007C7093"/>
    <w:rsid w:val="007E215A"/>
    <w:rsid w:val="007E7DAB"/>
    <w:rsid w:val="007F7CC5"/>
    <w:rsid w:val="00800DAE"/>
    <w:rsid w:val="00813EE8"/>
    <w:rsid w:val="0081611A"/>
    <w:rsid w:val="008161DE"/>
    <w:rsid w:val="00825AC4"/>
    <w:rsid w:val="0084528E"/>
    <w:rsid w:val="00852A9B"/>
    <w:rsid w:val="008550F5"/>
    <w:rsid w:val="0086381A"/>
    <w:rsid w:val="00864EA7"/>
    <w:rsid w:val="00866B37"/>
    <w:rsid w:val="00873BFD"/>
    <w:rsid w:val="008848B2"/>
    <w:rsid w:val="00885E88"/>
    <w:rsid w:val="00886F41"/>
    <w:rsid w:val="0089530E"/>
    <w:rsid w:val="00897649"/>
    <w:rsid w:val="008A553F"/>
    <w:rsid w:val="008A5D7D"/>
    <w:rsid w:val="008B5FCB"/>
    <w:rsid w:val="008C15FF"/>
    <w:rsid w:val="008D35FB"/>
    <w:rsid w:val="008E34A8"/>
    <w:rsid w:val="00904198"/>
    <w:rsid w:val="00906AC8"/>
    <w:rsid w:val="00907D4B"/>
    <w:rsid w:val="00926652"/>
    <w:rsid w:val="0093716E"/>
    <w:rsid w:val="00944F72"/>
    <w:rsid w:val="009535C2"/>
    <w:rsid w:val="009654A2"/>
    <w:rsid w:val="00972DD5"/>
    <w:rsid w:val="009842F7"/>
    <w:rsid w:val="009957B5"/>
    <w:rsid w:val="0099640B"/>
    <w:rsid w:val="009A285A"/>
    <w:rsid w:val="009A5653"/>
    <w:rsid w:val="009A59B3"/>
    <w:rsid w:val="009A7DCF"/>
    <w:rsid w:val="009A7E68"/>
    <w:rsid w:val="009B24BC"/>
    <w:rsid w:val="009B5DEE"/>
    <w:rsid w:val="009D7C35"/>
    <w:rsid w:val="009E01A0"/>
    <w:rsid w:val="009E2482"/>
    <w:rsid w:val="009F18BF"/>
    <w:rsid w:val="00A00E71"/>
    <w:rsid w:val="00A02524"/>
    <w:rsid w:val="00A070E0"/>
    <w:rsid w:val="00A118DC"/>
    <w:rsid w:val="00A13132"/>
    <w:rsid w:val="00A20ADF"/>
    <w:rsid w:val="00A252EB"/>
    <w:rsid w:val="00A27DA6"/>
    <w:rsid w:val="00A32899"/>
    <w:rsid w:val="00A375C6"/>
    <w:rsid w:val="00A4101B"/>
    <w:rsid w:val="00A568BB"/>
    <w:rsid w:val="00A6161F"/>
    <w:rsid w:val="00A71281"/>
    <w:rsid w:val="00A75F42"/>
    <w:rsid w:val="00A82AC9"/>
    <w:rsid w:val="00A868E5"/>
    <w:rsid w:val="00A91F5B"/>
    <w:rsid w:val="00AA349E"/>
    <w:rsid w:val="00AB25A8"/>
    <w:rsid w:val="00AB2884"/>
    <w:rsid w:val="00AC1F28"/>
    <w:rsid w:val="00AD5AAC"/>
    <w:rsid w:val="00AF1A06"/>
    <w:rsid w:val="00AF300F"/>
    <w:rsid w:val="00B07DBF"/>
    <w:rsid w:val="00B16C2D"/>
    <w:rsid w:val="00B17C81"/>
    <w:rsid w:val="00B24C99"/>
    <w:rsid w:val="00B32DBA"/>
    <w:rsid w:val="00B475A0"/>
    <w:rsid w:val="00B635BF"/>
    <w:rsid w:val="00B81F3A"/>
    <w:rsid w:val="00B94951"/>
    <w:rsid w:val="00BA10EA"/>
    <w:rsid w:val="00BA4B3C"/>
    <w:rsid w:val="00BA4F9A"/>
    <w:rsid w:val="00BD3E6B"/>
    <w:rsid w:val="00BE1D4B"/>
    <w:rsid w:val="00BE7017"/>
    <w:rsid w:val="00BF214D"/>
    <w:rsid w:val="00BF5E22"/>
    <w:rsid w:val="00C015CE"/>
    <w:rsid w:val="00C02CDF"/>
    <w:rsid w:val="00C05F95"/>
    <w:rsid w:val="00C13080"/>
    <w:rsid w:val="00C16429"/>
    <w:rsid w:val="00C229B4"/>
    <w:rsid w:val="00C41555"/>
    <w:rsid w:val="00C65710"/>
    <w:rsid w:val="00C95828"/>
    <w:rsid w:val="00CA42A6"/>
    <w:rsid w:val="00CA6968"/>
    <w:rsid w:val="00CA7CBD"/>
    <w:rsid w:val="00CC10C8"/>
    <w:rsid w:val="00CC60D8"/>
    <w:rsid w:val="00CC7B84"/>
    <w:rsid w:val="00CD48A1"/>
    <w:rsid w:val="00CE555E"/>
    <w:rsid w:val="00CF0EA7"/>
    <w:rsid w:val="00CF3F30"/>
    <w:rsid w:val="00CF52FB"/>
    <w:rsid w:val="00CF6416"/>
    <w:rsid w:val="00D27369"/>
    <w:rsid w:val="00D32F1B"/>
    <w:rsid w:val="00D37566"/>
    <w:rsid w:val="00D514A3"/>
    <w:rsid w:val="00D73BA4"/>
    <w:rsid w:val="00D745E8"/>
    <w:rsid w:val="00D81968"/>
    <w:rsid w:val="00D82437"/>
    <w:rsid w:val="00D91AC4"/>
    <w:rsid w:val="00D96910"/>
    <w:rsid w:val="00DA595A"/>
    <w:rsid w:val="00DA6669"/>
    <w:rsid w:val="00DA781C"/>
    <w:rsid w:val="00DC7CDB"/>
    <w:rsid w:val="00DD6590"/>
    <w:rsid w:val="00DF6E36"/>
    <w:rsid w:val="00E146C4"/>
    <w:rsid w:val="00E22083"/>
    <w:rsid w:val="00E234C6"/>
    <w:rsid w:val="00E23682"/>
    <w:rsid w:val="00E3346A"/>
    <w:rsid w:val="00E35040"/>
    <w:rsid w:val="00E44E72"/>
    <w:rsid w:val="00E466B1"/>
    <w:rsid w:val="00E471D7"/>
    <w:rsid w:val="00E5383E"/>
    <w:rsid w:val="00E669AA"/>
    <w:rsid w:val="00E84385"/>
    <w:rsid w:val="00E971EB"/>
    <w:rsid w:val="00EC1FAC"/>
    <w:rsid w:val="00EC5B35"/>
    <w:rsid w:val="00ED0747"/>
    <w:rsid w:val="00ED0F54"/>
    <w:rsid w:val="00EE0D40"/>
    <w:rsid w:val="00EF628A"/>
    <w:rsid w:val="00EF7CD8"/>
    <w:rsid w:val="00F059C7"/>
    <w:rsid w:val="00F0726B"/>
    <w:rsid w:val="00F110A2"/>
    <w:rsid w:val="00F1772E"/>
    <w:rsid w:val="00F25647"/>
    <w:rsid w:val="00F32033"/>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27964-D9F6-4ADA-8304-43A87FB2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258487963">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D689E-4E0B-4D0F-927F-4ABCEB69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10</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22</cp:revision>
  <dcterms:created xsi:type="dcterms:W3CDTF">2015-01-25T20:49:00Z</dcterms:created>
  <dcterms:modified xsi:type="dcterms:W3CDTF">2015-04-15T04:17:00Z</dcterms:modified>
</cp:coreProperties>
</file>