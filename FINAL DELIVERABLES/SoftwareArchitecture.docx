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3A5051" w:rsidP="003A5051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V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ENI 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</w:p>
        </w:tc>
      </w:tr>
      <w:tr w:rsidR="00ED0747" w:rsidTr="00ED0747">
        <w:tc>
          <w:tcPr>
            <w:tcW w:w="9576" w:type="dxa"/>
          </w:tcPr>
          <w:p w:rsidR="00ED0747" w:rsidRDefault="0031246F" w:rsidP="00055506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 xml:space="preserve">System </w:t>
            </w:r>
            <w:bookmarkStart w:id="0" w:name="_GoBack"/>
            <w:bookmarkEnd w:id="0"/>
            <w:r w:rsidR="00D47DD8">
              <w:rPr>
                <w:b/>
                <w:color w:val="3B3B3B"/>
                <w:sz w:val="80"/>
                <w:szCs w:val="80"/>
              </w:rPr>
              <w:t>Architecture Document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3A505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>R.Z. Wen</w:t>
            </w:r>
            <w:r w:rsidR="00CD48A1">
              <w:rPr>
                <w:b/>
                <w:color w:val="7F7F7F" w:themeColor="text1" w:themeTint="80"/>
                <w:sz w:val="36"/>
                <w:szCs w:val="36"/>
              </w:rPr>
              <w:t>k</w:t>
            </w:r>
            <w:r>
              <w:rPr>
                <w:b/>
                <w:color w:val="7F7F7F" w:themeColor="text1" w:themeTint="80"/>
                <w:sz w:val="36"/>
                <w:szCs w:val="36"/>
              </w:rPr>
              <w:t>stern</w:t>
            </w:r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712C0D" w:rsidP="00712C0D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April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 xml:space="preserve"> </w:t>
            </w:r>
            <w:r w:rsidR="0088023B">
              <w:rPr>
                <w:b/>
                <w:i/>
                <w:color w:val="7F7F7F" w:themeColor="text1" w:themeTint="80"/>
                <w:sz w:val="36"/>
                <w:szCs w:val="36"/>
              </w:rPr>
              <w:t>2</w:t>
            </w: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2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 w:rsidR="00284A74"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3572" w:type="dxa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3A5051" w:rsidTr="003A5051">
        <w:tc>
          <w:tcPr>
            <w:tcW w:w="3572" w:type="dxa"/>
            <w:shd w:val="clear" w:color="auto" w:fill="595959"/>
          </w:tcPr>
          <w:p w:rsidR="003A5051" w:rsidRPr="000869FC" w:rsidRDefault="003A5051" w:rsidP="003A5051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Brian MacKay 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Anant Kambli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284A74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</w:rPr>
              <w:t>Raleigh Murr</w:t>
            </w:r>
            <w:r>
              <w:rPr>
                <w:rFonts w:ascii="Cambria" w:eastAsia="Cambria" w:hAnsi="Cambria" w:cs="Cambria"/>
                <w:b/>
                <w:sz w:val="24"/>
              </w:rPr>
              <w:t>á</w:t>
            </w:r>
            <w:r>
              <w:rPr>
                <w:b/>
                <w:sz w:val="24"/>
              </w:rPr>
              <w:t>y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Shahed Shuman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Kathryn Whitmire</w:t>
            </w:r>
          </w:p>
        </w:tc>
      </w:tr>
    </w:tbl>
    <w:p w:rsidR="00284A74" w:rsidRDefault="00284A74" w:rsidP="00284A74">
      <w:pPr>
        <w:rPr>
          <w:rFonts w:ascii="Cambria" w:eastAsia="Cambria" w:hAnsi="Cambria" w:cs="Cambria"/>
          <w:b/>
          <w:color w:val="366091"/>
          <w:sz w:val="28"/>
        </w:rPr>
      </w:pPr>
    </w:p>
    <w:p w:rsidR="00284A74" w:rsidRDefault="00284A74">
      <w:pPr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br w:type="page"/>
      </w:r>
    </w:p>
    <w:p w:rsidR="00284A74" w:rsidRDefault="00284A74" w:rsidP="00284A74">
      <w:r>
        <w:rPr>
          <w:rFonts w:ascii="Cambria" w:eastAsia="Cambria" w:hAnsi="Cambria" w:cs="Cambria"/>
          <w:b/>
          <w:color w:val="366091"/>
          <w:sz w:val="28"/>
        </w:rPr>
        <w:lastRenderedPageBreak/>
        <w:t>Revision History</w:t>
      </w:r>
    </w:p>
    <w:tbl>
      <w:tblPr>
        <w:tblW w:w="933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4"/>
        <w:gridCol w:w="2133"/>
      </w:tblGrid>
      <w:tr w:rsidR="00284A74" w:rsidTr="001A39E5">
        <w:trPr>
          <w:trHeight w:val="600"/>
        </w:trPr>
        <w:tc>
          <w:tcPr>
            <w:tcW w:w="1116" w:type="dxa"/>
            <w:shd w:val="clear" w:color="auto" w:fill="595959"/>
          </w:tcPr>
          <w:p w:rsidR="00284A74" w:rsidRDefault="00284A74" w:rsidP="001A39E5">
            <w:pPr>
              <w:spacing w:before="80" w:after="80"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4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Authors</w:t>
            </w:r>
          </w:p>
        </w:tc>
      </w:tr>
      <w:tr w:rsidR="00712C0D" w:rsidTr="001A39E5">
        <w:tc>
          <w:tcPr>
            <w:tcW w:w="1116" w:type="dxa"/>
          </w:tcPr>
          <w:p w:rsidR="00712C0D" w:rsidRDefault="00712C0D" w:rsidP="00712C0D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:rsidR="00712C0D" w:rsidRDefault="00712C0D" w:rsidP="00712C0D">
            <w:pPr>
              <w:spacing w:before="40" w:after="40"/>
            </w:pPr>
            <w:r>
              <w:t>21-Mar-2015</w:t>
            </w:r>
          </w:p>
        </w:tc>
        <w:tc>
          <w:tcPr>
            <w:tcW w:w="4604" w:type="dxa"/>
          </w:tcPr>
          <w:p w:rsidR="00712C0D" w:rsidRDefault="00712C0D" w:rsidP="00712C0D">
            <w:pPr>
              <w:spacing w:before="40" w:after="40"/>
            </w:pPr>
            <w:r>
              <w:t>Created  initial document</w:t>
            </w:r>
          </w:p>
        </w:tc>
        <w:tc>
          <w:tcPr>
            <w:tcW w:w="2133" w:type="dxa"/>
          </w:tcPr>
          <w:p w:rsidR="00712C0D" w:rsidRDefault="00712C0D" w:rsidP="00712C0D">
            <w:pPr>
              <w:spacing w:before="40" w:after="40"/>
              <w:ind w:left="360"/>
            </w:pPr>
            <w:r>
              <w:t>K.Whitmire</w:t>
            </w:r>
          </w:p>
        </w:tc>
      </w:tr>
      <w:tr w:rsidR="00712C0D" w:rsidTr="001A39E5">
        <w:tc>
          <w:tcPr>
            <w:tcW w:w="1116" w:type="dxa"/>
          </w:tcPr>
          <w:p w:rsidR="00712C0D" w:rsidRDefault="00712C0D" w:rsidP="00712C0D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:rsidR="00712C0D" w:rsidRDefault="00712C0D" w:rsidP="00712C0D">
            <w:pPr>
              <w:spacing w:before="40" w:after="40"/>
            </w:pPr>
            <w:r>
              <w:t>22-Apr-2015</w:t>
            </w:r>
          </w:p>
        </w:tc>
        <w:tc>
          <w:tcPr>
            <w:tcW w:w="4604" w:type="dxa"/>
          </w:tcPr>
          <w:p w:rsidR="00712C0D" w:rsidRDefault="00712C0D" w:rsidP="00712C0D">
            <w:pPr>
              <w:spacing w:before="40" w:after="40"/>
            </w:pPr>
            <w:r>
              <w:t>Date correction</w:t>
            </w:r>
          </w:p>
        </w:tc>
        <w:tc>
          <w:tcPr>
            <w:tcW w:w="2133" w:type="dxa"/>
          </w:tcPr>
          <w:p w:rsidR="00712C0D" w:rsidRDefault="00712C0D" w:rsidP="00712C0D">
            <w:pPr>
              <w:spacing w:before="40" w:after="40"/>
              <w:ind w:left="360"/>
            </w:pPr>
            <w:r>
              <w:t>K.Whitmire</w:t>
            </w:r>
          </w:p>
        </w:tc>
      </w:tr>
    </w:tbl>
    <w:p w:rsidR="00BA10EA" w:rsidRPr="00BA10EA" w:rsidRDefault="00800DAE" w:rsidP="00EE0D40">
      <w:pPr>
        <w:rPr>
          <w:rFonts w:eastAsia="Times New Roman"/>
        </w:rPr>
      </w:pPr>
      <w:r>
        <w:rPr>
          <w:rFonts w:eastAsia="Times New Roman"/>
        </w:rPr>
        <w:br w:type="page"/>
      </w:r>
    </w:p>
    <w:bookmarkStart w:id="1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B02AB" w:rsidRDefault="003D1267" w:rsidP="00AF300F">
          <w:pPr>
            <w:pStyle w:val="TOCHeading"/>
            <w:rPr>
              <w:noProof/>
            </w:rPr>
          </w:pPr>
          <w:r>
            <w:t>Contents</w:t>
          </w:r>
          <w:r w:rsidR="004944C9">
            <w:fldChar w:fldCharType="begin"/>
          </w:r>
          <w:r>
            <w:instrText xml:space="preserve"> TOC \o "1-3" \h \z \u </w:instrText>
          </w:r>
          <w:r w:rsidR="004944C9">
            <w:fldChar w:fldCharType="separate"/>
          </w:r>
        </w:p>
        <w:p w:rsidR="009B02AB" w:rsidRDefault="00A0533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4701782" w:history="1">
            <w:r w:rsidR="009B02AB" w:rsidRPr="003B2DDD">
              <w:rPr>
                <w:rStyle w:val="Hyperlink"/>
                <w:noProof/>
              </w:rPr>
              <w:t>High level design diagrams</w:t>
            </w:r>
            <w:r w:rsidR="009B02AB">
              <w:rPr>
                <w:noProof/>
                <w:webHidden/>
              </w:rPr>
              <w:tab/>
            </w:r>
            <w:r w:rsidR="009B02AB">
              <w:rPr>
                <w:noProof/>
                <w:webHidden/>
              </w:rPr>
              <w:fldChar w:fldCharType="begin"/>
            </w:r>
            <w:r w:rsidR="009B02AB">
              <w:rPr>
                <w:noProof/>
                <w:webHidden/>
              </w:rPr>
              <w:instrText xml:space="preserve"> PAGEREF _Toc414701782 \h </w:instrText>
            </w:r>
            <w:r w:rsidR="009B02AB">
              <w:rPr>
                <w:noProof/>
                <w:webHidden/>
              </w:rPr>
            </w:r>
            <w:r w:rsidR="009B02AB">
              <w:rPr>
                <w:noProof/>
                <w:webHidden/>
              </w:rPr>
              <w:fldChar w:fldCharType="separate"/>
            </w:r>
            <w:r w:rsidR="009B02AB">
              <w:rPr>
                <w:noProof/>
                <w:webHidden/>
              </w:rPr>
              <w:t>4</w:t>
            </w:r>
            <w:r w:rsidR="009B02AB">
              <w:rPr>
                <w:noProof/>
                <w:webHidden/>
              </w:rPr>
              <w:fldChar w:fldCharType="end"/>
            </w:r>
          </w:hyperlink>
        </w:p>
        <w:p w:rsidR="009B02AB" w:rsidRDefault="00A053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783" w:history="1">
            <w:r w:rsidR="009B02AB" w:rsidRPr="003B2DDD">
              <w:rPr>
                <w:rStyle w:val="Hyperlink"/>
                <w:noProof/>
              </w:rPr>
              <w:t>High level design</w:t>
            </w:r>
            <w:r w:rsidR="009B02AB">
              <w:rPr>
                <w:noProof/>
                <w:webHidden/>
              </w:rPr>
              <w:tab/>
            </w:r>
            <w:r w:rsidR="009B02AB">
              <w:rPr>
                <w:noProof/>
                <w:webHidden/>
              </w:rPr>
              <w:fldChar w:fldCharType="begin"/>
            </w:r>
            <w:r w:rsidR="009B02AB">
              <w:rPr>
                <w:noProof/>
                <w:webHidden/>
              </w:rPr>
              <w:instrText xml:space="preserve"> PAGEREF _Toc414701783 \h </w:instrText>
            </w:r>
            <w:r w:rsidR="009B02AB">
              <w:rPr>
                <w:noProof/>
                <w:webHidden/>
              </w:rPr>
            </w:r>
            <w:r w:rsidR="009B02AB">
              <w:rPr>
                <w:noProof/>
                <w:webHidden/>
              </w:rPr>
              <w:fldChar w:fldCharType="separate"/>
            </w:r>
            <w:r w:rsidR="009B02AB">
              <w:rPr>
                <w:noProof/>
                <w:webHidden/>
              </w:rPr>
              <w:t>4</w:t>
            </w:r>
            <w:r w:rsidR="009B02AB">
              <w:rPr>
                <w:noProof/>
                <w:webHidden/>
              </w:rPr>
              <w:fldChar w:fldCharType="end"/>
            </w:r>
          </w:hyperlink>
        </w:p>
        <w:p w:rsidR="009B02AB" w:rsidRDefault="00A053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784" w:history="1">
            <w:r w:rsidR="009B02AB" w:rsidRPr="003B2DDD">
              <w:rPr>
                <w:rStyle w:val="Hyperlink"/>
                <w:noProof/>
              </w:rPr>
              <w:t>Component Diagram</w:t>
            </w:r>
            <w:r w:rsidR="009B02AB">
              <w:rPr>
                <w:noProof/>
                <w:webHidden/>
              </w:rPr>
              <w:tab/>
            </w:r>
            <w:r w:rsidR="009B02AB">
              <w:rPr>
                <w:noProof/>
                <w:webHidden/>
              </w:rPr>
              <w:fldChar w:fldCharType="begin"/>
            </w:r>
            <w:r w:rsidR="009B02AB">
              <w:rPr>
                <w:noProof/>
                <w:webHidden/>
              </w:rPr>
              <w:instrText xml:space="preserve"> PAGEREF _Toc414701784 \h </w:instrText>
            </w:r>
            <w:r w:rsidR="009B02AB">
              <w:rPr>
                <w:noProof/>
                <w:webHidden/>
              </w:rPr>
            </w:r>
            <w:r w:rsidR="009B02AB">
              <w:rPr>
                <w:noProof/>
                <w:webHidden/>
              </w:rPr>
              <w:fldChar w:fldCharType="separate"/>
            </w:r>
            <w:r w:rsidR="009B02AB">
              <w:rPr>
                <w:noProof/>
                <w:webHidden/>
              </w:rPr>
              <w:t>5</w:t>
            </w:r>
            <w:r w:rsidR="009B02AB">
              <w:rPr>
                <w:noProof/>
                <w:webHidden/>
              </w:rPr>
              <w:fldChar w:fldCharType="end"/>
            </w:r>
          </w:hyperlink>
        </w:p>
        <w:p w:rsidR="009B02AB" w:rsidRDefault="00A053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785" w:history="1">
            <w:r w:rsidR="009B02AB" w:rsidRPr="003B2DDD">
              <w:rPr>
                <w:rStyle w:val="Hyperlink"/>
                <w:noProof/>
              </w:rPr>
              <w:t>Layer Diagram</w:t>
            </w:r>
            <w:r w:rsidR="009B02AB">
              <w:rPr>
                <w:noProof/>
                <w:webHidden/>
              </w:rPr>
              <w:tab/>
            </w:r>
            <w:r w:rsidR="009B02AB">
              <w:rPr>
                <w:noProof/>
                <w:webHidden/>
              </w:rPr>
              <w:fldChar w:fldCharType="begin"/>
            </w:r>
            <w:r w:rsidR="009B02AB">
              <w:rPr>
                <w:noProof/>
                <w:webHidden/>
              </w:rPr>
              <w:instrText xml:space="preserve"> PAGEREF _Toc414701785 \h </w:instrText>
            </w:r>
            <w:r w:rsidR="009B02AB">
              <w:rPr>
                <w:noProof/>
                <w:webHidden/>
              </w:rPr>
            </w:r>
            <w:r w:rsidR="009B02AB">
              <w:rPr>
                <w:noProof/>
                <w:webHidden/>
              </w:rPr>
              <w:fldChar w:fldCharType="separate"/>
            </w:r>
            <w:r w:rsidR="009B02AB">
              <w:rPr>
                <w:noProof/>
                <w:webHidden/>
              </w:rPr>
              <w:t>6</w:t>
            </w:r>
            <w:r w:rsidR="009B02AB">
              <w:rPr>
                <w:noProof/>
                <w:webHidden/>
              </w:rPr>
              <w:fldChar w:fldCharType="end"/>
            </w:r>
          </w:hyperlink>
        </w:p>
        <w:p w:rsidR="009B02AB" w:rsidRDefault="00A053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786" w:history="1">
            <w:r w:rsidR="009B02AB" w:rsidRPr="003B2DDD">
              <w:rPr>
                <w:rStyle w:val="Hyperlink"/>
                <w:noProof/>
              </w:rPr>
              <w:t>Class Diagram</w:t>
            </w:r>
            <w:r w:rsidR="009B02AB">
              <w:rPr>
                <w:noProof/>
                <w:webHidden/>
              </w:rPr>
              <w:tab/>
            </w:r>
            <w:r w:rsidR="009B02AB">
              <w:rPr>
                <w:noProof/>
                <w:webHidden/>
              </w:rPr>
              <w:fldChar w:fldCharType="begin"/>
            </w:r>
            <w:r w:rsidR="009B02AB">
              <w:rPr>
                <w:noProof/>
                <w:webHidden/>
              </w:rPr>
              <w:instrText xml:space="preserve"> PAGEREF _Toc414701786 \h </w:instrText>
            </w:r>
            <w:r w:rsidR="009B02AB">
              <w:rPr>
                <w:noProof/>
                <w:webHidden/>
              </w:rPr>
            </w:r>
            <w:r w:rsidR="009B02AB">
              <w:rPr>
                <w:noProof/>
                <w:webHidden/>
              </w:rPr>
              <w:fldChar w:fldCharType="separate"/>
            </w:r>
            <w:r w:rsidR="009B02AB">
              <w:rPr>
                <w:noProof/>
                <w:webHidden/>
              </w:rPr>
              <w:t>7</w:t>
            </w:r>
            <w:r w:rsidR="009B02AB">
              <w:rPr>
                <w:noProof/>
                <w:webHidden/>
              </w:rPr>
              <w:fldChar w:fldCharType="end"/>
            </w:r>
          </w:hyperlink>
        </w:p>
        <w:p w:rsidR="003D1267" w:rsidRDefault="004944C9">
          <w:r>
            <w:fldChar w:fldCharType="end"/>
          </w:r>
        </w:p>
      </w:sdtContent>
    </w:sdt>
    <w:p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84A74" w:rsidRDefault="00D47DD8" w:rsidP="00284A74">
      <w:pPr>
        <w:pStyle w:val="Heading1"/>
      </w:pPr>
      <w:bookmarkStart w:id="2" w:name="_Toc414701782"/>
      <w:bookmarkEnd w:id="1"/>
      <w:r>
        <w:lastRenderedPageBreak/>
        <w:t>High level design diagrams</w:t>
      </w:r>
      <w:bookmarkEnd w:id="2"/>
    </w:p>
    <w:p w:rsidR="00D9303E" w:rsidRDefault="00D47DD8" w:rsidP="00D9303E">
      <w:pPr>
        <w:pStyle w:val="Heading2"/>
      </w:pPr>
      <w:bookmarkStart w:id="3" w:name="_Toc414701783"/>
      <w:r>
        <w:t>High level design</w:t>
      </w:r>
      <w:bookmarkEnd w:id="3"/>
    </w:p>
    <w:p w:rsidR="00D52642" w:rsidRDefault="00D52642" w:rsidP="00D47DD8">
      <w:pPr>
        <w:rPr>
          <w:sz w:val="24"/>
        </w:rPr>
      </w:pPr>
      <w:r>
        <w:rPr>
          <w:rFonts w:ascii="Calibri" w:hAnsi="Calibri"/>
          <w:i/>
          <w:noProof/>
        </w:rPr>
        <w:drawing>
          <wp:inline distT="0" distB="0" distL="0" distR="0" wp14:anchorId="5E8624A5" wp14:editId="5B38C347">
            <wp:extent cx="5635322" cy="3251200"/>
            <wp:effectExtent l="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2"/>
                    <a:stretch/>
                  </pic:blipFill>
                  <pic:spPr bwMode="auto">
                    <a:xfrm>
                      <a:off x="0" y="0"/>
                      <a:ext cx="5636884" cy="325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DD8" w:rsidRPr="00D9303E" w:rsidRDefault="00D47DD8" w:rsidP="00D47DD8">
      <w:pPr>
        <w:rPr>
          <w:sz w:val="24"/>
        </w:rPr>
      </w:pPr>
      <w:r>
        <w:rPr>
          <w:sz w:val="24"/>
        </w:rPr>
        <w:t>Figure 1</w:t>
      </w:r>
    </w:p>
    <w:p w:rsidR="00D9303E" w:rsidRPr="00D9303E" w:rsidRDefault="00D9303E" w:rsidP="00055506">
      <w:pPr>
        <w:rPr>
          <w:sz w:val="24"/>
        </w:rPr>
      </w:pPr>
    </w:p>
    <w:p w:rsidR="00D9303E" w:rsidRDefault="00D9303E" w:rsidP="00055506"/>
    <w:p w:rsidR="00D9303E" w:rsidRDefault="00D47DD8" w:rsidP="00D9303E">
      <w:pPr>
        <w:pStyle w:val="Heading2"/>
      </w:pPr>
      <w:bookmarkStart w:id="4" w:name="_Toc414701784"/>
      <w:r>
        <w:lastRenderedPageBreak/>
        <w:t>Component Diagram</w:t>
      </w:r>
      <w:bookmarkEnd w:id="4"/>
    </w:p>
    <w:p w:rsidR="001639AB" w:rsidRDefault="001639AB" w:rsidP="001639A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2C0A4FD" wp14:editId="64B666EB">
            <wp:extent cx="5399605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671" t="23172" r="22572" b="23567"/>
                    <a:stretch/>
                  </pic:blipFill>
                  <pic:spPr bwMode="auto">
                    <a:xfrm>
                      <a:off x="0" y="0"/>
                      <a:ext cx="5409736" cy="3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DD8" w:rsidRPr="00D9303E" w:rsidRDefault="00D47DD8" w:rsidP="00D47DD8">
      <w:pPr>
        <w:rPr>
          <w:sz w:val="24"/>
        </w:rPr>
      </w:pPr>
      <w:r>
        <w:rPr>
          <w:sz w:val="24"/>
        </w:rPr>
        <w:t>Figure 2</w:t>
      </w:r>
    </w:p>
    <w:p w:rsidR="00D9303E" w:rsidRPr="00D9303E" w:rsidRDefault="00D9303E" w:rsidP="00D9303E">
      <w:pPr>
        <w:rPr>
          <w:sz w:val="24"/>
        </w:rPr>
      </w:pPr>
    </w:p>
    <w:p w:rsidR="00D9303E" w:rsidRDefault="00D9303E" w:rsidP="00D9303E"/>
    <w:p w:rsidR="00D9303E" w:rsidRDefault="00D47DD8" w:rsidP="00D9303E">
      <w:pPr>
        <w:pStyle w:val="Heading2"/>
      </w:pPr>
      <w:bookmarkStart w:id="5" w:name="_Toc414701785"/>
      <w:r>
        <w:lastRenderedPageBreak/>
        <w:t>Layer Diagram</w:t>
      </w:r>
      <w:bookmarkEnd w:id="5"/>
    </w:p>
    <w:p w:rsidR="00D52642" w:rsidRDefault="00D52642" w:rsidP="00D5264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D166F73" wp14:editId="18CBECDD">
            <wp:extent cx="5607050" cy="4047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466" t="16904" r="21368" b="13581"/>
                    <a:stretch/>
                  </pic:blipFill>
                  <pic:spPr bwMode="auto">
                    <a:xfrm>
                      <a:off x="0" y="0"/>
                      <a:ext cx="5613932" cy="405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DD8" w:rsidRPr="00D9303E" w:rsidRDefault="00D47DD8" w:rsidP="00D47DD8">
      <w:pPr>
        <w:rPr>
          <w:sz w:val="24"/>
        </w:rPr>
      </w:pPr>
      <w:r>
        <w:rPr>
          <w:sz w:val="24"/>
        </w:rPr>
        <w:t>Figure 3</w:t>
      </w:r>
    </w:p>
    <w:p w:rsidR="00E75E20" w:rsidRPr="00D9303E" w:rsidRDefault="00E75E20" w:rsidP="00E75E20">
      <w:pPr>
        <w:rPr>
          <w:sz w:val="24"/>
        </w:rPr>
      </w:pPr>
    </w:p>
    <w:p w:rsidR="00D9303E" w:rsidRDefault="009B02AB" w:rsidP="009B02AB">
      <w:pPr>
        <w:pStyle w:val="Heading2"/>
      </w:pPr>
      <w:bookmarkStart w:id="6" w:name="_Toc414701786"/>
      <w:r>
        <w:lastRenderedPageBreak/>
        <w:t>Class Diagram</w:t>
      </w:r>
      <w:bookmarkEnd w:id="6"/>
    </w:p>
    <w:p w:rsidR="009B02AB" w:rsidRDefault="009B02AB" w:rsidP="00D9303E">
      <w:pPr>
        <w:rPr>
          <w:sz w:val="24"/>
        </w:rPr>
      </w:pPr>
      <w:r>
        <w:rPr>
          <w:noProof/>
        </w:rPr>
        <w:drawing>
          <wp:inline distT="0" distB="0" distL="0" distR="0" wp14:anchorId="5C21F6C9" wp14:editId="1E056CB1">
            <wp:extent cx="5353050" cy="4230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855" t="17094" r="21688" b="9212"/>
                    <a:stretch/>
                  </pic:blipFill>
                  <pic:spPr bwMode="auto">
                    <a:xfrm>
                      <a:off x="0" y="0"/>
                      <a:ext cx="5361127" cy="423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2AB" w:rsidRPr="00D9303E" w:rsidRDefault="009B02AB" w:rsidP="00D9303E">
      <w:pPr>
        <w:rPr>
          <w:sz w:val="24"/>
        </w:rPr>
      </w:pPr>
      <w:r>
        <w:rPr>
          <w:sz w:val="24"/>
        </w:rPr>
        <w:t>Figure 4</w:t>
      </w:r>
    </w:p>
    <w:sectPr w:rsidR="009B02AB" w:rsidRPr="00D9303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333" w:rsidRDefault="00A05333" w:rsidP="00800DAE">
      <w:pPr>
        <w:spacing w:after="0" w:line="240" w:lineRule="auto"/>
      </w:pPr>
      <w:r>
        <w:separator/>
      </w:r>
    </w:p>
  </w:endnote>
  <w:endnote w:type="continuationSeparator" w:id="0">
    <w:p w:rsidR="00A05333" w:rsidRDefault="00A05333" w:rsidP="00800DAE">
      <w:pPr>
        <w:spacing w:after="0" w:line="240" w:lineRule="auto"/>
      </w:pPr>
      <w:r>
        <w:continuationSeparator/>
      </w:r>
    </w:p>
  </w:endnote>
  <w:endnote w:type="continuationNotice" w:id="1">
    <w:p w:rsidR="00A05333" w:rsidRDefault="00A053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F7151" w:rsidRDefault="002F71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46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026C" w:rsidRDefault="000F0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1246F">
      <w:rPr>
        <w:noProof/>
      </w:rPr>
      <w:t>8</w:t>
    </w:r>
    <w:r>
      <w:fldChar w:fldCharType="end"/>
    </w:r>
    <w:r>
      <w:t xml:space="preserve"> | Page</w:t>
    </w:r>
  </w:p>
  <w:p w:rsidR="0055035B" w:rsidRDefault="00A05333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333" w:rsidRDefault="00A05333" w:rsidP="00800DAE">
      <w:pPr>
        <w:spacing w:after="0" w:line="240" w:lineRule="auto"/>
      </w:pPr>
      <w:r>
        <w:separator/>
      </w:r>
    </w:p>
  </w:footnote>
  <w:footnote w:type="continuationSeparator" w:id="0">
    <w:p w:rsidR="00A05333" w:rsidRDefault="00A05333" w:rsidP="00800DAE">
      <w:pPr>
        <w:spacing w:after="0" w:line="240" w:lineRule="auto"/>
      </w:pPr>
      <w:r>
        <w:continuationSeparator/>
      </w:r>
    </w:p>
  </w:footnote>
  <w:footnote w:type="continuationNotice" w:id="1">
    <w:p w:rsidR="00A05333" w:rsidRDefault="00A053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</w:pPr>
    <w:r>
      <w:t xml:space="preserve">SE 6387: Advanced Software </w:t>
    </w:r>
    <w:r w:rsidR="00A070E0">
      <w:t>Engineering -</w:t>
    </w:r>
    <w:r>
      <w:t xml:space="preserve"> R. Z. Wenkstern</w:t>
    </w:r>
    <w:r>
      <w:tab/>
    </w:r>
    <w:r>
      <w:fldChar w:fldCharType="begin"/>
    </w:r>
    <w:r>
      <w:instrText>PAGE</w:instrText>
    </w:r>
    <w:r>
      <w:fldChar w:fldCharType="separate"/>
    </w:r>
    <w:r w:rsidR="0031246F">
      <w:rPr>
        <w:noProof/>
      </w:rPr>
      <w:t>8</w:t>
    </w:r>
    <w:r>
      <w:fldChar w:fldCharType="end"/>
    </w:r>
  </w:p>
  <w:p w:rsidR="0055035B" w:rsidRDefault="00A05333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3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6"/>
  </w:num>
  <w:num w:numId="2">
    <w:abstractNumId w:val="35"/>
  </w:num>
  <w:num w:numId="3">
    <w:abstractNumId w:val="17"/>
  </w:num>
  <w:num w:numId="4">
    <w:abstractNumId w:val="27"/>
  </w:num>
  <w:num w:numId="5">
    <w:abstractNumId w:val="41"/>
  </w:num>
  <w:num w:numId="6">
    <w:abstractNumId w:val="11"/>
  </w:num>
  <w:num w:numId="7">
    <w:abstractNumId w:val="12"/>
  </w:num>
  <w:num w:numId="8">
    <w:abstractNumId w:val="18"/>
  </w:num>
  <w:num w:numId="9">
    <w:abstractNumId w:val="26"/>
  </w:num>
  <w:num w:numId="10">
    <w:abstractNumId w:val="38"/>
  </w:num>
  <w:num w:numId="11">
    <w:abstractNumId w:val="29"/>
  </w:num>
  <w:num w:numId="12">
    <w:abstractNumId w:val="39"/>
  </w:num>
  <w:num w:numId="13">
    <w:abstractNumId w:val="16"/>
  </w:num>
  <w:num w:numId="14">
    <w:abstractNumId w:val="25"/>
  </w:num>
  <w:num w:numId="15">
    <w:abstractNumId w:val="33"/>
  </w:num>
  <w:num w:numId="16">
    <w:abstractNumId w:val="23"/>
  </w:num>
  <w:num w:numId="17">
    <w:abstractNumId w:val="37"/>
  </w:num>
  <w:num w:numId="18">
    <w:abstractNumId w:val="31"/>
  </w:num>
  <w:num w:numId="19">
    <w:abstractNumId w:val="13"/>
  </w:num>
  <w:num w:numId="20">
    <w:abstractNumId w:val="28"/>
  </w:num>
  <w:num w:numId="21">
    <w:abstractNumId w:val="40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2"/>
  </w:num>
  <w:num w:numId="32">
    <w:abstractNumId w:val="15"/>
  </w:num>
  <w:num w:numId="33">
    <w:abstractNumId w:val="34"/>
  </w:num>
  <w:num w:numId="34">
    <w:abstractNumId w:val="8"/>
  </w:num>
  <w:num w:numId="35">
    <w:abstractNumId w:val="22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4"/>
  </w:num>
  <w:num w:numId="42">
    <w:abstractNumId w:val="3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2C1E"/>
    <w:rsid w:val="000156C8"/>
    <w:rsid w:val="00023BA3"/>
    <w:rsid w:val="0002650D"/>
    <w:rsid w:val="0002750A"/>
    <w:rsid w:val="00031C39"/>
    <w:rsid w:val="00044B20"/>
    <w:rsid w:val="00046500"/>
    <w:rsid w:val="00055506"/>
    <w:rsid w:val="00056993"/>
    <w:rsid w:val="00063F05"/>
    <w:rsid w:val="0006578F"/>
    <w:rsid w:val="00074F80"/>
    <w:rsid w:val="00075AB1"/>
    <w:rsid w:val="000808DE"/>
    <w:rsid w:val="0008599B"/>
    <w:rsid w:val="000869FC"/>
    <w:rsid w:val="00092DC9"/>
    <w:rsid w:val="00093A85"/>
    <w:rsid w:val="000A3235"/>
    <w:rsid w:val="000A4B1D"/>
    <w:rsid w:val="000A5423"/>
    <w:rsid w:val="000B0B66"/>
    <w:rsid w:val="000C1532"/>
    <w:rsid w:val="000C25F7"/>
    <w:rsid w:val="000D10CD"/>
    <w:rsid w:val="000D17C4"/>
    <w:rsid w:val="000D64C3"/>
    <w:rsid w:val="000E5663"/>
    <w:rsid w:val="000F026C"/>
    <w:rsid w:val="000F77A6"/>
    <w:rsid w:val="00100406"/>
    <w:rsid w:val="00104BD1"/>
    <w:rsid w:val="0010536D"/>
    <w:rsid w:val="0011387D"/>
    <w:rsid w:val="001165F1"/>
    <w:rsid w:val="001211D9"/>
    <w:rsid w:val="00123EA2"/>
    <w:rsid w:val="00132ACB"/>
    <w:rsid w:val="001409CD"/>
    <w:rsid w:val="00144276"/>
    <w:rsid w:val="00146455"/>
    <w:rsid w:val="00147212"/>
    <w:rsid w:val="001516B3"/>
    <w:rsid w:val="00155BE0"/>
    <w:rsid w:val="0015752E"/>
    <w:rsid w:val="00157B80"/>
    <w:rsid w:val="001639AB"/>
    <w:rsid w:val="0018483D"/>
    <w:rsid w:val="00187F8B"/>
    <w:rsid w:val="0019515F"/>
    <w:rsid w:val="001A0373"/>
    <w:rsid w:val="001A6C0E"/>
    <w:rsid w:val="001C62A9"/>
    <w:rsid w:val="001E0F5F"/>
    <w:rsid w:val="001E451B"/>
    <w:rsid w:val="001F7838"/>
    <w:rsid w:val="002078DC"/>
    <w:rsid w:val="00212C8B"/>
    <w:rsid w:val="0021329E"/>
    <w:rsid w:val="00220441"/>
    <w:rsid w:val="00226D33"/>
    <w:rsid w:val="00240FF9"/>
    <w:rsid w:val="00247DED"/>
    <w:rsid w:val="00252AA6"/>
    <w:rsid w:val="00274552"/>
    <w:rsid w:val="00274B64"/>
    <w:rsid w:val="0028058F"/>
    <w:rsid w:val="002844FE"/>
    <w:rsid w:val="00284A74"/>
    <w:rsid w:val="00292DF6"/>
    <w:rsid w:val="002A54F8"/>
    <w:rsid w:val="002A630A"/>
    <w:rsid w:val="002B28E1"/>
    <w:rsid w:val="002B7A17"/>
    <w:rsid w:val="002D132C"/>
    <w:rsid w:val="002E1327"/>
    <w:rsid w:val="002E4906"/>
    <w:rsid w:val="002F5C42"/>
    <w:rsid w:val="002F7151"/>
    <w:rsid w:val="0031246F"/>
    <w:rsid w:val="0031754A"/>
    <w:rsid w:val="00326F65"/>
    <w:rsid w:val="00336757"/>
    <w:rsid w:val="003458CC"/>
    <w:rsid w:val="00347D82"/>
    <w:rsid w:val="003663F4"/>
    <w:rsid w:val="003953CA"/>
    <w:rsid w:val="003A0463"/>
    <w:rsid w:val="003A5051"/>
    <w:rsid w:val="003B502F"/>
    <w:rsid w:val="003B5654"/>
    <w:rsid w:val="003C11D7"/>
    <w:rsid w:val="003D1267"/>
    <w:rsid w:val="003D674B"/>
    <w:rsid w:val="003E15D9"/>
    <w:rsid w:val="003E65C6"/>
    <w:rsid w:val="003F4312"/>
    <w:rsid w:val="00404AED"/>
    <w:rsid w:val="004233E8"/>
    <w:rsid w:val="00424CE2"/>
    <w:rsid w:val="004313FB"/>
    <w:rsid w:val="004347DA"/>
    <w:rsid w:val="00456ED3"/>
    <w:rsid w:val="00461BAC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70B39"/>
    <w:rsid w:val="005713DB"/>
    <w:rsid w:val="0057487C"/>
    <w:rsid w:val="00583908"/>
    <w:rsid w:val="00590289"/>
    <w:rsid w:val="00594577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10A2B"/>
    <w:rsid w:val="00632265"/>
    <w:rsid w:val="006325CF"/>
    <w:rsid w:val="00642AD3"/>
    <w:rsid w:val="0064387E"/>
    <w:rsid w:val="006537F4"/>
    <w:rsid w:val="00660DF5"/>
    <w:rsid w:val="006613C8"/>
    <w:rsid w:val="00673D29"/>
    <w:rsid w:val="00681B6C"/>
    <w:rsid w:val="006922B9"/>
    <w:rsid w:val="006B1EB6"/>
    <w:rsid w:val="006B5087"/>
    <w:rsid w:val="006C4C1F"/>
    <w:rsid w:val="006D01A4"/>
    <w:rsid w:val="006D02A2"/>
    <w:rsid w:val="006D6099"/>
    <w:rsid w:val="006E590D"/>
    <w:rsid w:val="006F71F4"/>
    <w:rsid w:val="007009DF"/>
    <w:rsid w:val="00700C04"/>
    <w:rsid w:val="00712C0D"/>
    <w:rsid w:val="007174EC"/>
    <w:rsid w:val="0072577F"/>
    <w:rsid w:val="00735E05"/>
    <w:rsid w:val="007437AB"/>
    <w:rsid w:val="007460DA"/>
    <w:rsid w:val="00751C21"/>
    <w:rsid w:val="00753AB5"/>
    <w:rsid w:val="0076159B"/>
    <w:rsid w:val="007623FD"/>
    <w:rsid w:val="007726E8"/>
    <w:rsid w:val="00774B96"/>
    <w:rsid w:val="007758B3"/>
    <w:rsid w:val="007832B7"/>
    <w:rsid w:val="0079224D"/>
    <w:rsid w:val="00793F34"/>
    <w:rsid w:val="007A7691"/>
    <w:rsid w:val="007B2456"/>
    <w:rsid w:val="007C7093"/>
    <w:rsid w:val="007E215A"/>
    <w:rsid w:val="007E7DAB"/>
    <w:rsid w:val="007F7CC5"/>
    <w:rsid w:val="00800DAE"/>
    <w:rsid w:val="00813EE8"/>
    <w:rsid w:val="0081611A"/>
    <w:rsid w:val="008161DE"/>
    <w:rsid w:val="00825AC4"/>
    <w:rsid w:val="0084528E"/>
    <w:rsid w:val="00852A9B"/>
    <w:rsid w:val="008550F5"/>
    <w:rsid w:val="0086381A"/>
    <w:rsid w:val="00864EA7"/>
    <w:rsid w:val="00866B37"/>
    <w:rsid w:val="00873BFD"/>
    <w:rsid w:val="0088023B"/>
    <w:rsid w:val="008848B2"/>
    <w:rsid w:val="00885E88"/>
    <w:rsid w:val="00886F41"/>
    <w:rsid w:val="0089530E"/>
    <w:rsid w:val="00897649"/>
    <w:rsid w:val="008A553F"/>
    <w:rsid w:val="008A5D7D"/>
    <w:rsid w:val="008B5FCB"/>
    <w:rsid w:val="008C15FF"/>
    <w:rsid w:val="008D35FB"/>
    <w:rsid w:val="008E34A8"/>
    <w:rsid w:val="00904198"/>
    <w:rsid w:val="00906AC8"/>
    <w:rsid w:val="00907D4B"/>
    <w:rsid w:val="00926652"/>
    <w:rsid w:val="0093716E"/>
    <w:rsid w:val="00944F72"/>
    <w:rsid w:val="009535C2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02AB"/>
    <w:rsid w:val="009B24BC"/>
    <w:rsid w:val="009B5DEE"/>
    <w:rsid w:val="009D7C35"/>
    <w:rsid w:val="009E01A0"/>
    <w:rsid w:val="009E2482"/>
    <w:rsid w:val="009F18BF"/>
    <w:rsid w:val="00A00E71"/>
    <w:rsid w:val="00A02524"/>
    <w:rsid w:val="00A05333"/>
    <w:rsid w:val="00A070E0"/>
    <w:rsid w:val="00A118DC"/>
    <w:rsid w:val="00A13132"/>
    <w:rsid w:val="00A20ADF"/>
    <w:rsid w:val="00A252EB"/>
    <w:rsid w:val="00A27DA6"/>
    <w:rsid w:val="00A32899"/>
    <w:rsid w:val="00A375C6"/>
    <w:rsid w:val="00A4101B"/>
    <w:rsid w:val="00A568BB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D5AAC"/>
    <w:rsid w:val="00AF1A06"/>
    <w:rsid w:val="00AF300F"/>
    <w:rsid w:val="00B07DBF"/>
    <w:rsid w:val="00B16C2D"/>
    <w:rsid w:val="00B17C81"/>
    <w:rsid w:val="00B24C99"/>
    <w:rsid w:val="00B32DBA"/>
    <w:rsid w:val="00B475A0"/>
    <w:rsid w:val="00B635BF"/>
    <w:rsid w:val="00B81F3A"/>
    <w:rsid w:val="00B94951"/>
    <w:rsid w:val="00BA10EA"/>
    <w:rsid w:val="00BA4B3C"/>
    <w:rsid w:val="00BA4F9A"/>
    <w:rsid w:val="00BD3E6B"/>
    <w:rsid w:val="00BE1D4B"/>
    <w:rsid w:val="00BE7017"/>
    <w:rsid w:val="00BF214D"/>
    <w:rsid w:val="00BF5E22"/>
    <w:rsid w:val="00C015CE"/>
    <w:rsid w:val="00C02CDF"/>
    <w:rsid w:val="00C05F95"/>
    <w:rsid w:val="00C13080"/>
    <w:rsid w:val="00C16429"/>
    <w:rsid w:val="00C229B4"/>
    <w:rsid w:val="00C41555"/>
    <w:rsid w:val="00C65710"/>
    <w:rsid w:val="00C95828"/>
    <w:rsid w:val="00CA42A6"/>
    <w:rsid w:val="00CA6968"/>
    <w:rsid w:val="00CA7CBD"/>
    <w:rsid w:val="00CC10C8"/>
    <w:rsid w:val="00CC60D8"/>
    <w:rsid w:val="00CC7B84"/>
    <w:rsid w:val="00CD48A1"/>
    <w:rsid w:val="00CE555E"/>
    <w:rsid w:val="00CF0EA7"/>
    <w:rsid w:val="00CF3F30"/>
    <w:rsid w:val="00CF52FB"/>
    <w:rsid w:val="00CF6416"/>
    <w:rsid w:val="00D27369"/>
    <w:rsid w:val="00D32F1B"/>
    <w:rsid w:val="00D37566"/>
    <w:rsid w:val="00D47DD8"/>
    <w:rsid w:val="00D514A3"/>
    <w:rsid w:val="00D52642"/>
    <w:rsid w:val="00D73BA4"/>
    <w:rsid w:val="00D745E8"/>
    <w:rsid w:val="00D81968"/>
    <w:rsid w:val="00D82437"/>
    <w:rsid w:val="00D91AC4"/>
    <w:rsid w:val="00D9303E"/>
    <w:rsid w:val="00D96910"/>
    <w:rsid w:val="00DA595A"/>
    <w:rsid w:val="00DA6669"/>
    <w:rsid w:val="00DA781C"/>
    <w:rsid w:val="00DC7CDB"/>
    <w:rsid w:val="00DD6590"/>
    <w:rsid w:val="00DF6E36"/>
    <w:rsid w:val="00E146C4"/>
    <w:rsid w:val="00E22083"/>
    <w:rsid w:val="00E234C6"/>
    <w:rsid w:val="00E23682"/>
    <w:rsid w:val="00E3346A"/>
    <w:rsid w:val="00E35040"/>
    <w:rsid w:val="00E44E72"/>
    <w:rsid w:val="00E466B1"/>
    <w:rsid w:val="00E471D7"/>
    <w:rsid w:val="00E5383E"/>
    <w:rsid w:val="00E669AA"/>
    <w:rsid w:val="00E75E20"/>
    <w:rsid w:val="00E84385"/>
    <w:rsid w:val="00E971EB"/>
    <w:rsid w:val="00EC1FAC"/>
    <w:rsid w:val="00EC5B35"/>
    <w:rsid w:val="00ED0747"/>
    <w:rsid w:val="00ED0F54"/>
    <w:rsid w:val="00EE0D40"/>
    <w:rsid w:val="00EF628A"/>
    <w:rsid w:val="00EF7CD8"/>
    <w:rsid w:val="00F02E35"/>
    <w:rsid w:val="00F059C7"/>
    <w:rsid w:val="00F0726B"/>
    <w:rsid w:val="00F110A2"/>
    <w:rsid w:val="00F1772E"/>
    <w:rsid w:val="00F25647"/>
    <w:rsid w:val="00F32033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1711F-1CF4-4430-A7E3-E1A1AE39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Default">
    <w:name w:val="Default"/>
    <w:rsid w:val="00E75E2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F7885-3B29-47DC-9C4D-24A85665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8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32</cp:revision>
  <dcterms:created xsi:type="dcterms:W3CDTF">2015-01-25T20:49:00Z</dcterms:created>
  <dcterms:modified xsi:type="dcterms:W3CDTF">2015-04-18T20:21:00Z</dcterms:modified>
</cp:coreProperties>
</file>