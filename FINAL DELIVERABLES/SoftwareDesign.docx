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3A5051" w:rsidP="003A5051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V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ENI </w:t>
            </w: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A</w:t>
            </w:r>
            <w:r w:rsidR="00CD48A1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pp</w:t>
            </w:r>
          </w:p>
        </w:tc>
      </w:tr>
      <w:tr w:rsidR="00ED0747" w:rsidTr="00ED0747">
        <w:tc>
          <w:tcPr>
            <w:tcW w:w="9576" w:type="dxa"/>
          </w:tcPr>
          <w:p w:rsidR="00ED0747" w:rsidRDefault="00F6752B" w:rsidP="00F6752B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Software Design Document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3A505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>R.Z. Wen</w:t>
            </w:r>
            <w:r w:rsidR="00CD48A1">
              <w:rPr>
                <w:b/>
                <w:color w:val="7F7F7F" w:themeColor="text1" w:themeTint="80"/>
                <w:sz w:val="36"/>
                <w:szCs w:val="36"/>
              </w:rPr>
              <w:t>k</w:t>
            </w:r>
            <w:r>
              <w:rPr>
                <w:b/>
                <w:color w:val="7F7F7F" w:themeColor="text1" w:themeTint="80"/>
                <w:sz w:val="36"/>
                <w:szCs w:val="36"/>
              </w:rPr>
              <w:t>stern</w:t>
            </w:r>
            <w:r w:rsidR="001165F1"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3E23" w:rsidP="00113E23">
            <w:pPr>
              <w:rPr>
                <w:b/>
                <w:i/>
                <w:color w:val="3B3B3B"/>
                <w:sz w:val="80"/>
                <w:szCs w:val="80"/>
              </w:rPr>
            </w:pP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April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 xml:space="preserve"> </w:t>
            </w:r>
            <w:r w:rsidR="00F6752B"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>
              <w:rPr>
                <w:b/>
                <w:i/>
                <w:color w:val="7F7F7F" w:themeColor="text1" w:themeTint="80"/>
                <w:sz w:val="36"/>
                <w:szCs w:val="36"/>
              </w:rPr>
              <w:t>2</w:t>
            </w:r>
            <w:r w:rsidR="007758B3">
              <w:rPr>
                <w:b/>
                <w:i/>
                <w:color w:val="7F7F7F" w:themeColor="text1" w:themeTint="80"/>
                <w:sz w:val="36"/>
                <w:szCs w:val="36"/>
              </w:rPr>
              <w:t>, 201</w:t>
            </w:r>
            <w:r w:rsidR="00284A74">
              <w:rPr>
                <w:b/>
                <w:i/>
                <w:color w:val="7F7F7F" w:themeColor="text1" w:themeTint="80"/>
                <w:sz w:val="36"/>
                <w:szCs w:val="36"/>
              </w:rPr>
              <w:t>5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3572" w:type="dxa"/>
        <w:tblInd w:w="5778" w:type="dxa"/>
        <w:tblLook w:val="04A0" w:firstRow="1" w:lastRow="0" w:firstColumn="1" w:lastColumn="0" w:noHBand="0" w:noVBand="1"/>
      </w:tblPr>
      <w:tblGrid>
        <w:gridCol w:w="3572"/>
      </w:tblGrid>
      <w:tr w:rsidR="003A5051" w:rsidTr="003A5051">
        <w:tc>
          <w:tcPr>
            <w:tcW w:w="3572" w:type="dxa"/>
            <w:shd w:val="clear" w:color="auto" w:fill="595959"/>
          </w:tcPr>
          <w:p w:rsidR="003A5051" w:rsidRPr="000869FC" w:rsidRDefault="00EC40C3" w:rsidP="003A5051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Veni Group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Brian MacKay 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Anant Kambli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284A74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</w:rPr>
              <w:t>Raleigh Murr</w:t>
            </w:r>
            <w:r>
              <w:rPr>
                <w:rFonts w:ascii="Cambria" w:eastAsia="Cambria" w:hAnsi="Cambria" w:cs="Cambria"/>
                <w:b/>
                <w:sz w:val="24"/>
              </w:rPr>
              <w:t>á</w:t>
            </w:r>
            <w:r>
              <w:rPr>
                <w:b/>
                <w:sz w:val="24"/>
              </w:rPr>
              <w:t>y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Shahed Shuman</w:t>
            </w:r>
          </w:p>
        </w:tc>
      </w:tr>
      <w:tr w:rsidR="003A5051" w:rsidTr="003A5051">
        <w:tc>
          <w:tcPr>
            <w:tcW w:w="3572" w:type="dxa"/>
          </w:tcPr>
          <w:p w:rsidR="003A5051" w:rsidRPr="005D5910" w:rsidRDefault="003A5051" w:rsidP="003A5051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Kathryn Whitmire</w:t>
            </w:r>
          </w:p>
        </w:tc>
      </w:tr>
    </w:tbl>
    <w:p w:rsidR="00284A74" w:rsidRDefault="00284A74" w:rsidP="00284A74">
      <w:pPr>
        <w:rPr>
          <w:rFonts w:ascii="Cambria" w:eastAsia="Cambria" w:hAnsi="Cambria" w:cs="Cambria"/>
          <w:b/>
          <w:color w:val="366091"/>
          <w:sz w:val="28"/>
        </w:rPr>
      </w:pPr>
    </w:p>
    <w:p w:rsidR="00284A74" w:rsidRDefault="00284A74">
      <w:pPr>
        <w:rPr>
          <w:rFonts w:ascii="Cambria" w:eastAsia="Cambria" w:hAnsi="Cambria" w:cs="Cambria"/>
          <w:b/>
          <w:color w:val="366091"/>
          <w:sz w:val="28"/>
        </w:rPr>
      </w:pPr>
      <w:r>
        <w:rPr>
          <w:rFonts w:ascii="Cambria" w:eastAsia="Cambria" w:hAnsi="Cambria" w:cs="Cambria"/>
          <w:b/>
          <w:color w:val="366091"/>
          <w:sz w:val="28"/>
        </w:rPr>
        <w:br w:type="page"/>
      </w:r>
    </w:p>
    <w:p w:rsidR="00284A74" w:rsidRDefault="00284A74" w:rsidP="00284A74">
      <w:r>
        <w:rPr>
          <w:rFonts w:ascii="Cambria" w:eastAsia="Cambria" w:hAnsi="Cambria" w:cs="Cambria"/>
          <w:b/>
          <w:color w:val="366091"/>
          <w:sz w:val="28"/>
        </w:rPr>
        <w:lastRenderedPageBreak/>
        <w:t>Revision History</w:t>
      </w:r>
    </w:p>
    <w:tbl>
      <w:tblPr>
        <w:tblW w:w="9338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1485"/>
        <w:gridCol w:w="4604"/>
        <w:gridCol w:w="2133"/>
      </w:tblGrid>
      <w:tr w:rsidR="00284A74" w:rsidTr="001A39E5">
        <w:trPr>
          <w:trHeight w:val="600"/>
        </w:trPr>
        <w:tc>
          <w:tcPr>
            <w:tcW w:w="1116" w:type="dxa"/>
            <w:shd w:val="clear" w:color="auto" w:fill="595959"/>
          </w:tcPr>
          <w:p w:rsidR="00284A74" w:rsidRDefault="00284A74" w:rsidP="001A39E5">
            <w:pPr>
              <w:spacing w:before="80" w:after="80"/>
              <w:jc w:val="center"/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1485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604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33" w:type="dxa"/>
            <w:shd w:val="clear" w:color="auto" w:fill="595959"/>
          </w:tcPr>
          <w:p w:rsidR="00284A74" w:rsidRDefault="00284A74" w:rsidP="001A39E5">
            <w:pPr>
              <w:spacing w:before="80" w:after="120"/>
              <w:jc w:val="center"/>
            </w:pPr>
            <w:r>
              <w:rPr>
                <w:b/>
                <w:sz w:val="24"/>
              </w:rPr>
              <w:t>Authors</w:t>
            </w:r>
          </w:p>
        </w:tc>
      </w:tr>
      <w:tr w:rsidR="00284A74" w:rsidTr="001A39E5">
        <w:tc>
          <w:tcPr>
            <w:tcW w:w="1116" w:type="dxa"/>
          </w:tcPr>
          <w:p w:rsidR="00284A74" w:rsidRDefault="00284A74" w:rsidP="001A39E5">
            <w:pPr>
              <w:spacing w:before="40" w:after="40"/>
            </w:pPr>
            <w:r>
              <w:t>1.0</w:t>
            </w:r>
          </w:p>
        </w:tc>
        <w:tc>
          <w:tcPr>
            <w:tcW w:w="1485" w:type="dxa"/>
          </w:tcPr>
          <w:p w:rsidR="00284A74" w:rsidRDefault="00F6752B" w:rsidP="00055506">
            <w:pPr>
              <w:spacing w:before="40" w:after="40"/>
            </w:pPr>
            <w:r>
              <w:t>21</w:t>
            </w:r>
            <w:r w:rsidR="00284A74">
              <w:t>-</w:t>
            </w:r>
            <w:r w:rsidR="00055506">
              <w:t>Mar</w:t>
            </w:r>
            <w:r w:rsidR="00284A74">
              <w:t>-201</w:t>
            </w:r>
            <w:r w:rsidR="00055506">
              <w:t>5</w:t>
            </w:r>
          </w:p>
        </w:tc>
        <w:tc>
          <w:tcPr>
            <w:tcW w:w="4604" w:type="dxa"/>
          </w:tcPr>
          <w:p w:rsidR="00284A74" w:rsidRDefault="00284A74" w:rsidP="00F6752B">
            <w:pPr>
              <w:spacing w:before="40" w:after="40"/>
            </w:pPr>
            <w:r>
              <w:t>C</w:t>
            </w:r>
            <w:r w:rsidR="00F6752B">
              <w:t>reate initial document</w:t>
            </w:r>
          </w:p>
        </w:tc>
        <w:tc>
          <w:tcPr>
            <w:tcW w:w="2133" w:type="dxa"/>
          </w:tcPr>
          <w:p w:rsidR="00284A74" w:rsidRDefault="00055506" w:rsidP="001A39E5">
            <w:pPr>
              <w:spacing w:before="40" w:after="40"/>
              <w:ind w:left="360"/>
            </w:pPr>
            <w:r>
              <w:t>K.</w:t>
            </w:r>
            <w:r w:rsidR="00622F5A">
              <w:t xml:space="preserve"> </w:t>
            </w:r>
            <w:r>
              <w:t>Whitmire</w:t>
            </w:r>
          </w:p>
        </w:tc>
      </w:tr>
      <w:tr w:rsidR="00113E23" w:rsidTr="001A39E5">
        <w:tc>
          <w:tcPr>
            <w:tcW w:w="1116" w:type="dxa"/>
          </w:tcPr>
          <w:p w:rsidR="00113E23" w:rsidRDefault="00622F5A" w:rsidP="001A39E5">
            <w:pPr>
              <w:spacing w:before="40" w:after="40"/>
            </w:pPr>
            <w:r>
              <w:t>1.1</w:t>
            </w:r>
          </w:p>
        </w:tc>
        <w:tc>
          <w:tcPr>
            <w:tcW w:w="1485" w:type="dxa"/>
          </w:tcPr>
          <w:p w:rsidR="00113E23" w:rsidRDefault="00622F5A" w:rsidP="00055506">
            <w:pPr>
              <w:spacing w:before="40" w:after="40"/>
            </w:pPr>
            <w:r>
              <w:t>20</w:t>
            </w:r>
            <w:r w:rsidR="00113E23">
              <w:t>-Apr-2015</w:t>
            </w:r>
          </w:p>
        </w:tc>
        <w:tc>
          <w:tcPr>
            <w:tcW w:w="4604" w:type="dxa"/>
          </w:tcPr>
          <w:p w:rsidR="00113E23" w:rsidRDefault="00113E23" w:rsidP="00F6752B">
            <w:pPr>
              <w:spacing w:before="40" w:after="40"/>
            </w:pPr>
            <w:r>
              <w:t>Date correction</w:t>
            </w:r>
          </w:p>
        </w:tc>
        <w:tc>
          <w:tcPr>
            <w:tcW w:w="2133" w:type="dxa"/>
          </w:tcPr>
          <w:p w:rsidR="00113E23" w:rsidRDefault="00113E23" w:rsidP="001A39E5">
            <w:pPr>
              <w:spacing w:before="40" w:after="40"/>
              <w:ind w:left="360"/>
            </w:pPr>
            <w:r>
              <w:t>K. Whitmire</w:t>
            </w:r>
          </w:p>
        </w:tc>
      </w:tr>
      <w:tr w:rsidR="00622F5A" w:rsidTr="001A39E5">
        <w:tc>
          <w:tcPr>
            <w:tcW w:w="1116" w:type="dxa"/>
          </w:tcPr>
          <w:p w:rsidR="00622F5A" w:rsidRDefault="00622F5A" w:rsidP="001A39E5">
            <w:pPr>
              <w:spacing w:before="40" w:after="40"/>
            </w:pPr>
            <w:r>
              <w:t>1.2</w:t>
            </w:r>
          </w:p>
        </w:tc>
        <w:tc>
          <w:tcPr>
            <w:tcW w:w="1485" w:type="dxa"/>
          </w:tcPr>
          <w:p w:rsidR="00622F5A" w:rsidRDefault="00622F5A" w:rsidP="00055506">
            <w:pPr>
              <w:spacing w:before="40" w:after="40"/>
            </w:pPr>
            <w:r>
              <w:t>22-Apr-2015</w:t>
            </w:r>
          </w:p>
        </w:tc>
        <w:tc>
          <w:tcPr>
            <w:tcW w:w="4604" w:type="dxa"/>
          </w:tcPr>
          <w:p w:rsidR="00622F5A" w:rsidRDefault="00622F5A" w:rsidP="00F6752B">
            <w:pPr>
              <w:spacing w:before="40" w:after="40"/>
            </w:pPr>
            <w:r>
              <w:t>Final Touchup</w:t>
            </w:r>
          </w:p>
        </w:tc>
        <w:tc>
          <w:tcPr>
            <w:tcW w:w="2133" w:type="dxa"/>
          </w:tcPr>
          <w:p w:rsidR="00622F5A" w:rsidRDefault="00622F5A" w:rsidP="001A39E5">
            <w:pPr>
              <w:spacing w:before="40" w:after="40"/>
              <w:ind w:left="360"/>
            </w:pPr>
            <w:r>
              <w:t>B. MacKay</w:t>
            </w:r>
          </w:p>
        </w:tc>
      </w:tr>
    </w:tbl>
    <w:p w:rsidR="00BA10EA" w:rsidRPr="00BA10EA" w:rsidRDefault="00800DAE" w:rsidP="00EE0D40">
      <w:pPr>
        <w:rPr>
          <w:rFonts w:eastAsia="Times New Roman"/>
        </w:rPr>
      </w:pPr>
      <w:r>
        <w:rPr>
          <w:rFonts w:eastAsia="Times New Roman"/>
        </w:rPr>
        <w:br w:type="page"/>
      </w:r>
    </w:p>
    <w:bookmarkStart w:id="0" w:name="_Toc27120541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3844559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6A61C2" w:rsidRDefault="003D1267" w:rsidP="00AF300F">
          <w:pPr>
            <w:pStyle w:val="TOCHeading"/>
            <w:rPr>
              <w:noProof/>
            </w:rPr>
          </w:pPr>
          <w:r>
            <w:t>Contents</w:t>
          </w:r>
          <w:r w:rsidR="004944C9">
            <w:fldChar w:fldCharType="begin"/>
          </w:r>
          <w:r>
            <w:instrText xml:space="preserve"> TOC \o "1-3" \h \z \u </w:instrText>
          </w:r>
          <w:r w:rsidR="004944C9">
            <w:fldChar w:fldCharType="separate"/>
          </w:r>
        </w:p>
        <w:bookmarkStart w:id="1" w:name="_GoBack"/>
        <w:bookmarkEnd w:id="1"/>
        <w:p w:rsidR="006A61C2" w:rsidRDefault="006A61C2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B6761F">
            <w:rPr>
              <w:rStyle w:val="Hyperlink"/>
              <w:noProof/>
            </w:rPr>
            <w:fldChar w:fldCharType="begin"/>
          </w:r>
          <w:r w:rsidRPr="00B6761F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"_Toc417339438"</w:instrText>
          </w:r>
          <w:r w:rsidRPr="00B6761F">
            <w:rPr>
              <w:rStyle w:val="Hyperlink"/>
              <w:noProof/>
            </w:rPr>
            <w:instrText xml:space="preserve"> </w:instrText>
          </w:r>
          <w:r w:rsidRPr="00B6761F">
            <w:rPr>
              <w:rStyle w:val="Hyperlink"/>
              <w:noProof/>
            </w:rPr>
          </w:r>
          <w:r w:rsidRPr="00B6761F">
            <w:rPr>
              <w:rStyle w:val="Hyperlink"/>
              <w:noProof/>
            </w:rPr>
            <w:fldChar w:fldCharType="separate"/>
          </w:r>
          <w:r w:rsidRPr="00B6761F">
            <w:rPr>
              <w:rStyle w:val="Hyperlink"/>
              <w:noProof/>
            </w:rPr>
            <w:t>Detailed Design Diagrams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_Toc417339438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B6761F">
            <w:rPr>
              <w:rStyle w:val="Hyperlink"/>
              <w:noProof/>
            </w:rPr>
            <w:fldChar w:fldCharType="end"/>
          </w:r>
        </w:p>
        <w:p w:rsidR="006A61C2" w:rsidRDefault="006A61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339439" w:history="1">
            <w:r w:rsidRPr="00B6761F">
              <w:rPr>
                <w:rStyle w:val="Hyperlink"/>
                <w:noProof/>
              </w:rPr>
              <w:t>Grey Box 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0" w:history="1">
            <w:r w:rsidRPr="00B6761F">
              <w:rPr>
                <w:rStyle w:val="Hyperlink"/>
                <w:noProof/>
              </w:rPr>
              <w:t>Authenticate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1" w:history="1">
            <w:r w:rsidRPr="00B6761F">
              <w:rPr>
                <w:rStyle w:val="Hyperlink"/>
                <w:noProof/>
              </w:rPr>
              <w:t>Check-in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2" w:history="1">
            <w:r w:rsidRPr="00B6761F">
              <w:rPr>
                <w:rStyle w:val="Hyperlink"/>
                <w:noProof/>
              </w:rPr>
              <w:t>Download Appointments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3" w:history="1">
            <w:r w:rsidRPr="00B6761F">
              <w:rPr>
                <w:rStyle w:val="Hyperlink"/>
                <w:noProof/>
              </w:rPr>
              <w:t>First Run Experience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4" w:history="1">
            <w:r w:rsidRPr="00B6761F">
              <w:rPr>
                <w:rStyle w:val="Hyperlink"/>
                <w:noProof/>
              </w:rPr>
              <w:t>Get Directions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5" w:history="1">
            <w:r w:rsidRPr="00B6761F">
              <w:rPr>
                <w:rStyle w:val="Hyperlink"/>
                <w:noProof/>
              </w:rPr>
              <w:t>Transfer to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417339446" w:history="1">
            <w:r w:rsidRPr="00B6761F">
              <w:rPr>
                <w:rStyle w:val="Hyperlink"/>
                <w:noProof/>
              </w:rPr>
              <w:t>Verify Appointment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339447" w:history="1">
            <w:r w:rsidRPr="00B6761F">
              <w:rPr>
                <w:rStyle w:val="Hyperlink"/>
                <w:noProof/>
              </w:rPr>
              <w:t>White Box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339448" w:history="1">
            <w:r w:rsidRPr="00B6761F">
              <w:rPr>
                <w:rStyle w:val="Hyperlink"/>
                <w:noProof/>
              </w:rPr>
              <w:t>Design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61C2" w:rsidRDefault="006A61C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17339449" w:history="1">
            <w:r w:rsidRPr="00B6761F">
              <w:rPr>
                <w:rStyle w:val="Hyperlink"/>
                <w:noProof/>
              </w:rPr>
              <w:t>Architectural Package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_Toc417339449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267" w:rsidRDefault="004944C9">
          <w:r>
            <w:fldChar w:fldCharType="end"/>
          </w:r>
        </w:p>
      </w:sdtContent>
    </w:sdt>
    <w:p w:rsidR="00F57DDB" w:rsidRPr="00BF5E22" w:rsidRDefault="00F57DDB" w:rsidP="00BF5E22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  <w:sectPr w:rsidR="00F57DDB" w:rsidRPr="00BF5E22" w:rsidSect="00DE52EF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F6752B" w:rsidRDefault="00F6752B" w:rsidP="00F6752B">
      <w:pPr>
        <w:pStyle w:val="Heading1"/>
      </w:pPr>
      <w:bookmarkStart w:id="2" w:name="_Toc414701026"/>
      <w:bookmarkStart w:id="3" w:name="_Toc417339438"/>
      <w:bookmarkEnd w:id="0"/>
      <w:r>
        <w:lastRenderedPageBreak/>
        <w:t>Detailed Design Diagrams</w:t>
      </w:r>
      <w:bookmarkEnd w:id="2"/>
      <w:bookmarkEnd w:id="3"/>
    </w:p>
    <w:p w:rsidR="0046623D" w:rsidRDefault="0046623D" w:rsidP="00F6752B">
      <w:pPr>
        <w:pStyle w:val="Heading2"/>
      </w:pPr>
      <w:bookmarkStart w:id="4" w:name="_Toc417339439"/>
      <w:r>
        <w:t>Grey Box sequence diagrams</w:t>
      </w:r>
      <w:bookmarkEnd w:id="4"/>
    </w:p>
    <w:p w:rsidR="0046623D" w:rsidRDefault="0046623D" w:rsidP="00FD160A">
      <w:pPr>
        <w:pStyle w:val="Heading3"/>
      </w:pPr>
      <w:bookmarkStart w:id="5" w:name="_Toc417339440"/>
      <w:r>
        <w:t>Authenticate User</w:t>
      </w:r>
      <w:bookmarkEnd w:id="5"/>
    </w:p>
    <w:p w:rsidR="0046623D" w:rsidRDefault="00EC40C3" w:rsidP="00EC40C3">
      <w:pPr>
        <w:jc w:val="center"/>
      </w:pPr>
      <w:r w:rsidRPr="00EC40C3">
        <w:drawing>
          <wp:inline distT="0" distB="0" distL="0" distR="0">
            <wp:extent cx="4711583" cy="656134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26" cy="656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0A" w:rsidRDefault="00FD160A" w:rsidP="00CB10B3">
      <w:pPr>
        <w:jc w:val="center"/>
      </w:pPr>
      <w:r>
        <w:t>Figure 1</w:t>
      </w:r>
    </w:p>
    <w:p w:rsidR="0046623D" w:rsidRDefault="0046623D" w:rsidP="00FD160A">
      <w:pPr>
        <w:pStyle w:val="Heading3"/>
      </w:pPr>
      <w:bookmarkStart w:id="6" w:name="_Toc417339441"/>
      <w:r>
        <w:lastRenderedPageBreak/>
        <w:t>Check-in User</w:t>
      </w:r>
      <w:bookmarkEnd w:id="6"/>
    </w:p>
    <w:p w:rsidR="0046623D" w:rsidRDefault="00EC40C3" w:rsidP="00EC40C3">
      <w:pPr>
        <w:jc w:val="center"/>
      </w:pPr>
      <w:r w:rsidRPr="00EC40C3">
        <w:drawing>
          <wp:inline distT="0" distB="0" distL="0" distR="0">
            <wp:extent cx="5943600" cy="61354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2</w:t>
      </w:r>
    </w:p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7" w:name="_Toc417339442"/>
      <w:r>
        <w:lastRenderedPageBreak/>
        <w:t>Download Appointments</w:t>
      </w:r>
      <w:bookmarkEnd w:id="7"/>
    </w:p>
    <w:p w:rsidR="0046623D" w:rsidRDefault="00EC40C3" w:rsidP="00EC40C3">
      <w:pPr>
        <w:jc w:val="center"/>
      </w:pPr>
      <w:r w:rsidRPr="00EC40C3">
        <w:drawing>
          <wp:inline distT="0" distB="0" distL="0" distR="0">
            <wp:extent cx="5626100" cy="7203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3</w:t>
      </w:r>
    </w:p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8" w:name="_Toc417339443"/>
      <w:r>
        <w:lastRenderedPageBreak/>
        <w:t>First Run Experience</w:t>
      </w:r>
      <w:bookmarkEnd w:id="8"/>
    </w:p>
    <w:p w:rsidR="0046623D" w:rsidRDefault="00EC40C3" w:rsidP="00EC40C3">
      <w:pPr>
        <w:jc w:val="center"/>
      </w:pPr>
      <w:r w:rsidRPr="00EC40C3">
        <w:drawing>
          <wp:inline distT="0" distB="0" distL="0" distR="0">
            <wp:extent cx="5786755" cy="7042785"/>
            <wp:effectExtent l="0" t="0" r="4445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704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4</w:t>
      </w:r>
    </w:p>
    <w:p w:rsidR="00FE1561" w:rsidRDefault="00FE1561" w:rsidP="0046623D"/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9" w:name="_Toc417339444"/>
      <w:r>
        <w:lastRenderedPageBreak/>
        <w:t>Get Directions</w:t>
      </w:r>
      <w:bookmarkEnd w:id="9"/>
    </w:p>
    <w:p w:rsidR="0046623D" w:rsidRDefault="00EC40C3" w:rsidP="00EC40C3">
      <w:pPr>
        <w:jc w:val="center"/>
      </w:pPr>
      <w:r w:rsidRPr="00EC40C3">
        <w:drawing>
          <wp:inline distT="0" distB="0" distL="0" distR="0">
            <wp:extent cx="5737860" cy="724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724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5</w:t>
      </w:r>
    </w:p>
    <w:p w:rsidR="00FE1561" w:rsidRDefault="00FE1561">
      <w:r>
        <w:br w:type="page"/>
      </w:r>
    </w:p>
    <w:p w:rsidR="0046623D" w:rsidRDefault="0046623D" w:rsidP="00FE1561">
      <w:pPr>
        <w:pStyle w:val="Heading3"/>
      </w:pPr>
      <w:bookmarkStart w:id="10" w:name="_Toc417339445"/>
      <w:r>
        <w:lastRenderedPageBreak/>
        <w:t>Transfer to Calendar</w:t>
      </w:r>
      <w:bookmarkEnd w:id="10"/>
    </w:p>
    <w:p w:rsidR="0046623D" w:rsidRDefault="00EC40C3" w:rsidP="00EC40C3">
      <w:pPr>
        <w:jc w:val="center"/>
      </w:pPr>
      <w:r w:rsidRPr="00EC40C3">
        <w:drawing>
          <wp:inline distT="0" distB="0" distL="0" distR="0">
            <wp:extent cx="5478996" cy="732218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92" cy="7329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61" w:rsidRDefault="00FE1561" w:rsidP="00CB10B3">
      <w:pPr>
        <w:jc w:val="center"/>
      </w:pPr>
      <w:r>
        <w:t>Figure 6</w:t>
      </w:r>
    </w:p>
    <w:p w:rsidR="00DF50C4" w:rsidRDefault="00DF50C4">
      <w:r>
        <w:br w:type="page"/>
      </w:r>
    </w:p>
    <w:p w:rsidR="0046623D" w:rsidRDefault="0046623D" w:rsidP="00D876E9">
      <w:pPr>
        <w:pStyle w:val="Heading3"/>
      </w:pPr>
      <w:bookmarkStart w:id="11" w:name="_Toc417339446"/>
      <w:r>
        <w:lastRenderedPageBreak/>
        <w:t>Verify Appointment Status</w:t>
      </w:r>
      <w:bookmarkEnd w:id="11"/>
    </w:p>
    <w:p w:rsidR="0046623D" w:rsidRDefault="00622F5A" w:rsidP="00622F5A">
      <w:pPr>
        <w:jc w:val="center"/>
      </w:pPr>
      <w:r w:rsidRPr="00622F5A">
        <w:drawing>
          <wp:inline distT="0" distB="0" distL="0" distR="0">
            <wp:extent cx="5772785" cy="75876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758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0C4" w:rsidRDefault="00FE1561" w:rsidP="00622F5A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Figure 7</w:t>
      </w:r>
      <w:r w:rsidR="00DF50C4">
        <w:br w:type="page"/>
      </w:r>
    </w:p>
    <w:p w:rsidR="00F6752B" w:rsidRDefault="00F6752B" w:rsidP="00F6752B">
      <w:pPr>
        <w:pStyle w:val="Heading2"/>
      </w:pPr>
      <w:bookmarkStart w:id="12" w:name="_Toc417339447"/>
      <w:r>
        <w:lastRenderedPageBreak/>
        <w:t>White Box sequence diagram</w:t>
      </w:r>
      <w:bookmarkEnd w:id="12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622F5A">
        <w:rPr>
          <w:sz w:val="24"/>
        </w:rPr>
        <w:t xml:space="preserve"> </w:t>
      </w:r>
      <w:proofErr w:type="spellStart"/>
      <w:proofErr w:type="gramStart"/>
      <w:r w:rsidR="00622F5A">
        <w:rPr>
          <w:sz w:val="24"/>
        </w:rPr>
        <w:t>CheckIn</w:t>
      </w:r>
      <w:proofErr w:type="spellEnd"/>
      <w:r w:rsidR="00622F5A">
        <w:rPr>
          <w:sz w:val="24"/>
        </w:rPr>
        <w:t>()</w:t>
      </w:r>
      <w:proofErr w:type="gramEnd"/>
    </w:p>
    <w:p w:rsidR="004B4954" w:rsidRDefault="00622F5A" w:rsidP="00B70A5F">
      <w:pPr>
        <w:jc w:val="center"/>
        <w:rPr>
          <w:sz w:val="24"/>
        </w:rPr>
      </w:pPr>
      <w:r w:rsidRPr="00622F5A">
        <w:drawing>
          <wp:inline distT="0" distB="0" distL="0" distR="0">
            <wp:extent cx="5943600" cy="623011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30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52B" w:rsidRDefault="00FE1561" w:rsidP="00622F5A">
      <w:pPr>
        <w:jc w:val="center"/>
      </w:pPr>
      <w:r>
        <w:rPr>
          <w:sz w:val="24"/>
        </w:rPr>
        <w:t>Figure 8</w:t>
      </w:r>
    </w:p>
    <w:p w:rsidR="00B70A5F" w:rsidRDefault="00B70A5F" w:rsidP="00F6752B"/>
    <w:p w:rsidR="00B70A5F" w:rsidRDefault="00B70A5F" w:rsidP="00F6752B"/>
    <w:p w:rsidR="00DF50C4" w:rsidRDefault="00DF50C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13" w:name="_Toc414701028"/>
      <w:r>
        <w:br w:type="page"/>
      </w:r>
    </w:p>
    <w:p w:rsidR="00F6752B" w:rsidRDefault="00F6752B" w:rsidP="00F6752B">
      <w:pPr>
        <w:pStyle w:val="Heading2"/>
      </w:pPr>
      <w:bookmarkStart w:id="14" w:name="_Toc417339448"/>
      <w:r>
        <w:lastRenderedPageBreak/>
        <w:t>Design Class Diagram</w:t>
      </w:r>
      <w:bookmarkEnd w:id="13"/>
      <w:bookmarkEnd w:id="14"/>
    </w:p>
    <w:p w:rsidR="00F6752B" w:rsidRDefault="00F6752B" w:rsidP="00F6752B">
      <w:pPr>
        <w:rPr>
          <w:sz w:val="24"/>
        </w:rPr>
      </w:pPr>
      <w:r>
        <w:rPr>
          <w:sz w:val="24"/>
        </w:rPr>
        <w:t>For primary use case</w:t>
      </w:r>
      <w:r w:rsidR="00C959CB">
        <w:rPr>
          <w:sz w:val="24"/>
        </w:rPr>
        <w:t xml:space="preserve"> </w:t>
      </w:r>
      <w:proofErr w:type="spellStart"/>
      <w:proofErr w:type="gramStart"/>
      <w:r w:rsidR="00C959CB">
        <w:rPr>
          <w:sz w:val="24"/>
        </w:rPr>
        <w:t>CheckIn</w:t>
      </w:r>
      <w:proofErr w:type="spellEnd"/>
      <w:r w:rsidR="00C959CB">
        <w:rPr>
          <w:sz w:val="24"/>
        </w:rPr>
        <w:t>()</w:t>
      </w:r>
      <w:proofErr w:type="gramEnd"/>
    </w:p>
    <w:p w:rsidR="00164F7E" w:rsidRDefault="00164F7E" w:rsidP="00164F7E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044F2754" wp14:editId="118BE93F">
            <wp:extent cx="2114550" cy="536667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7393" t="15386" r="45727" b="8452"/>
                    <a:stretch/>
                  </pic:blipFill>
                  <pic:spPr bwMode="auto">
                    <a:xfrm>
                      <a:off x="0" y="0"/>
                      <a:ext cx="2119373" cy="5378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52B" w:rsidRPr="00D9303E" w:rsidRDefault="00FE1561" w:rsidP="00CB10B3">
      <w:pPr>
        <w:jc w:val="center"/>
        <w:rPr>
          <w:sz w:val="24"/>
        </w:rPr>
      </w:pPr>
      <w:r>
        <w:rPr>
          <w:sz w:val="24"/>
        </w:rPr>
        <w:t>Figure 9</w:t>
      </w:r>
    </w:p>
    <w:p w:rsidR="00F6752B" w:rsidRPr="00D9303E" w:rsidRDefault="00F6752B" w:rsidP="00F6752B">
      <w:pPr>
        <w:rPr>
          <w:sz w:val="24"/>
        </w:rPr>
      </w:pPr>
    </w:p>
    <w:p w:rsidR="00F6752B" w:rsidRDefault="00622F5A" w:rsidP="00622F5A">
      <w:pPr>
        <w:pStyle w:val="Heading2"/>
        <w:pageBreakBefore/>
      </w:pPr>
      <w:bookmarkStart w:id="15" w:name="_Toc417339449"/>
      <w:r>
        <w:lastRenderedPageBreak/>
        <w:t>Architectural Package Diagram</w:t>
      </w:r>
      <w:bookmarkEnd w:id="15"/>
    </w:p>
    <w:p w:rsidR="00622F5A" w:rsidRDefault="00622F5A" w:rsidP="00622F5A"/>
    <w:p w:rsidR="00622F5A" w:rsidRDefault="00622F5A" w:rsidP="00622F5A">
      <w:pPr>
        <w:jc w:val="center"/>
      </w:pPr>
      <w:r w:rsidRPr="00622F5A">
        <w:drawing>
          <wp:inline distT="0" distB="0" distL="0" distR="0">
            <wp:extent cx="5943600" cy="44023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F5A" w:rsidRPr="00622F5A" w:rsidRDefault="00622F5A" w:rsidP="00622F5A">
      <w:pPr>
        <w:jc w:val="center"/>
        <w:rPr>
          <w:sz w:val="24"/>
        </w:rPr>
      </w:pPr>
      <w:r>
        <w:rPr>
          <w:sz w:val="24"/>
        </w:rPr>
        <w:t>Figure 10</w:t>
      </w:r>
    </w:p>
    <w:sectPr w:rsidR="00622F5A" w:rsidRPr="00622F5A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1E4" w:rsidRDefault="002171E4" w:rsidP="00800DAE">
      <w:pPr>
        <w:spacing w:after="0" w:line="240" w:lineRule="auto"/>
      </w:pPr>
      <w:r>
        <w:separator/>
      </w:r>
    </w:p>
  </w:endnote>
  <w:endnote w:type="continuationSeparator" w:id="0">
    <w:p w:rsidR="002171E4" w:rsidRDefault="002171E4" w:rsidP="00800DAE">
      <w:pPr>
        <w:spacing w:after="0" w:line="240" w:lineRule="auto"/>
      </w:pPr>
      <w:r>
        <w:continuationSeparator/>
      </w:r>
    </w:p>
  </w:endnote>
  <w:endnote w:type="continuationNotice" w:id="1">
    <w:p w:rsidR="002171E4" w:rsidRDefault="002171E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904069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2F7151" w:rsidRDefault="002F715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1C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0F026C" w:rsidRDefault="000F02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6A61C2">
      <w:rPr>
        <w:noProof/>
      </w:rPr>
      <w:t>3</w:t>
    </w:r>
    <w:r>
      <w:fldChar w:fldCharType="end"/>
    </w:r>
    <w:r>
      <w:t xml:space="preserve"> | Page</w:t>
    </w:r>
  </w:p>
  <w:p w:rsidR="0055035B" w:rsidRDefault="002171E4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1E4" w:rsidRDefault="002171E4" w:rsidP="00800DAE">
      <w:pPr>
        <w:spacing w:after="0" w:line="240" w:lineRule="auto"/>
      </w:pPr>
      <w:r>
        <w:separator/>
      </w:r>
    </w:p>
  </w:footnote>
  <w:footnote w:type="continuationSeparator" w:id="0">
    <w:p w:rsidR="002171E4" w:rsidRDefault="002171E4" w:rsidP="00800DAE">
      <w:pPr>
        <w:spacing w:after="0" w:line="240" w:lineRule="auto"/>
      </w:pPr>
      <w:r>
        <w:continuationSeparator/>
      </w:r>
    </w:p>
  </w:footnote>
  <w:footnote w:type="continuationNotice" w:id="1">
    <w:p w:rsidR="002171E4" w:rsidRDefault="002171E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035B" w:rsidRDefault="008C15FF">
    <w:pPr>
      <w:tabs>
        <w:tab w:val="center" w:pos="4680"/>
        <w:tab w:val="right" w:pos="9360"/>
      </w:tabs>
      <w:spacing w:after="0" w:line="240" w:lineRule="auto"/>
    </w:pPr>
    <w:r>
      <w:t xml:space="preserve">SE 6387: Advanced Software </w:t>
    </w:r>
    <w:r w:rsidR="00A070E0">
      <w:t>Engineering -</w:t>
    </w:r>
    <w:r>
      <w:t xml:space="preserve"> R. Z. Wenkstern</w:t>
    </w:r>
    <w:r>
      <w:tab/>
    </w:r>
    <w:r>
      <w:fldChar w:fldCharType="begin"/>
    </w:r>
    <w:r>
      <w:instrText>PAGE</w:instrText>
    </w:r>
    <w:r>
      <w:fldChar w:fldCharType="separate"/>
    </w:r>
    <w:r w:rsidR="006A61C2">
      <w:rPr>
        <w:noProof/>
      </w:rPr>
      <w:t>3</w:t>
    </w:r>
    <w:r>
      <w:fldChar w:fldCharType="end"/>
    </w:r>
  </w:p>
  <w:p w:rsidR="0055035B" w:rsidRDefault="002171E4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3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F4F50C7"/>
    <w:multiLevelType w:val="multilevel"/>
    <w:tmpl w:val="67B637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6"/>
  </w:num>
  <w:num w:numId="2">
    <w:abstractNumId w:val="35"/>
  </w:num>
  <w:num w:numId="3">
    <w:abstractNumId w:val="17"/>
  </w:num>
  <w:num w:numId="4">
    <w:abstractNumId w:val="27"/>
  </w:num>
  <w:num w:numId="5">
    <w:abstractNumId w:val="41"/>
  </w:num>
  <w:num w:numId="6">
    <w:abstractNumId w:val="11"/>
  </w:num>
  <w:num w:numId="7">
    <w:abstractNumId w:val="12"/>
  </w:num>
  <w:num w:numId="8">
    <w:abstractNumId w:val="18"/>
  </w:num>
  <w:num w:numId="9">
    <w:abstractNumId w:val="26"/>
  </w:num>
  <w:num w:numId="10">
    <w:abstractNumId w:val="38"/>
  </w:num>
  <w:num w:numId="11">
    <w:abstractNumId w:val="29"/>
  </w:num>
  <w:num w:numId="12">
    <w:abstractNumId w:val="39"/>
  </w:num>
  <w:num w:numId="13">
    <w:abstractNumId w:val="16"/>
  </w:num>
  <w:num w:numId="14">
    <w:abstractNumId w:val="25"/>
  </w:num>
  <w:num w:numId="15">
    <w:abstractNumId w:val="33"/>
  </w:num>
  <w:num w:numId="16">
    <w:abstractNumId w:val="23"/>
  </w:num>
  <w:num w:numId="17">
    <w:abstractNumId w:val="37"/>
  </w:num>
  <w:num w:numId="18">
    <w:abstractNumId w:val="31"/>
  </w:num>
  <w:num w:numId="19">
    <w:abstractNumId w:val="13"/>
  </w:num>
  <w:num w:numId="20">
    <w:abstractNumId w:val="28"/>
  </w:num>
  <w:num w:numId="21">
    <w:abstractNumId w:val="40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2"/>
  </w:num>
  <w:num w:numId="32">
    <w:abstractNumId w:val="15"/>
  </w:num>
  <w:num w:numId="33">
    <w:abstractNumId w:val="34"/>
  </w:num>
  <w:num w:numId="34">
    <w:abstractNumId w:val="8"/>
  </w:num>
  <w:num w:numId="35">
    <w:abstractNumId w:val="22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4"/>
  </w:num>
  <w:num w:numId="42">
    <w:abstractNumId w:val="30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1"/>
    <w:rsid w:val="00012C1E"/>
    <w:rsid w:val="000156C8"/>
    <w:rsid w:val="00023BA3"/>
    <w:rsid w:val="0002650D"/>
    <w:rsid w:val="0002750A"/>
    <w:rsid w:val="00031C39"/>
    <w:rsid w:val="00044B20"/>
    <w:rsid w:val="00046500"/>
    <w:rsid w:val="00055506"/>
    <w:rsid w:val="00056993"/>
    <w:rsid w:val="00063F05"/>
    <w:rsid w:val="0006578F"/>
    <w:rsid w:val="00074F80"/>
    <w:rsid w:val="00075AB1"/>
    <w:rsid w:val="000808DE"/>
    <w:rsid w:val="0008599B"/>
    <w:rsid w:val="000869FC"/>
    <w:rsid w:val="00092DC9"/>
    <w:rsid w:val="00093A85"/>
    <w:rsid w:val="000A3235"/>
    <w:rsid w:val="000A4B1D"/>
    <w:rsid w:val="000A5423"/>
    <w:rsid w:val="000B0B66"/>
    <w:rsid w:val="000C1532"/>
    <w:rsid w:val="000C25F7"/>
    <w:rsid w:val="000D10CD"/>
    <w:rsid w:val="000D17C4"/>
    <w:rsid w:val="000D64C3"/>
    <w:rsid w:val="000E5663"/>
    <w:rsid w:val="000F026C"/>
    <w:rsid w:val="000F77A6"/>
    <w:rsid w:val="00100406"/>
    <w:rsid w:val="00104BD1"/>
    <w:rsid w:val="0010536D"/>
    <w:rsid w:val="0011387D"/>
    <w:rsid w:val="00113E23"/>
    <w:rsid w:val="0011549B"/>
    <w:rsid w:val="001165F1"/>
    <w:rsid w:val="001211D9"/>
    <w:rsid w:val="00123EA2"/>
    <w:rsid w:val="00132ACB"/>
    <w:rsid w:val="001409CD"/>
    <w:rsid w:val="00144276"/>
    <w:rsid w:val="00146455"/>
    <w:rsid w:val="00147212"/>
    <w:rsid w:val="001516B3"/>
    <w:rsid w:val="00155BE0"/>
    <w:rsid w:val="0015752E"/>
    <w:rsid w:val="00157B80"/>
    <w:rsid w:val="00164F7E"/>
    <w:rsid w:val="0018483D"/>
    <w:rsid w:val="00187F8B"/>
    <w:rsid w:val="0019515F"/>
    <w:rsid w:val="001A0373"/>
    <w:rsid w:val="001A6C0E"/>
    <w:rsid w:val="001C62A9"/>
    <w:rsid w:val="001E0F5F"/>
    <w:rsid w:val="001E451B"/>
    <w:rsid w:val="001F7838"/>
    <w:rsid w:val="002078DC"/>
    <w:rsid w:val="00212C8B"/>
    <w:rsid w:val="0021329E"/>
    <w:rsid w:val="002171E4"/>
    <w:rsid w:val="00220441"/>
    <w:rsid w:val="00226D33"/>
    <w:rsid w:val="00240FF9"/>
    <w:rsid w:val="00247DED"/>
    <w:rsid w:val="00252AA6"/>
    <w:rsid w:val="00274552"/>
    <w:rsid w:val="00274B64"/>
    <w:rsid w:val="00276216"/>
    <w:rsid w:val="0028058F"/>
    <w:rsid w:val="002844FE"/>
    <w:rsid w:val="00284A74"/>
    <w:rsid w:val="00292DF6"/>
    <w:rsid w:val="002A54F8"/>
    <w:rsid w:val="002A630A"/>
    <w:rsid w:val="002B28E1"/>
    <w:rsid w:val="002B7A17"/>
    <w:rsid w:val="002D132C"/>
    <w:rsid w:val="002E1327"/>
    <w:rsid w:val="002E4906"/>
    <w:rsid w:val="002F5C42"/>
    <w:rsid w:val="002F7151"/>
    <w:rsid w:val="0031754A"/>
    <w:rsid w:val="00326F65"/>
    <w:rsid w:val="00336757"/>
    <w:rsid w:val="003458CC"/>
    <w:rsid w:val="00347D82"/>
    <w:rsid w:val="003663F4"/>
    <w:rsid w:val="003953CA"/>
    <w:rsid w:val="003A0463"/>
    <w:rsid w:val="003A5051"/>
    <w:rsid w:val="003B502F"/>
    <w:rsid w:val="003B5654"/>
    <w:rsid w:val="003C11D7"/>
    <w:rsid w:val="003D1267"/>
    <w:rsid w:val="003D674B"/>
    <w:rsid w:val="003E15D9"/>
    <w:rsid w:val="003E65C6"/>
    <w:rsid w:val="003F4312"/>
    <w:rsid w:val="00404AED"/>
    <w:rsid w:val="004233E8"/>
    <w:rsid w:val="00424CE2"/>
    <w:rsid w:val="004313FB"/>
    <w:rsid w:val="004347DA"/>
    <w:rsid w:val="00456ED3"/>
    <w:rsid w:val="00461BAC"/>
    <w:rsid w:val="00465A6B"/>
    <w:rsid w:val="00465C61"/>
    <w:rsid w:val="0046623D"/>
    <w:rsid w:val="00470BD2"/>
    <w:rsid w:val="00474843"/>
    <w:rsid w:val="00475ED8"/>
    <w:rsid w:val="00487D28"/>
    <w:rsid w:val="004944C9"/>
    <w:rsid w:val="00494FD1"/>
    <w:rsid w:val="0049553A"/>
    <w:rsid w:val="004B3980"/>
    <w:rsid w:val="004B4954"/>
    <w:rsid w:val="004D215B"/>
    <w:rsid w:val="004F7BB8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50582"/>
    <w:rsid w:val="00561479"/>
    <w:rsid w:val="00561BA7"/>
    <w:rsid w:val="00570B39"/>
    <w:rsid w:val="005713DB"/>
    <w:rsid w:val="0057487C"/>
    <w:rsid w:val="00583908"/>
    <w:rsid w:val="00590289"/>
    <w:rsid w:val="00594577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10A2B"/>
    <w:rsid w:val="00622F5A"/>
    <w:rsid w:val="00632265"/>
    <w:rsid w:val="006325CF"/>
    <w:rsid w:val="00642AD3"/>
    <w:rsid w:val="0064387E"/>
    <w:rsid w:val="006537F4"/>
    <w:rsid w:val="00660DF5"/>
    <w:rsid w:val="006613C8"/>
    <w:rsid w:val="00673D29"/>
    <w:rsid w:val="00681B6C"/>
    <w:rsid w:val="006922B9"/>
    <w:rsid w:val="006A61C2"/>
    <w:rsid w:val="006B1EB6"/>
    <w:rsid w:val="006B5087"/>
    <w:rsid w:val="006C4C1F"/>
    <w:rsid w:val="006D01A4"/>
    <w:rsid w:val="006D02A2"/>
    <w:rsid w:val="006D6099"/>
    <w:rsid w:val="006E590D"/>
    <w:rsid w:val="006F71F4"/>
    <w:rsid w:val="007009DF"/>
    <w:rsid w:val="00700C04"/>
    <w:rsid w:val="007174EC"/>
    <w:rsid w:val="0072577F"/>
    <w:rsid w:val="00735E05"/>
    <w:rsid w:val="007437AB"/>
    <w:rsid w:val="007460DA"/>
    <w:rsid w:val="00751C21"/>
    <w:rsid w:val="00753AB5"/>
    <w:rsid w:val="0076159B"/>
    <w:rsid w:val="007623FD"/>
    <w:rsid w:val="007726E8"/>
    <w:rsid w:val="00772B3E"/>
    <w:rsid w:val="00774B96"/>
    <w:rsid w:val="007758B3"/>
    <w:rsid w:val="0079224D"/>
    <w:rsid w:val="00793F34"/>
    <w:rsid w:val="007A7691"/>
    <w:rsid w:val="007B2456"/>
    <w:rsid w:val="007C7093"/>
    <w:rsid w:val="007E215A"/>
    <w:rsid w:val="007E7DAB"/>
    <w:rsid w:val="007F7CC5"/>
    <w:rsid w:val="00800DAE"/>
    <w:rsid w:val="00813EE8"/>
    <w:rsid w:val="0081611A"/>
    <w:rsid w:val="008161DE"/>
    <w:rsid w:val="00825AC4"/>
    <w:rsid w:val="0084528E"/>
    <w:rsid w:val="00852A9B"/>
    <w:rsid w:val="008550F5"/>
    <w:rsid w:val="0086381A"/>
    <w:rsid w:val="00864EA7"/>
    <w:rsid w:val="00866B37"/>
    <w:rsid w:val="00873BFD"/>
    <w:rsid w:val="008848B2"/>
    <w:rsid w:val="00885E88"/>
    <w:rsid w:val="00886F41"/>
    <w:rsid w:val="0089530E"/>
    <w:rsid w:val="00897649"/>
    <w:rsid w:val="008A553F"/>
    <w:rsid w:val="008A5D7D"/>
    <w:rsid w:val="008B5FCB"/>
    <w:rsid w:val="008C15FF"/>
    <w:rsid w:val="008D35FB"/>
    <w:rsid w:val="008E34A8"/>
    <w:rsid w:val="00904198"/>
    <w:rsid w:val="00906AC8"/>
    <w:rsid w:val="00907D4B"/>
    <w:rsid w:val="00926652"/>
    <w:rsid w:val="0093716E"/>
    <w:rsid w:val="00944F72"/>
    <w:rsid w:val="009535C2"/>
    <w:rsid w:val="009654A2"/>
    <w:rsid w:val="00972DD5"/>
    <w:rsid w:val="009736F3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D7C35"/>
    <w:rsid w:val="009E01A0"/>
    <w:rsid w:val="009E2482"/>
    <w:rsid w:val="009F18BF"/>
    <w:rsid w:val="00A00E71"/>
    <w:rsid w:val="00A02524"/>
    <w:rsid w:val="00A070E0"/>
    <w:rsid w:val="00A118DC"/>
    <w:rsid w:val="00A13132"/>
    <w:rsid w:val="00A20ADF"/>
    <w:rsid w:val="00A252EB"/>
    <w:rsid w:val="00A27DA6"/>
    <w:rsid w:val="00A32899"/>
    <w:rsid w:val="00A375C6"/>
    <w:rsid w:val="00A4101B"/>
    <w:rsid w:val="00A568BB"/>
    <w:rsid w:val="00A6161F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D5AAC"/>
    <w:rsid w:val="00AF1A06"/>
    <w:rsid w:val="00AF300F"/>
    <w:rsid w:val="00B032DC"/>
    <w:rsid w:val="00B07DBF"/>
    <w:rsid w:val="00B16C2D"/>
    <w:rsid w:val="00B17C81"/>
    <w:rsid w:val="00B24C99"/>
    <w:rsid w:val="00B32DBA"/>
    <w:rsid w:val="00B475A0"/>
    <w:rsid w:val="00B635BF"/>
    <w:rsid w:val="00B70A5F"/>
    <w:rsid w:val="00B81F3A"/>
    <w:rsid w:val="00B94951"/>
    <w:rsid w:val="00BA10EA"/>
    <w:rsid w:val="00BA4B3C"/>
    <w:rsid w:val="00BA4F9A"/>
    <w:rsid w:val="00BD3E6B"/>
    <w:rsid w:val="00BE1D4B"/>
    <w:rsid w:val="00BE7017"/>
    <w:rsid w:val="00BF214D"/>
    <w:rsid w:val="00BF5E22"/>
    <w:rsid w:val="00C015CE"/>
    <w:rsid w:val="00C02CDF"/>
    <w:rsid w:val="00C05F95"/>
    <w:rsid w:val="00C13080"/>
    <w:rsid w:val="00C16429"/>
    <w:rsid w:val="00C229B4"/>
    <w:rsid w:val="00C41555"/>
    <w:rsid w:val="00C65710"/>
    <w:rsid w:val="00C95828"/>
    <w:rsid w:val="00C959CB"/>
    <w:rsid w:val="00CA42A6"/>
    <w:rsid w:val="00CA6968"/>
    <w:rsid w:val="00CA7CBD"/>
    <w:rsid w:val="00CB10B3"/>
    <w:rsid w:val="00CC10C8"/>
    <w:rsid w:val="00CC60D8"/>
    <w:rsid w:val="00CC7B84"/>
    <w:rsid w:val="00CD48A1"/>
    <w:rsid w:val="00CE555E"/>
    <w:rsid w:val="00CF0EA7"/>
    <w:rsid w:val="00CF3F30"/>
    <w:rsid w:val="00CF52FB"/>
    <w:rsid w:val="00CF6416"/>
    <w:rsid w:val="00D27369"/>
    <w:rsid w:val="00D32F1B"/>
    <w:rsid w:val="00D37566"/>
    <w:rsid w:val="00D514A3"/>
    <w:rsid w:val="00D73BA4"/>
    <w:rsid w:val="00D745E8"/>
    <w:rsid w:val="00D81968"/>
    <w:rsid w:val="00D82437"/>
    <w:rsid w:val="00D876E9"/>
    <w:rsid w:val="00D91AC4"/>
    <w:rsid w:val="00D9303E"/>
    <w:rsid w:val="00D96910"/>
    <w:rsid w:val="00DA595A"/>
    <w:rsid w:val="00DA6669"/>
    <w:rsid w:val="00DA781C"/>
    <w:rsid w:val="00DC7CDB"/>
    <w:rsid w:val="00DD6590"/>
    <w:rsid w:val="00DE52EF"/>
    <w:rsid w:val="00DF50C4"/>
    <w:rsid w:val="00DF6E36"/>
    <w:rsid w:val="00E146C4"/>
    <w:rsid w:val="00E22083"/>
    <w:rsid w:val="00E234C6"/>
    <w:rsid w:val="00E23682"/>
    <w:rsid w:val="00E3346A"/>
    <w:rsid w:val="00E35040"/>
    <w:rsid w:val="00E44E72"/>
    <w:rsid w:val="00E466B1"/>
    <w:rsid w:val="00E471D7"/>
    <w:rsid w:val="00E5383E"/>
    <w:rsid w:val="00E669AA"/>
    <w:rsid w:val="00E75E20"/>
    <w:rsid w:val="00E84385"/>
    <w:rsid w:val="00E971EB"/>
    <w:rsid w:val="00EC1FAC"/>
    <w:rsid w:val="00EC40C3"/>
    <w:rsid w:val="00EC5B35"/>
    <w:rsid w:val="00ED0747"/>
    <w:rsid w:val="00ED0F54"/>
    <w:rsid w:val="00EE0D40"/>
    <w:rsid w:val="00EF628A"/>
    <w:rsid w:val="00EF7CD8"/>
    <w:rsid w:val="00F059C7"/>
    <w:rsid w:val="00F0726B"/>
    <w:rsid w:val="00F110A2"/>
    <w:rsid w:val="00F1772E"/>
    <w:rsid w:val="00F2138E"/>
    <w:rsid w:val="00F25647"/>
    <w:rsid w:val="00F32033"/>
    <w:rsid w:val="00F57DDB"/>
    <w:rsid w:val="00F61F9A"/>
    <w:rsid w:val="00F63583"/>
    <w:rsid w:val="00F6752B"/>
    <w:rsid w:val="00F70B86"/>
    <w:rsid w:val="00F84C7F"/>
    <w:rsid w:val="00F86BC9"/>
    <w:rsid w:val="00F9194D"/>
    <w:rsid w:val="00F92840"/>
    <w:rsid w:val="00FB1452"/>
    <w:rsid w:val="00FB2DE9"/>
    <w:rsid w:val="00FC28B5"/>
    <w:rsid w:val="00FC61A8"/>
    <w:rsid w:val="00FD160A"/>
    <w:rsid w:val="00FD2169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CF3AB8-6588-4A75-98E3-ACF48A455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Default">
    <w:name w:val="Default"/>
    <w:rsid w:val="00E75E20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B9A5F-EB40-487E-A3D2-54B196C9A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</dc:creator>
  <cp:keywords/>
  <dc:description/>
  <cp:lastModifiedBy>Brian MacKay</cp:lastModifiedBy>
  <cp:revision>44</cp:revision>
  <dcterms:created xsi:type="dcterms:W3CDTF">2015-01-25T20:49:00Z</dcterms:created>
  <dcterms:modified xsi:type="dcterms:W3CDTF">2015-04-21T05:28:00Z</dcterms:modified>
</cp:coreProperties>
</file>