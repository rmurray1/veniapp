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281" w:rsidRDefault="00A71281"/>
    <w:tbl>
      <w:tblPr>
        <w:tblStyle w:val="TableGrid"/>
        <w:tblW w:w="0" w:type="auto"/>
        <w:tblBorders>
          <w:top w:val="none" w:sz="0" w:space="0" w:color="auto"/>
          <w:left w:val="single" w:sz="18" w:space="0" w:color="4F81BD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9576"/>
      </w:tblGrid>
      <w:tr w:rsidR="00ED0747" w:rsidTr="00ED0747">
        <w:tc>
          <w:tcPr>
            <w:tcW w:w="9576" w:type="dxa"/>
          </w:tcPr>
          <w:p w:rsidR="00ED0747" w:rsidRPr="00C16429" w:rsidRDefault="003A5051" w:rsidP="003A5051">
            <w:pPr>
              <w:rPr>
                <w:i/>
              </w:rPr>
            </w:pP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V</w:t>
            </w:r>
            <w:r w:rsidR="00CD48A1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ENI </w:t>
            </w: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A</w:t>
            </w:r>
            <w:r w:rsidR="00CD48A1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pp</w:t>
            </w:r>
          </w:p>
        </w:tc>
      </w:tr>
      <w:tr w:rsidR="00ED0747" w:rsidTr="00ED0747">
        <w:tc>
          <w:tcPr>
            <w:tcW w:w="9576" w:type="dxa"/>
          </w:tcPr>
          <w:p w:rsidR="00ED0747" w:rsidRDefault="00D47DD8" w:rsidP="00055506">
            <w:pPr>
              <w:spacing w:before="360"/>
            </w:pPr>
            <w:r>
              <w:rPr>
                <w:b/>
                <w:color w:val="3B3B3B"/>
                <w:sz w:val="80"/>
                <w:szCs w:val="80"/>
              </w:rPr>
              <w:t>Architecture Document</w:t>
            </w:r>
          </w:p>
        </w:tc>
      </w:tr>
      <w:tr w:rsidR="00ED0747" w:rsidTr="00ED0747">
        <w:tc>
          <w:tcPr>
            <w:tcW w:w="9576" w:type="dxa"/>
          </w:tcPr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SE</w:t>
            </w:r>
            <w:r w:rsidR="00C16429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6387 Advanced Software Engineering Project</w:t>
            </w:r>
          </w:p>
          <w:p w:rsidR="001165F1" w:rsidRPr="001165F1" w:rsidRDefault="003A505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R.Z. </w:t>
            </w:r>
            <w:proofErr w:type="spellStart"/>
            <w:r>
              <w:rPr>
                <w:b/>
                <w:color w:val="7F7F7F" w:themeColor="text1" w:themeTint="80"/>
                <w:sz w:val="36"/>
                <w:szCs w:val="36"/>
              </w:rPr>
              <w:t>Wen</w:t>
            </w:r>
            <w:r w:rsidR="00CD48A1">
              <w:rPr>
                <w:b/>
                <w:color w:val="7F7F7F" w:themeColor="text1" w:themeTint="80"/>
                <w:sz w:val="36"/>
                <w:szCs w:val="36"/>
              </w:rPr>
              <w:t>k</w:t>
            </w:r>
            <w:r>
              <w:rPr>
                <w:b/>
                <w:color w:val="7F7F7F" w:themeColor="text1" w:themeTint="80"/>
                <w:sz w:val="36"/>
                <w:szCs w:val="36"/>
              </w:rPr>
              <w:t>stern</w:t>
            </w:r>
            <w:proofErr w:type="spellEnd"/>
            <w:r w:rsidR="001165F1"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1165F1" w:rsidRPr="001165F1" w:rsidRDefault="00C16429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ED0747" w:rsidRPr="00C16429" w:rsidRDefault="00055506" w:rsidP="0088023B">
            <w:pPr>
              <w:rPr>
                <w:b/>
                <w:i/>
                <w:color w:val="3B3B3B"/>
                <w:sz w:val="80"/>
                <w:szCs w:val="80"/>
              </w:rPr>
            </w:pPr>
            <w:r>
              <w:rPr>
                <w:b/>
                <w:i/>
                <w:color w:val="7F7F7F" w:themeColor="text1" w:themeTint="80"/>
                <w:sz w:val="36"/>
                <w:szCs w:val="36"/>
              </w:rPr>
              <w:t>March</w:t>
            </w:r>
            <w:r w:rsidR="007758B3">
              <w:rPr>
                <w:b/>
                <w:i/>
                <w:color w:val="7F7F7F" w:themeColor="text1" w:themeTint="80"/>
                <w:sz w:val="36"/>
                <w:szCs w:val="36"/>
              </w:rPr>
              <w:t xml:space="preserve"> </w:t>
            </w:r>
            <w:r w:rsidR="0088023B">
              <w:rPr>
                <w:b/>
                <w:i/>
                <w:color w:val="7F7F7F" w:themeColor="text1" w:themeTint="80"/>
                <w:sz w:val="36"/>
                <w:szCs w:val="36"/>
              </w:rPr>
              <w:t>21</w:t>
            </w:r>
            <w:r w:rsidR="007758B3">
              <w:rPr>
                <w:b/>
                <w:i/>
                <w:color w:val="7F7F7F" w:themeColor="text1" w:themeTint="80"/>
                <w:sz w:val="36"/>
                <w:szCs w:val="36"/>
              </w:rPr>
              <w:t>, 201</w:t>
            </w:r>
            <w:r w:rsidR="00284A74">
              <w:rPr>
                <w:b/>
                <w:i/>
                <w:color w:val="7F7F7F" w:themeColor="text1" w:themeTint="80"/>
                <w:sz w:val="36"/>
                <w:szCs w:val="36"/>
              </w:rPr>
              <w:t>5</w:t>
            </w:r>
          </w:p>
        </w:tc>
      </w:tr>
    </w:tbl>
    <w:p w:rsidR="005D5910" w:rsidRDefault="005D5910"/>
    <w:p w:rsidR="00BD3E6B" w:rsidRDefault="00BD3E6B"/>
    <w:p w:rsidR="00BD3E6B" w:rsidRDefault="00BD3E6B"/>
    <w:p w:rsidR="00BD3E6B" w:rsidRDefault="00BD3E6B"/>
    <w:p w:rsidR="00BD3E6B" w:rsidRDefault="00BD3E6B"/>
    <w:p w:rsidR="00BD3E6B" w:rsidRDefault="00BD3E6B"/>
    <w:tbl>
      <w:tblPr>
        <w:tblStyle w:val="TableGrid"/>
        <w:tblW w:w="3572" w:type="dxa"/>
        <w:tblInd w:w="5778" w:type="dxa"/>
        <w:tblLook w:val="04A0" w:firstRow="1" w:lastRow="0" w:firstColumn="1" w:lastColumn="0" w:noHBand="0" w:noVBand="1"/>
      </w:tblPr>
      <w:tblGrid>
        <w:gridCol w:w="3572"/>
      </w:tblGrid>
      <w:tr w:rsidR="003A5051" w:rsidTr="003A5051">
        <w:tc>
          <w:tcPr>
            <w:tcW w:w="3572" w:type="dxa"/>
            <w:shd w:val="clear" w:color="auto" w:fill="595959"/>
          </w:tcPr>
          <w:p w:rsidR="003A5051" w:rsidRPr="000869FC" w:rsidRDefault="003A5051" w:rsidP="003A5051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Group </w:t>
            </w:r>
            <w:r w:rsidRPr="00C16429">
              <w:rPr>
                <w:b/>
                <w:i/>
                <w:color w:val="FFFFFF" w:themeColor="background1"/>
                <w:sz w:val="24"/>
                <w:szCs w:val="24"/>
              </w:rPr>
              <w:t>X</w:t>
            </w:r>
          </w:p>
        </w:tc>
      </w:tr>
      <w:tr w:rsidR="003A5051" w:rsidTr="003A5051">
        <w:tc>
          <w:tcPr>
            <w:tcW w:w="3572" w:type="dxa"/>
          </w:tcPr>
          <w:p w:rsidR="003A5051" w:rsidRPr="005D5910" w:rsidRDefault="003A5051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Brian MacKay </w:t>
            </w:r>
          </w:p>
        </w:tc>
      </w:tr>
      <w:tr w:rsidR="003A5051" w:rsidTr="003A5051">
        <w:tc>
          <w:tcPr>
            <w:tcW w:w="3572" w:type="dxa"/>
          </w:tcPr>
          <w:p w:rsidR="003A5051" w:rsidRPr="005D5910" w:rsidRDefault="003A5051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Anant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Kambli</w:t>
            </w:r>
            <w:proofErr w:type="spellEnd"/>
          </w:p>
        </w:tc>
      </w:tr>
      <w:tr w:rsidR="003A5051" w:rsidTr="003A5051">
        <w:tc>
          <w:tcPr>
            <w:tcW w:w="3572" w:type="dxa"/>
          </w:tcPr>
          <w:p w:rsidR="003A5051" w:rsidRPr="005D5910" w:rsidRDefault="00284A74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</w:rPr>
              <w:t xml:space="preserve">Raleigh </w:t>
            </w:r>
            <w:proofErr w:type="spellStart"/>
            <w:r>
              <w:rPr>
                <w:b/>
                <w:sz w:val="24"/>
              </w:rPr>
              <w:t>Murr</w:t>
            </w:r>
            <w:r>
              <w:rPr>
                <w:rFonts w:ascii="Cambria" w:eastAsia="Cambria" w:hAnsi="Cambria" w:cs="Cambria"/>
                <w:b/>
                <w:sz w:val="24"/>
              </w:rPr>
              <w:t>á</w:t>
            </w:r>
            <w:r>
              <w:rPr>
                <w:b/>
                <w:sz w:val="24"/>
              </w:rPr>
              <w:t>y</w:t>
            </w:r>
            <w:proofErr w:type="spellEnd"/>
          </w:p>
        </w:tc>
      </w:tr>
      <w:tr w:rsidR="003A5051" w:rsidTr="003A5051">
        <w:tc>
          <w:tcPr>
            <w:tcW w:w="3572" w:type="dxa"/>
          </w:tcPr>
          <w:p w:rsidR="003A5051" w:rsidRPr="005D5910" w:rsidRDefault="003A5051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Shahed</w:t>
            </w:r>
            <w:proofErr w:type="spellEnd"/>
            <w:r>
              <w:rPr>
                <w:b/>
                <w:sz w:val="24"/>
                <w:szCs w:val="24"/>
              </w:rPr>
              <w:t xml:space="preserve"> Shuman</w:t>
            </w:r>
          </w:p>
        </w:tc>
      </w:tr>
      <w:tr w:rsidR="003A5051" w:rsidTr="003A5051">
        <w:tc>
          <w:tcPr>
            <w:tcW w:w="3572" w:type="dxa"/>
          </w:tcPr>
          <w:p w:rsidR="003A5051" w:rsidRPr="005D5910" w:rsidRDefault="003A5051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Kathryn Whitmire</w:t>
            </w:r>
          </w:p>
        </w:tc>
      </w:tr>
    </w:tbl>
    <w:p w:rsidR="00284A74" w:rsidRDefault="00284A74" w:rsidP="00284A74">
      <w:pPr>
        <w:rPr>
          <w:rFonts w:ascii="Cambria" w:eastAsia="Cambria" w:hAnsi="Cambria" w:cs="Cambria"/>
          <w:b/>
          <w:color w:val="366091"/>
          <w:sz w:val="28"/>
        </w:rPr>
      </w:pPr>
    </w:p>
    <w:p w:rsidR="00284A74" w:rsidRDefault="00284A74">
      <w:pPr>
        <w:rPr>
          <w:rFonts w:ascii="Cambria" w:eastAsia="Cambria" w:hAnsi="Cambria" w:cs="Cambria"/>
          <w:b/>
          <w:color w:val="366091"/>
          <w:sz w:val="28"/>
        </w:rPr>
      </w:pPr>
      <w:r>
        <w:rPr>
          <w:rFonts w:ascii="Cambria" w:eastAsia="Cambria" w:hAnsi="Cambria" w:cs="Cambria"/>
          <w:b/>
          <w:color w:val="366091"/>
          <w:sz w:val="28"/>
        </w:rPr>
        <w:br w:type="page"/>
      </w:r>
    </w:p>
    <w:p w:rsidR="00284A74" w:rsidRDefault="00284A74" w:rsidP="00284A74">
      <w:r>
        <w:rPr>
          <w:rFonts w:ascii="Cambria" w:eastAsia="Cambria" w:hAnsi="Cambria" w:cs="Cambria"/>
          <w:b/>
          <w:color w:val="366091"/>
          <w:sz w:val="28"/>
        </w:rPr>
        <w:lastRenderedPageBreak/>
        <w:t>Revision History</w:t>
      </w:r>
    </w:p>
    <w:tbl>
      <w:tblPr>
        <w:tblW w:w="9338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6"/>
        <w:gridCol w:w="1485"/>
        <w:gridCol w:w="4604"/>
        <w:gridCol w:w="2133"/>
      </w:tblGrid>
      <w:tr w:rsidR="00284A74" w:rsidTr="001A39E5">
        <w:trPr>
          <w:trHeight w:val="600"/>
        </w:trPr>
        <w:tc>
          <w:tcPr>
            <w:tcW w:w="1116" w:type="dxa"/>
            <w:shd w:val="clear" w:color="auto" w:fill="595959"/>
          </w:tcPr>
          <w:p w:rsidR="00284A74" w:rsidRDefault="00284A74" w:rsidP="001A39E5">
            <w:pPr>
              <w:spacing w:before="80" w:after="80"/>
              <w:jc w:val="center"/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1485" w:type="dxa"/>
            <w:shd w:val="clear" w:color="auto" w:fill="595959"/>
          </w:tcPr>
          <w:p w:rsidR="00284A74" w:rsidRDefault="00284A74" w:rsidP="001A39E5">
            <w:pPr>
              <w:spacing w:before="80" w:after="120"/>
              <w:jc w:val="center"/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604" w:type="dxa"/>
            <w:shd w:val="clear" w:color="auto" w:fill="595959"/>
          </w:tcPr>
          <w:p w:rsidR="00284A74" w:rsidRDefault="00284A74" w:rsidP="001A39E5">
            <w:pPr>
              <w:spacing w:before="80" w:after="120"/>
              <w:jc w:val="center"/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133" w:type="dxa"/>
            <w:shd w:val="clear" w:color="auto" w:fill="595959"/>
          </w:tcPr>
          <w:p w:rsidR="00284A74" w:rsidRDefault="00284A74" w:rsidP="001A39E5">
            <w:pPr>
              <w:spacing w:before="80" w:after="120"/>
              <w:jc w:val="center"/>
            </w:pPr>
            <w:r>
              <w:rPr>
                <w:b/>
                <w:sz w:val="24"/>
              </w:rPr>
              <w:t>Authors</w:t>
            </w:r>
          </w:p>
        </w:tc>
      </w:tr>
      <w:tr w:rsidR="00284A74" w:rsidTr="001A39E5">
        <w:tc>
          <w:tcPr>
            <w:tcW w:w="1116" w:type="dxa"/>
          </w:tcPr>
          <w:p w:rsidR="00284A74" w:rsidRDefault="00284A74" w:rsidP="001A39E5">
            <w:pPr>
              <w:spacing w:before="40" w:after="40"/>
            </w:pPr>
            <w:r>
              <w:t>1.0</w:t>
            </w:r>
          </w:p>
        </w:tc>
        <w:tc>
          <w:tcPr>
            <w:tcW w:w="1485" w:type="dxa"/>
          </w:tcPr>
          <w:p w:rsidR="00284A74" w:rsidRDefault="00D47DD8" w:rsidP="00055506">
            <w:pPr>
              <w:spacing w:before="40" w:after="40"/>
            </w:pPr>
            <w:r>
              <w:t>21</w:t>
            </w:r>
            <w:r w:rsidR="00284A74">
              <w:t>-</w:t>
            </w:r>
            <w:r w:rsidR="00055506">
              <w:t>Mar</w:t>
            </w:r>
            <w:r w:rsidR="00284A74">
              <w:t>-201</w:t>
            </w:r>
            <w:r w:rsidR="00055506">
              <w:t>5</w:t>
            </w:r>
          </w:p>
        </w:tc>
        <w:tc>
          <w:tcPr>
            <w:tcW w:w="4604" w:type="dxa"/>
          </w:tcPr>
          <w:p w:rsidR="00284A74" w:rsidRDefault="00284A74" w:rsidP="00D47DD8">
            <w:pPr>
              <w:spacing w:before="40" w:after="40"/>
            </w:pPr>
            <w:r>
              <w:t>C</w:t>
            </w:r>
            <w:r w:rsidR="00D47DD8">
              <w:t>reated  initial document</w:t>
            </w:r>
          </w:p>
        </w:tc>
        <w:tc>
          <w:tcPr>
            <w:tcW w:w="2133" w:type="dxa"/>
          </w:tcPr>
          <w:p w:rsidR="00284A74" w:rsidRDefault="00055506" w:rsidP="001A39E5">
            <w:pPr>
              <w:spacing w:before="40" w:after="40"/>
              <w:ind w:left="360"/>
            </w:pPr>
            <w:proofErr w:type="spellStart"/>
            <w:r>
              <w:t>K.Whitmire</w:t>
            </w:r>
            <w:proofErr w:type="spellEnd"/>
          </w:p>
        </w:tc>
      </w:tr>
    </w:tbl>
    <w:p w:rsidR="00BA10EA" w:rsidRPr="00BA10EA" w:rsidRDefault="00800DAE" w:rsidP="00EE0D40">
      <w:pPr>
        <w:rPr>
          <w:rFonts w:eastAsia="Times New Roman"/>
        </w:rPr>
      </w:pPr>
      <w:r>
        <w:rPr>
          <w:rFonts w:eastAsia="Times New Roman"/>
        </w:rPr>
        <w:br w:type="page"/>
      </w:r>
    </w:p>
    <w:bookmarkStart w:id="0" w:name="_Toc27120541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3844559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9B02AB" w:rsidRDefault="003D1267" w:rsidP="00AF300F">
          <w:pPr>
            <w:pStyle w:val="TOCHeading"/>
            <w:rPr>
              <w:noProof/>
            </w:rPr>
          </w:pPr>
          <w:r>
            <w:t>Contents</w:t>
          </w:r>
          <w:r w:rsidR="004944C9">
            <w:fldChar w:fldCharType="begin"/>
          </w:r>
          <w:r>
            <w:instrText xml:space="preserve"> TOC \o "1-3" \h \z \u </w:instrText>
          </w:r>
          <w:r w:rsidR="004944C9">
            <w:fldChar w:fldCharType="separate"/>
          </w:r>
        </w:p>
        <w:p w:rsidR="009B02AB" w:rsidRDefault="009B02A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4701782" w:history="1">
            <w:r w:rsidRPr="003B2DDD">
              <w:rPr>
                <w:rStyle w:val="Hyperlink"/>
                <w:noProof/>
              </w:rPr>
              <w:t>High level design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_Toc414701782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2AB" w:rsidRDefault="009B02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701783" w:history="1">
            <w:r w:rsidRPr="003B2DDD">
              <w:rPr>
                <w:rStyle w:val="Hyperlink"/>
                <w:noProof/>
              </w:rPr>
              <w:t>High 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_Toc414701783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2AB" w:rsidRDefault="009B02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701784" w:history="1">
            <w:r w:rsidRPr="003B2DDD">
              <w:rPr>
                <w:rStyle w:val="Hyperlink"/>
                <w:noProof/>
              </w:rPr>
              <w:t>Component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_Toc414701784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2AB" w:rsidRDefault="009B02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701785" w:history="1">
            <w:r w:rsidRPr="003B2DDD">
              <w:rPr>
                <w:rStyle w:val="Hyperlink"/>
                <w:noProof/>
              </w:rPr>
              <w:t>Layer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_Toc414701785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2AB" w:rsidRDefault="009B02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701786" w:history="1">
            <w:r w:rsidRPr="003B2DDD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_Toc414701786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267" w:rsidRDefault="004944C9">
          <w:r>
            <w:fldChar w:fldCharType="end"/>
          </w:r>
        </w:p>
      </w:sdtContent>
    </w:sdt>
    <w:p w:rsidR="00F57DDB" w:rsidRPr="00BF5E22" w:rsidRDefault="00F57DDB" w:rsidP="00BF5E22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  <w:sectPr w:rsidR="00F57DDB" w:rsidRPr="00BF5E22" w:rsidSect="00F57DDB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284A74" w:rsidRDefault="00D47DD8" w:rsidP="00284A74">
      <w:pPr>
        <w:pStyle w:val="Heading1"/>
      </w:pPr>
      <w:bookmarkStart w:id="1" w:name="_Toc414701782"/>
      <w:bookmarkEnd w:id="0"/>
      <w:r>
        <w:lastRenderedPageBreak/>
        <w:t>High level design diagrams</w:t>
      </w:r>
      <w:bookmarkEnd w:id="1"/>
    </w:p>
    <w:p w:rsidR="00D9303E" w:rsidRDefault="00D47DD8" w:rsidP="00D9303E">
      <w:pPr>
        <w:pStyle w:val="Heading2"/>
      </w:pPr>
      <w:bookmarkStart w:id="2" w:name="_Toc414701783"/>
      <w:r>
        <w:t>High level design</w:t>
      </w:r>
      <w:bookmarkEnd w:id="2"/>
    </w:p>
    <w:p w:rsidR="00D52642" w:rsidRDefault="00D52642" w:rsidP="00D47DD8">
      <w:pPr>
        <w:rPr>
          <w:sz w:val="24"/>
        </w:rPr>
      </w:pPr>
      <w:r>
        <w:rPr>
          <w:rFonts w:ascii="Calibri" w:hAnsi="Calibri"/>
          <w:i/>
          <w:noProof/>
        </w:rPr>
        <w:drawing>
          <wp:inline distT="0" distB="0" distL="0" distR="0" wp14:anchorId="5E8624A5" wp14:editId="5B38C347">
            <wp:extent cx="5635322" cy="3251200"/>
            <wp:effectExtent l="0" t="0" r="381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22"/>
                    <a:stretch/>
                  </pic:blipFill>
                  <pic:spPr bwMode="auto">
                    <a:xfrm>
                      <a:off x="0" y="0"/>
                      <a:ext cx="5636884" cy="325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DD8" w:rsidRPr="00D9303E" w:rsidRDefault="00D47DD8" w:rsidP="00D47DD8">
      <w:pPr>
        <w:rPr>
          <w:sz w:val="24"/>
        </w:rPr>
      </w:pPr>
      <w:r>
        <w:rPr>
          <w:sz w:val="24"/>
        </w:rPr>
        <w:t>Figure 1</w:t>
      </w:r>
    </w:p>
    <w:p w:rsidR="00D9303E" w:rsidRPr="00D9303E" w:rsidRDefault="00D9303E" w:rsidP="00055506">
      <w:pPr>
        <w:rPr>
          <w:sz w:val="24"/>
        </w:rPr>
      </w:pPr>
    </w:p>
    <w:p w:rsidR="00D9303E" w:rsidRDefault="00D9303E" w:rsidP="00055506"/>
    <w:p w:rsidR="00D9303E" w:rsidRDefault="00D47DD8" w:rsidP="00D9303E">
      <w:pPr>
        <w:pStyle w:val="Heading2"/>
      </w:pPr>
      <w:bookmarkStart w:id="3" w:name="_Toc414701784"/>
      <w:r>
        <w:lastRenderedPageBreak/>
        <w:t>Component Diagram</w:t>
      </w:r>
      <w:bookmarkEnd w:id="3"/>
    </w:p>
    <w:p w:rsidR="001639AB" w:rsidRDefault="001639AB" w:rsidP="001639AB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12C0A4FD" wp14:editId="64B666EB">
            <wp:extent cx="5399605" cy="3251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7671" t="23172" r="22572" b="23567"/>
                    <a:stretch/>
                  </pic:blipFill>
                  <pic:spPr bwMode="auto">
                    <a:xfrm>
                      <a:off x="0" y="0"/>
                      <a:ext cx="5409736" cy="3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DD8" w:rsidRPr="00D9303E" w:rsidRDefault="00D47DD8" w:rsidP="00D47DD8">
      <w:pPr>
        <w:rPr>
          <w:sz w:val="24"/>
        </w:rPr>
      </w:pPr>
      <w:r>
        <w:rPr>
          <w:sz w:val="24"/>
        </w:rPr>
        <w:t>Figure 2</w:t>
      </w:r>
    </w:p>
    <w:p w:rsidR="00D9303E" w:rsidRPr="00D9303E" w:rsidRDefault="00D9303E" w:rsidP="00D9303E">
      <w:pPr>
        <w:rPr>
          <w:sz w:val="24"/>
        </w:rPr>
      </w:pPr>
    </w:p>
    <w:p w:rsidR="00D9303E" w:rsidRDefault="00D9303E" w:rsidP="00D9303E"/>
    <w:p w:rsidR="00D9303E" w:rsidRDefault="00D47DD8" w:rsidP="00D9303E">
      <w:pPr>
        <w:pStyle w:val="Heading2"/>
      </w:pPr>
      <w:bookmarkStart w:id="4" w:name="_Toc414701785"/>
      <w:r>
        <w:lastRenderedPageBreak/>
        <w:t>Layer Diagram</w:t>
      </w:r>
      <w:bookmarkEnd w:id="4"/>
    </w:p>
    <w:p w:rsidR="00D52642" w:rsidRDefault="00D52642" w:rsidP="00D52642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D166F73" wp14:editId="18CBECDD">
            <wp:extent cx="5607050" cy="40476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466" t="16904" r="21368" b="13581"/>
                    <a:stretch/>
                  </pic:blipFill>
                  <pic:spPr bwMode="auto">
                    <a:xfrm>
                      <a:off x="0" y="0"/>
                      <a:ext cx="5613932" cy="4052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DD8" w:rsidRPr="00D9303E" w:rsidRDefault="00D47DD8" w:rsidP="00D47DD8">
      <w:pPr>
        <w:rPr>
          <w:sz w:val="24"/>
        </w:rPr>
      </w:pPr>
      <w:r>
        <w:rPr>
          <w:sz w:val="24"/>
        </w:rPr>
        <w:t>Figure 3</w:t>
      </w:r>
    </w:p>
    <w:p w:rsidR="00E75E20" w:rsidRPr="00D9303E" w:rsidRDefault="00E75E20" w:rsidP="00E75E20">
      <w:pPr>
        <w:rPr>
          <w:sz w:val="24"/>
        </w:rPr>
      </w:pPr>
    </w:p>
    <w:p w:rsidR="00D9303E" w:rsidRDefault="009B02AB" w:rsidP="009B02AB">
      <w:pPr>
        <w:pStyle w:val="Heading2"/>
      </w:pPr>
      <w:bookmarkStart w:id="5" w:name="_Toc414701786"/>
      <w:r>
        <w:lastRenderedPageBreak/>
        <w:t>Class Diagram</w:t>
      </w:r>
      <w:bookmarkEnd w:id="5"/>
    </w:p>
    <w:p w:rsidR="009B02AB" w:rsidRDefault="009B02AB" w:rsidP="00D9303E">
      <w:pPr>
        <w:rPr>
          <w:sz w:val="24"/>
        </w:rPr>
      </w:pPr>
      <w:r>
        <w:rPr>
          <w:noProof/>
        </w:rPr>
        <w:drawing>
          <wp:inline distT="0" distB="0" distL="0" distR="0" wp14:anchorId="5C21F6C9" wp14:editId="1E056CB1">
            <wp:extent cx="5353050" cy="42301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5855" t="17094" r="21688" b="9212"/>
                    <a:stretch/>
                  </pic:blipFill>
                  <pic:spPr bwMode="auto">
                    <a:xfrm>
                      <a:off x="0" y="0"/>
                      <a:ext cx="5361127" cy="4236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02AB" w:rsidRPr="00D9303E" w:rsidRDefault="009B02AB" w:rsidP="00D9303E">
      <w:pPr>
        <w:rPr>
          <w:sz w:val="24"/>
        </w:rPr>
      </w:pPr>
      <w:bookmarkStart w:id="6" w:name="_GoBack"/>
      <w:bookmarkEnd w:id="6"/>
      <w:r>
        <w:rPr>
          <w:sz w:val="24"/>
        </w:rPr>
        <w:t>Figure 4</w:t>
      </w:r>
    </w:p>
    <w:sectPr w:rsidR="009B02AB" w:rsidRPr="00D9303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2B7" w:rsidRDefault="007832B7" w:rsidP="00800DAE">
      <w:pPr>
        <w:spacing w:after="0" w:line="240" w:lineRule="auto"/>
      </w:pPr>
      <w:r>
        <w:separator/>
      </w:r>
    </w:p>
  </w:endnote>
  <w:endnote w:type="continuationSeparator" w:id="0">
    <w:p w:rsidR="007832B7" w:rsidRDefault="007832B7" w:rsidP="00800DAE">
      <w:pPr>
        <w:spacing w:after="0" w:line="240" w:lineRule="auto"/>
      </w:pPr>
      <w:r>
        <w:continuationSeparator/>
      </w:r>
    </w:p>
  </w:endnote>
  <w:endnote w:type="continuationNotice" w:id="1">
    <w:p w:rsidR="007832B7" w:rsidRDefault="007832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904069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F7151" w:rsidRDefault="002F715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02AB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F026C" w:rsidRDefault="000F02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35B" w:rsidRDefault="008C15FF">
    <w:pP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9B02AB">
      <w:rPr>
        <w:noProof/>
      </w:rPr>
      <w:t>7</w:t>
    </w:r>
    <w:r>
      <w:fldChar w:fldCharType="end"/>
    </w:r>
    <w:r>
      <w:t xml:space="preserve"> | Page</w:t>
    </w:r>
  </w:p>
  <w:p w:rsidR="0055035B" w:rsidRDefault="007832B7">
    <w:pP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2B7" w:rsidRDefault="007832B7" w:rsidP="00800DAE">
      <w:pPr>
        <w:spacing w:after="0" w:line="240" w:lineRule="auto"/>
      </w:pPr>
      <w:r>
        <w:separator/>
      </w:r>
    </w:p>
  </w:footnote>
  <w:footnote w:type="continuationSeparator" w:id="0">
    <w:p w:rsidR="007832B7" w:rsidRDefault="007832B7" w:rsidP="00800DAE">
      <w:pPr>
        <w:spacing w:after="0" w:line="240" w:lineRule="auto"/>
      </w:pPr>
      <w:r>
        <w:continuationSeparator/>
      </w:r>
    </w:p>
  </w:footnote>
  <w:footnote w:type="continuationNotice" w:id="1">
    <w:p w:rsidR="007832B7" w:rsidRDefault="007832B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35B" w:rsidRDefault="008C15FF">
    <w:pPr>
      <w:tabs>
        <w:tab w:val="center" w:pos="4680"/>
        <w:tab w:val="right" w:pos="9360"/>
      </w:tabs>
      <w:spacing w:after="0" w:line="240" w:lineRule="auto"/>
    </w:pPr>
    <w:r>
      <w:t xml:space="preserve">SE 6387: Advanced Software </w:t>
    </w:r>
    <w:r w:rsidR="00A070E0">
      <w:t>Engineering -</w:t>
    </w:r>
    <w:r>
      <w:t xml:space="preserve"> R. Z. </w:t>
    </w:r>
    <w:proofErr w:type="spellStart"/>
    <w:r>
      <w:t>Wenkstern</w:t>
    </w:r>
    <w:proofErr w:type="spellEnd"/>
    <w:r>
      <w:tab/>
    </w:r>
    <w:r>
      <w:fldChar w:fldCharType="begin"/>
    </w:r>
    <w:r>
      <w:instrText>PAGE</w:instrText>
    </w:r>
    <w:r>
      <w:fldChar w:fldCharType="separate"/>
    </w:r>
    <w:r w:rsidR="009B02AB">
      <w:rPr>
        <w:noProof/>
      </w:rPr>
      <w:t>7</w:t>
    </w:r>
    <w:r>
      <w:fldChar w:fldCharType="end"/>
    </w:r>
  </w:p>
  <w:p w:rsidR="0055035B" w:rsidRDefault="007832B7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EE8E80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0000007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</w:abstractNum>
  <w:abstractNum w:abstractNumId="7">
    <w:nsid w:val="00000008"/>
    <w:multiLevelType w:val="hybridMultilevel"/>
    <w:tmpl w:val="0000000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>
    <w:nsid w:val="0F932DAE"/>
    <w:multiLevelType w:val="hybridMultilevel"/>
    <w:tmpl w:val="3408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9B4D87"/>
    <w:multiLevelType w:val="hybridMultilevel"/>
    <w:tmpl w:val="1EC4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547283"/>
    <w:multiLevelType w:val="hybridMultilevel"/>
    <w:tmpl w:val="9A30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CE74EB"/>
    <w:multiLevelType w:val="hybridMultilevel"/>
    <w:tmpl w:val="749A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1255C"/>
    <w:multiLevelType w:val="multilevel"/>
    <w:tmpl w:val="D03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F30CA"/>
    <w:multiLevelType w:val="hybridMultilevel"/>
    <w:tmpl w:val="EA66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625480"/>
    <w:multiLevelType w:val="hybridMultilevel"/>
    <w:tmpl w:val="E7D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0F1C2D"/>
    <w:multiLevelType w:val="hybridMultilevel"/>
    <w:tmpl w:val="3EFA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6247B4"/>
    <w:multiLevelType w:val="multilevel"/>
    <w:tmpl w:val="F19E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5683718"/>
    <w:multiLevelType w:val="multilevel"/>
    <w:tmpl w:val="828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F034BA"/>
    <w:multiLevelType w:val="multilevel"/>
    <w:tmpl w:val="FA10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AEA1B45"/>
    <w:multiLevelType w:val="multilevel"/>
    <w:tmpl w:val="A1A47C7A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F8C4A5D"/>
    <w:multiLevelType w:val="hybridMultilevel"/>
    <w:tmpl w:val="07E41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2CC0585"/>
    <w:multiLevelType w:val="hybridMultilevel"/>
    <w:tmpl w:val="470A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7B3C36"/>
    <w:multiLevelType w:val="hybridMultilevel"/>
    <w:tmpl w:val="38E616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3">
    <w:nsid w:val="413853E3"/>
    <w:multiLevelType w:val="multilevel"/>
    <w:tmpl w:val="F2D8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62B1738"/>
    <w:multiLevelType w:val="hybridMultilevel"/>
    <w:tmpl w:val="D0C49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BC86BCB"/>
    <w:multiLevelType w:val="multilevel"/>
    <w:tmpl w:val="49D8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14E73B3"/>
    <w:multiLevelType w:val="multilevel"/>
    <w:tmpl w:val="F48C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B24B23"/>
    <w:multiLevelType w:val="multilevel"/>
    <w:tmpl w:val="A5BA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3B75792"/>
    <w:multiLevelType w:val="hybridMultilevel"/>
    <w:tmpl w:val="7862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2C4AD8"/>
    <w:multiLevelType w:val="multilevel"/>
    <w:tmpl w:val="21C2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55F6ADB"/>
    <w:multiLevelType w:val="hybridMultilevel"/>
    <w:tmpl w:val="414A00C6"/>
    <w:lvl w:ilvl="0" w:tplc="E7E4BF34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E4E07C" w:tentative="1">
      <w:start w:val="1"/>
      <w:numFmt w:val="bullet"/>
      <w:lvlText w:val="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4CA7D2" w:tentative="1">
      <w:start w:val="1"/>
      <w:numFmt w:val="bullet"/>
      <w:lvlText w:val="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0DD6A" w:tentative="1">
      <w:start w:val="1"/>
      <w:numFmt w:val="bullet"/>
      <w:lvlText w:val="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74BE4E" w:tentative="1">
      <w:start w:val="1"/>
      <w:numFmt w:val="bullet"/>
      <w:lvlText w:val="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5C4EB4" w:tentative="1">
      <w:start w:val="1"/>
      <w:numFmt w:val="bullet"/>
      <w:lvlText w:val="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C6EB2" w:tentative="1">
      <w:start w:val="1"/>
      <w:numFmt w:val="bullet"/>
      <w:lvlText w:val="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122790" w:tentative="1">
      <w:start w:val="1"/>
      <w:numFmt w:val="bullet"/>
      <w:lvlText w:val="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A25228" w:tentative="1">
      <w:start w:val="1"/>
      <w:numFmt w:val="bullet"/>
      <w:lvlText w:val="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7465859"/>
    <w:multiLevelType w:val="hybridMultilevel"/>
    <w:tmpl w:val="33AC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D86A59"/>
    <w:multiLevelType w:val="hybridMultilevel"/>
    <w:tmpl w:val="2EC6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1631B0"/>
    <w:multiLevelType w:val="multilevel"/>
    <w:tmpl w:val="B48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F0E6285"/>
    <w:multiLevelType w:val="multilevel"/>
    <w:tmpl w:val="B17E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482112F"/>
    <w:multiLevelType w:val="multilevel"/>
    <w:tmpl w:val="FC7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4B00FAC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DB623BE"/>
    <w:multiLevelType w:val="hybridMultilevel"/>
    <w:tmpl w:val="D5A0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7A670A"/>
    <w:multiLevelType w:val="multilevel"/>
    <w:tmpl w:val="4B5C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F903D41"/>
    <w:multiLevelType w:val="multilevel"/>
    <w:tmpl w:val="46B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03D11A2"/>
    <w:multiLevelType w:val="hybridMultilevel"/>
    <w:tmpl w:val="5C7C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F83125"/>
    <w:multiLevelType w:val="multilevel"/>
    <w:tmpl w:val="050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F4F50C7"/>
    <w:multiLevelType w:val="multilevel"/>
    <w:tmpl w:val="67B637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6"/>
  </w:num>
  <w:num w:numId="2">
    <w:abstractNumId w:val="35"/>
  </w:num>
  <w:num w:numId="3">
    <w:abstractNumId w:val="17"/>
  </w:num>
  <w:num w:numId="4">
    <w:abstractNumId w:val="27"/>
  </w:num>
  <w:num w:numId="5">
    <w:abstractNumId w:val="41"/>
  </w:num>
  <w:num w:numId="6">
    <w:abstractNumId w:val="11"/>
  </w:num>
  <w:num w:numId="7">
    <w:abstractNumId w:val="12"/>
  </w:num>
  <w:num w:numId="8">
    <w:abstractNumId w:val="18"/>
  </w:num>
  <w:num w:numId="9">
    <w:abstractNumId w:val="26"/>
  </w:num>
  <w:num w:numId="10">
    <w:abstractNumId w:val="38"/>
  </w:num>
  <w:num w:numId="11">
    <w:abstractNumId w:val="29"/>
  </w:num>
  <w:num w:numId="12">
    <w:abstractNumId w:val="39"/>
  </w:num>
  <w:num w:numId="13">
    <w:abstractNumId w:val="16"/>
  </w:num>
  <w:num w:numId="14">
    <w:abstractNumId w:val="25"/>
  </w:num>
  <w:num w:numId="15">
    <w:abstractNumId w:val="33"/>
  </w:num>
  <w:num w:numId="16">
    <w:abstractNumId w:val="23"/>
  </w:num>
  <w:num w:numId="17">
    <w:abstractNumId w:val="37"/>
  </w:num>
  <w:num w:numId="18">
    <w:abstractNumId w:val="31"/>
  </w:num>
  <w:num w:numId="19">
    <w:abstractNumId w:val="13"/>
  </w:num>
  <w:num w:numId="20">
    <w:abstractNumId w:val="28"/>
  </w:num>
  <w:num w:numId="21">
    <w:abstractNumId w:val="40"/>
  </w:num>
  <w:num w:numId="22">
    <w:abstractNumId w:val="10"/>
  </w:num>
  <w:num w:numId="23">
    <w:abstractNumId w:val="9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4"/>
  </w:num>
  <w:num w:numId="29">
    <w:abstractNumId w:val="5"/>
  </w:num>
  <w:num w:numId="30">
    <w:abstractNumId w:val="6"/>
  </w:num>
  <w:num w:numId="31">
    <w:abstractNumId w:val="32"/>
  </w:num>
  <w:num w:numId="32">
    <w:abstractNumId w:val="15"/>
  </w:num>
  <w:num w:numId="33">
    <w:abstractNumId w:val="34"/>
  </w:num>
  <w:num w:numId="34">
    <w:abstractNumId w:val="8"/>
  </w:num>
  <w:num w:numId="35">
    <w:abstractNumId w:val="22"/>
  </w:num>
  <w:num w:numId="36">
    <w:abstractNumId w:val="7"/>
  </w:num>
  <w:num w:numId="37">
    <w:abstractNumId w:val="19"/>
  </w:num>
  <w:num w:numId="38">
    <w:abstractNumId w:val="20"/>
  </w:num>
  <w:num w:numId="39">
    <w:abstractNumId w:val="14"/>
  </w:num>
  <w:num w:numId="40">
    <w:abstractNumId w:val="21"/>
  </w:num>
  <w:num w:numId="41">
    <w:abstractNumId w:val="24"/>
  </w:num>
  <w:num w:numId="42">
    <w:abstractNumId w:val="30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C21"/>
    <w:rsid w:val="00012C1E"/>
    <w:rsid w:val="000156C8"/>
    <w:rsid w:val="00023BA3"/>
    <w:rsid w:val="0002650D"/>
    <w:rsid w:val="0002750A"/>
    <w:rsid w:val="00031C39"/>
    <w:rsid w:val="00044B20"/>
    <w:rsid w:val="00046500"/>
    <w:rsid w:val="00055506"/>
    <w:rsid w:val="00056993"/>
    <w:rsid w:val="00063F05"/>
    <w:rsid w:val="0006578F"/>
    <w:rsid w:val="00074F80"/>
    <w:rsid w:val="00075AB1"/>
    <w:rsid w:val="000808DE"/>
    <w:rsid w:val="0008599B"/>
    <w:rsid w:val="000869FC"/>
    <w:rsid w:val="00092DC9"/>
    <w:rsid w:val="00093A85"/>
    <w:rsid w:val="000A3235"/>
    <w:rsid w:val="000A4B1D"/>
    <w:rsid w:val="000A5423"/>
    <w:rsid w:val="000B0B66"/>
    <w:rsid w:val="000C1532"/>
    <w:rsid w:val="000C25F7"/>
    <w:rsid w:val="000D10CD"/>
    <w:rsid w:val="000D17C4"/>
    <w:rsid w:val="000D64C3"/>
    <w:rsid w:val="000E5663"/>
    <w:rsid w:val="000F026C"/>
    <w:rsid w:val="000F77A6"/>
    <w:rsid w:val="00100406"/>
    <w:rsid w:val="00104BD1"/>
    <w:rsid w:val="0010536D"/>
    <w:rsid w:val="0011387D"/>
    <w:rsid w:val="001165F1"/>
    <w:rsid w:val="001211D9"/>
    <w:rsid w:val="00123EA2"/>
    <w:rsid w:val="00132ACB"/>
    <w:rsid w:val="001409CD"/>
    <w:rsid w:val="00144276"/>
    <w:rsid w:val="00146455"/>
    <w:rsid w:val="00147212"/>
    <w:rsid w:val="001516B3"/>
    <w:rsid w:val="00155BE0"/>
    <w:rsid w:val="0015752E"/>
    <w:rsid w:val="00157B80"/>
    <w:rsid w:val="001639AB"/>
    <w:rsid w:val="0018483D"/>
    <w:rsid w:val="00187F8B"/>
    <w:rsid w:val="0019515F"/>
    <w:rsid w:val="001A0373"/>
    <w:rsid w:val="001A6C0E"/>
    <w:rsid w:val="001C62A9"/>
    <w:rsid w:val="001E0F5F"/>
    <w:rsid w:val="001E451B"/>
    <w:rsid w:val="001F7838"/>
    <w:rsid w:val="002078DC"/>
    <w:rsid w:val="00212C8B"/>
    <w:rsid w:val="0021329E"/>
    <w:rsid w:val="00220441"/>
    <w:rsid w:val="00226D33"/>
    <w:rsid w:val="00240FF9"/>
    <w:rsid w:val="00247DED"/>
    <w:rsid w:val="00252AA6"/>
    <w:rsid w:val="00274552"/>
    <w:rsid w:val="00274B64"/>
    <w:rsid w:val="0028058F"/>
    <w:rsid w:val="002844FE"/>
    <w:rsid w:val="00284A74"/>
    <w:rsid w:val="00292DF6"/>
    <w:rsid w:val="002A54F8"/>
    <w:rsid w:val="002A630A"/>
    <w:rsid w:val="002B28E1"/>
    <w:rsid w:val="002B7A17"/>
    <w:rsid w:val="002D132C"/>
    <w:rsid w:val="002E1327"/>
    <w:rsid w:val="002E4906"/>
    <w:rsid w:val="002F5C42"/>
    <w:rsid w:val="002F7151"/>
    <w:rsid w:val="0031754A"/>
    <w:rsid w:val="00326F65"/>
    <w:rsid w:val="00336757"/>
    <w:rsid w:val="003458CC"/>
    <w:rsid w:val="00347D82"/>
    <w:rsid w:val="003663F4"/>
    <w:rsid w:val="003953CA"/>
    <w:rsid w:val="003A0463"/>
    <w:rsid w:val="003A5051"/>
    <w:rsid w:val="003B502F"/>
    <w:rsid w:val="003B5654"/>
    <w:rsid w:val="003C11D7"/>
    <w:rsid w:val="003D1267"/>
    <w:rsid w:val="003D674B"/>
    <w:rsid w:val="003E15D9"/>
    <w:rsid w:val="003E65C6"/>
    <w:rsid w:val="003F4312"/>
    <w:rsid w:val="00404AED"/>
    <w:rsid w:val="004233E8"/>
    <w:rsid w:val="00424CE2"/>
    <w:rsid w:val="004313FB"/>
    <w:rsid w:val="004347DA"/>
    <w:rsid w:val="00456ED3"/>
    <w:rsid w:val="00461BAC"/>
    <w:rsid w:val="00465A6B"/>
    <w:rsid w:val="00465C61"/>
    <w:rsid w:val="00470BD2"/>
    <w:rsid w:val="00474843"/>
    <w:rsid w:val="00475ED8"/>
    <w:rsid w:val="00487D28"/>
    <w:rsid w:val="004944C9"/>
    <w:rsid w:val="00494FD1"/>
    <w:rsid w:val="0049553A"/>
    <w:rsid w:val="004B3980"/>
    <w:rsid w:val="004D215B"/>
    <w:rsid w:val="004F7BB8"/>
    <w:rsid w:val="005038FB"/>
    <w:rsid w:val="0051018B"/>
    <w:rsid w:val="0051112A"/>
    <w:rsid w:val="005143D5"/>
    <w:rsid w:val="00515C3D"/>
    <w:rsid w:val="005165F0"/>
    <w:rsid w:val="0052139E"/>
    <w:rsid w:val="0052277E"/>
    <w:rsid w:val="00526C40"/>
    <w:rsid w:val="005319FB"/>
    <w:rsid w:val="00536984"/>
    <w:rsid w:val="00550582"/>
    <w:rsid w:val="00561479"/>
    <w:rsid w:val="00561BA7"/>
    <w:rsid w:val="00570B39"/>
    <w:rsid w:val="005713DB"/>
    <w:rsid w:val="0057487C"/>
    <w:rsid w:val="00583908"/>
    <w:rsid w:val="00590289"/>
    <w:rsid w:val="00594577"/>
    <w:rsid w:val="005A4F56"/>
    <w:rsid w:val="005B1E5B"/>
    <w:rsid w:val="005C68E1"/>
    <w:rsid w:val="005D516A"/>
    <w:rsid w:val="005D5910"/>
    <w:rsid w:val="005E6085"/>
    <w:rsid w:val="005E6881"/>
    <w:rsid w:val="005F5075"/>
    <w:rsid w:val="00602932"/>
    <w:rsid w:val="00610A2B"/>
    <w:rsid w:val="00632265"/>
    <w:rsid w:val="006325CF"/>
    <w:rsid w:val="00642AD3"/>
    <w:rsid w:val="0064387E"/>
    <w:rsid w:val="006537F4"/>
    <w:rsid w:val="00660DF5"/>
    <w:rsid w:val="006613C8"/>
    <w:rsid w:val="00673D29"/>
    <w:rsid w:val="00681B6C"/>
    <w:rsid w:val="006922B9"/>
    <w:rsid w:val="006B1EB6"/>
    <w:rsid w:val="006B5087"/>
    <w:rsid w:val="006C4C1F"/>
    <w:rsid w:val="006D01A4"/>
    <w:rsid w:val="006D02A2"/>
    <w:rsid w:val="006D6099"/>
    <w:rsid w:val="006E590D"/>
    <w:rsid w:val="006F71F4"/>
    <w:rsid w:val="007009DF"/>
    <w:rsid w:val="00700C04"/>
    <w:rsid w:val="007174EC"/>
    <w:rsid w:val="0072577F"/>
    <w:rsid w:val="00735E05"/>
    <w:rsid w:val="007437AB"/>
    <w:rsid w:val="007460DA"/>
    <w:rsid w:val="00751C21"/>
    <w:rsid w:val="00753AB5"/>
    <w:rsid w:val="0076159B"/>
    <w:rsid w:val="007623FD"/>
    <w:rsid w:val="007726E8"/>
    <w:rsid w:val="00774B96"/>
    <w:rsid w:val="007758B3"/>
    <w:rsid w:val="007832B7"/>
    <w:rsid w:val="0079224D"/>
    <w:rsid w:val="00793F34"/>
    <w:rsid w:val="007A7691"/>
    <w:rsid w:val="007B2456"/>
    <w:rsid w:val="007C7093"/>
    <w:rsid w:val="007E215A"/>
    <w:rsid w:val="007E7DAB"/>
    <w:rsid w:val="007F7CC5"/>
    <w:rsid w:val="00800DAE"/>
    <w:rsid w:val="00813EE8"/>
    <w:rsid w:val="0081611A"/>
    <w:rsid w:val="008161DE"/>
    <w:rsid w:val="00825AC4"/>
    <w:rsid w:val="0084528E"/>
    <w:rsid w:val="00852A9B"/>
    <w:rsid w:val="008550F5"/>
    <w:rsid w:val="0086381A"/>
    <w:rsid w:val="00864EA7"/>
    <w:rsid w:val="00866B37"/>
    <w:rsid w:val="00873BFD"/>
    <w:rsid w:val="0088023B"/>
    <w:rsid w:val="008848B2"/>
    <w:rsid w:val="00885E88"/>
    <w:rsid w:val="00886F41"/>
    <w:rsid w:val="0089530E"/>
    <w:rsid w:val="00897649"/>
    <w:rsid w:val="008A553F"/>
    <w:rsid w:val="008A5D7D"/>
    <w:rsid w:val="008B5FCB"/>
    <w:rsid w:val="008C15FF"/>
    <w:rsid w:val="008D35FB"/>
    <w:rsid w:val="008E34A8"/>
    <w:rsid w:val="00904198"/>
    <w:rsid w:val="00906AC8"/>
    <w:rsid w:val="00907D4B"/>
    <w:rsid w:val="00926652"/>
    <w:rsid w:val="0093716E"/>
    <w:rsid w:val="00944F72"/>
    <w:rsid w:val="009535C2"/>
    <w:rsid w:val="009654A2"/>
    <w:rsid w:val="00972DD5"/>
    <w:rsid w:val="009842F7"/>
    <w:rsid w:val="009957B5"/>
    <w:rsid w:val="0099640B"/>
    <w:rsid w:val="009A285A"/>
    <w:rsid w:val="009A5653"/>
    <w:rsid w:val="009A59B3"/>
    <w:rsid w:val="009A7DCF"/>
    <w:rsid w:val="009A7E68"/>
    <w:rsid w:val="009B02AB"/>
    <w:rsid w:val="009B24BC"/>
    <w:rsid w:val="009B5DEE"/>
    <w:rsid w:val="009D7C35"/>
    <w:rsid w:val="009E01A0"/>
    <w:rsid w:val="009E2482"/>
    <w:rsid w:val="009F18BF"/>
    <w:rsid w:val="00A00E71"/>
    <w:rsid w:val="00A02524"/>
    <w:rsid w:val="00A070E0"/>
    <w:rsid w:val="00A118DC"/>
    <w:rsid w:val="00A13132"/>
    <w:rsid w:val="00A20ADF"/>
    <w:rsid w:val="00A252EB"/>
    <w:rsid w:val="00A27DA6"/>
    <w:rsid w:val="00A32899"/>
    <w:rsid w:val="00A375C6"/>
    <w:rsid w:val="00A4101B"/>
    <w:rsid w:val="00A568BB"/>
    <w:rsid w:val="00A6161F"/>
    <w:rsid w:val="00A71281"/>
    <w:rsid w:val="00A75F42"/>
    <w:rsid w:val="00A82AC9"/>
    <w:rsid w:val="00A868E5"/>
    <w:rsid w:val="00A91F5B"/>
    <w:rsid w:val="00AA349E"/>
    <w:rsid w:val="00AB25A8"/>
    <w:rsid w:val="00AB2884"/>
    <w:rsid w:val="00AC1F28"/>
    <w:rsid w:val="00AD5AAC"/>
    <w:rsid w:val="00AF1A06"/>
    <w:rsid w:val="00AF300F"/>
    <w:rsid w:val="00B07DBF"/>
    <w:rsid w:val="00B16C2D"/>
    <w:rsid w:val="00B17C81"/>
    <w:rsid w:val="00B24C99"/>
    <w:rsid w:val="00B32DBA"/>
    <w:rsid w:val="00B475A0"/>
    <w:rsid w:val="00B635BF"/>
    <w:rsid w:val="00B81F3A"/>
    <w:rsid w:val="00B94951"/>
    <w:rsid w:val="00BA10EA"/>
    <w:rsid w:val="00BA4B3C"/>
    <w:rsid w:val="00BA4F9A"/>
    <w:rsid w:val="00BD3E6B"/>
    <w:rsid w:val="00BE1D4B"/>
    <w:rsid w:val="00BE7017"/>
    <w:rsid w:val="00BF214D"/>
    <w:rsid w:val="00BF5E22"/>
    <w:rsid w:val="00C015CE"/>
    <w:rsid w:val="00C02CDF"/>
    <w:rsid w:val="00C05F95"/>
    <w:rsid w:val="00C13080"/>
    <w:rsid w:val="00C16429"/>
    <w:rsid w:val="00C229B4"/>
    <w:rsid w:val="00C41555"/>
    <w:rsid w:val="00C65710"/>
    <w:rsid w:val="00C95828"/>
    <w:rsid w:val="00CA42A6"/>
    <w:rsid w:val="00CA6968"/>
    <w:rsid w:val="00CA7CBD"/>
    <w:rsid w:val="00CC10C8"/>
    <w:rsid w:val="00CC60D8"/>
    <w:rsid w:val="00CC7B84"/>
    <w:rsid w:val="00CD48A1"/>
    <w:rsid w:val="00CE555E"/>
    <w:rsid w:val="00CF0EA7"/>
    <w:rsid w:val="00CF3F30"/>
    <w:rsid w:val="00CF52FB"/>
    <w:rsid w:val="00CF6416"/>
    <w:rsid w:val="00D27369"/>
    <w:rsid w:val="00D32F1B"/>
    <w:rsid w:val="00D37566"/>
    <w:rsid w:val="00D47DD8"/>
    <w:rsid w:val="00D514A3"/>
    <w:rsid w:val="00D52642"/>
    <w:rsid w:val="00D73BA4"/>
    <w:rsid w:val="00D745E8"/>
    <w:rsid w:val="00D81968"/>
    <w:rsid w:val="00D82437"/>
    <w:rsid w:val="00D91AC4"/>
    <w:rsid w:val="00D9303E"/>
    <w:rsid w:val="00D96910"/>
    <w:rsid w:val="00DA595A"/>
    <w:rsid w:val="00DA6669"/>
    <w:rsid w:val="00DA781C"/>
    <w:rsid w:val="00DC7CDB"/>
    <w:rsid w:val="00DD6590"/>
    <w:rsid w:val="00DF6E36"/>
    <w:rsid w:val="00E146C4"/>
    <w:rsid w:val="00E22083"/>
    <w:rsid w:val="00E234C6"/>
    <w:rsid w:val="00E23682"/>
    <w:rsid w:val="00E3346A"/>
    <w:rsid w:val="00E35040"/>
    <w:rsid w:val="00E44E72"/>
    <w:rsid w:val="00E466B1"/>
    <w:rsid w:val="00E471D7"/>
    <w:rsid w:val="00E5383E"/>
    <w:rsid w:val="00E669AA"/>
    <w:rsid w:val="00E75E20"/>
    <w:rsid w:val="00E84385"/>
    <w:rsid w:val="00E971EB"/>
    <w:rsid w:val="00EC1FAC"/>
    <w:rsid w:val="00EC5B35"/>
    <w:rsid w:val="00ED0747"/>
    <w:rsid w:val="00ED0F54"/>
    <w:rsid w:val="00EE0D40"/>
    <w:rsid w:val="00EF628A"/>
    <w:rsid w:val="00EF7CD8"/>
    <w:rsid w:val="00F059C7"/>
    <w:rsid w:val="00F0726B"/>
    <w:rsid w:val="00F110A2"/>
    <w:rsid w:val="00F1772E"/>
    <w:rsid w:val="00F25647"/>
    <w:rsid w:val="00F32033"/>
    <w:rsid w:val="00F57DDB"/>
    <w:rsid w:val="00F61F9A"/>
    <w:rsid w:val="00F63583"/>
    <w:rsid w:val="00F70B86"/>
    <w:rsid w:val="00F84C7F"/>
    <w:rsid w:val="00F86BC9"/>
    <w:rsid w:val="00F9194D"/>
    <w:rsid w:val="00F92840"/>
    <w:rsid w:val="00FB1452"/>
    <w:rsid w:val="00FB2DE9"/>
    <w:rsid w:val="00FC28B5"/>
    <w:rsid w:val="00FD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C1711F-1CF4-4430-A7E3-E1A1AE39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paragraph" w:customStyle="1" w:styleId="Default">
    <w:name w:val="Default"/>
    <w:rsid w:val="00E75E20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1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C5CC0-D19E-4431-AE3A-FED4C65F1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Pages>7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</dc:creator>
  <cp:keywords/>
  <dc:description/>
  <cp:lastModifiedBy>Kathryn</cp:lastModifiedBy>
  <cp:revision>30</cp:revision>
  <dcterms:created xsi:type="dcterms:W3CDTF">2015-01-25T20:49:00Z</dcterms:created>
  <dcterms:modified xsi:type="dcterms:W3CDTF">2015-03-21T16:47:00Z</dcterms:modified>
</cp:coreProperties>
</file>