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F6752B" w:rsidP="00F6752B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Software Design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055506" w:rsidP="00055506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March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 w:rsidR="00F6752B">
              <w:rPr>
                <w:b/>
                <w:i/>
                <w:color w:val="7F7F7F" w:themeColor="text1" w:themeTint="80"/>
                <w:sz w:val="36"/>
                <w:szCs w:val="36"/>
              </w:rPr>
              <w:t>21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3A5051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>Raleigh 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284A74" w:rsidTr="001A39E5">
        <w:tc>
          <w:tcPr>
            <w:tcW w:w="1116" w:type="dxa"/>
          </w:tcPr>
          <w:p w:rsidR="00284A74" w:rsidRDefault="00284A74" w:rsidP="001A39E5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284A74" w:rsidRDefault="00F6752B" w:rsidP="00055506">
            <w:pPr>
              <w:spacing w:before="40" w:after="40"/>
            </w:pPr>
            <w:r>
              <w:t>21</w:t>
            </w:r>
            <w:r w:rsidR="00284A74">
              <w:t>-</w:t>
            </w:r>
            <w:r w:rsidR="00055506">
              <w:t>Mar</w:t>
            </w:r>
            <w:r w:rsidR="00284A74">
              <w:t>-201</w:t>
            </w:r>
            <w:r w:rsidR="00055506">
              <w:t>5</w:t>
            </w:r>
          </w:p>
        </w:tc>
        <w:tc>
          <w:tcPr>
            <w:tcW w:w="4604" w:type="dxa"/>
          </w:tcPr>
          <w:p w:rsidR="00284A74" w:rsidRDefault="00284A74" w:rsidP="00F6752B">
            <w:pPr>
              <w:spacing w:before="40" w:after="40"/>
            </w:pPr>
            <w:r>
              <w:t>C</w:t>
            </w:r>
            <w:r w:rsidR="00F6752B">
              <w:t>reate initial document</w:t>
            </w:r>
          </w:p>
        </w:tc>
        <w:tc>
          <w:tcPr>
            <w:tcW w:w="2133" w:type="dxa"/>
          </w:tcPr>
          <w:p w:rsidR="00284A74" w:rsidRDefault="00055506" w:rsidP="001A39E5">
            <w:pPr>
              <w:spacing w:before="40" w:after="40"/>
              <w:ind w:left="360"/>
            </w:pPr>
            <w:r>
              <w:t>K.Whitmire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0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276216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p w:rsidR="00276216" w:rsidRDefault="002762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4701271" w:history="1">
            <w:r w:rsidRPr="00262438">
              <w:rPr>
                <w:rStyle w:val="Hyperlink"/>
                <w:noProof/>
              </w:rPr>
              <w:t>Detailed Design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_Toc414701271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16" w:rsidRDefault="0027621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272" w:history="1">
            <w:r w:rsidRPr="00262438">
              <w:rPr>
                <w:rStyle w:val="Hyperlink"/>
                <w:noProof/>
              </w:rPr>
              <w:t>White Box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16" w:rsidRDefault="0027621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4701273" w:history="1">
            <w:r w:rsidRPr="00262438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6752B" w:rsidRDefault="00F6752B" w:rsidP="00F6752B">
      <w:pPr>
        <w:pStyle w:val="Heading1"/>
      </w:pPr>
      <w:bookmarkStart w:id="1" w:name="_Toc414701026"/>
      <w:bookmarkStart w:id="2" w:name="_Toc414701271"/>
      <w:bookmarkEnd w:id="0"/>
      <w:r>
        <w:lastRenderedPageBreak/>
        <w:t>Detailed</w:t>
      </w:r>
      <w:r>
        <w:t xml:space="preserve"> </w:t>
      </w:r>
      <w:r>
        <w:t>Design D</w:t>
      </w:r>
      <w:r>
        <w:t>iagrams</w:t>
      </w:r>
      <w:bookmarkEnd w:id="1"/>
      <w:bookmarkEnd w:id="2"/>
    </w:p>
    <w:p w:rsidR="00F6752B" w:rsidRDefault="00F6752B" w:rsidP="00F6752B">
      <w:pPr>
        <w:pStyle w:val="Heading2"/>
      </w:pPr>
      <w:bookmarkStart w:id="3" w:name="_Toc414701272"/>
      <w:r>
        <w:t>White Box sequence diagram</w:t>
      </w:r>
      <w:bookmarkEnd w:id="3"/>
    </w:p>
    <w:p w:rsidR="00F6752B" w:rsidRDefault="00F6752B" w:rsidP="00F6752B">
      <w:pPr>
        <w:rPr>
          <w:sz w:val="24"/>
        </w:rPr>
      </w:pPr>
      <w:r>
        <w:rPr>
          <w:sz w:val="24"/>
        </w:rPr>
        <w:t>For primary use case</w:t>
      </w:r>
      <w:r w:rsidR="00FC61A8">
        <w:rPr>
          <w:sz w:val="24"/>
        </w:rPr>
        <w:t xml:space="preserve"> CheckIn()</w:t>
      </w:r>
    </w:p>
    <w:p w:rsidR="004B4954" w:rsidRDefault="00B70A5F" w:rsidP="00B70A5F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EA1F646" wp14:editId="06247D37">
            <wp:extent cx="5403850" cy="504971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448" t="15195" r="25534" b="11681"/>
                    <a:stretch/>
                  </pic:blipFill>
                  <pic:spPr bwMode="auto">
                    <a:xfrm>
                      <a:off x="0" y="0"/>
                      <a:ext cx="5413461" cy="50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2B" w:rsidRPr="00D9303E" w:rsidRDefault="00F6752B" w:rsidP="00F6752B">
      <w:pPr>
        <w:rPr>
          <w:sz w:val="24"/>
        </w:rPr>
      </w:pPr>
      <w:r>
        <w:rPr>
          <w:sz w:val="24"/>
        </w:rPr>
        <w:t>Figure 1</w:t>
      </w:r>
    </w:p>
    <w:p w:rsidR="00F6752B" w:rsidRPr="00D9303E" w:rsidRDefault="00F6752B" w:rsidP="00F6752B">
      <w:pPr>
        <w:rPr>
          <w:sz w:val="24"/>
        </w:rPr>
      </w:pPr>
    </w:p>
    <w:p w:rsidR="00F6752B" w:rsidRDefault="00F6752B" w:rsidP="00F6752B"/>
    <w:p w:rsidR="00B70A5F" w:rsidRDefault="00B70A5F" w:rsidP="00F6752B"/>
    <w:p w:rsidR="00B70A5F" w:rsidRDefault="00B70A5F" w:rsidP="00F6752B"/>
    <w:p w:rsidR="00F6752B" w:rsidRDefault="00F6752B" w:rsidP="00F6752B">
      <w:pPr>
        <w:pStyle w:val="Heading2"/>
      </w:pPr>
      <w:bookmarkStart w:id="4" w:name="_Toc414701028"/>
      <w:bookmarkStart w:id="5" w:name="_Toc414701273"/>
      <w:r>
        <w:lastRenderedPageBreak/>
        <w:t>Design Class Diagram</w:t>
      </w:r>
      <w:bookmarkEnd w:id="4"/>
      <w:bookmarkEnd w:id="5"/>
    </w:p>
    <w:p w:rsidR="00F6752B" w:rsidRDefault="00F6752B" w:rsidP="00F6752B">
      <w:pPr>
        <w:rPr>
          <w:sz w:val="24"/>
        </w:rPr>
      </w:pPr>
      <w:r>
        <w:rPr>
          <w:sz w:val="24"/>
        </w:rPr>
        <w:t>For primary use case</w:t>
      </w:r>
      <w:r w:rsidR="00C959CB">
        <w:rPr>
          <w:sz w:val="24"/>
        </w:rPr>
        <w:t xml:space="preserve"> CheckIn()</w:t>
      </w:r>
      <w:bookmarkStart w:id="6" w:name="_GoBack"/>
      <w:bookmarkEnd w:id="6"/>
    </w:p>
    <w:p w:rsidR="00164F7E" w:rsidRDefault="00164F7E" w:rsidP="00164F7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44F2754" wp14:editId="118BE93F">
            <wp:extent cx="2114550" cy="53666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393" t="15386" r="45727" b="8452"/>
                    <a:stretch/>
                  </pic:blipFill>
                  <pic:spPr bwMode="auto">
                    <a:xfrm>
                      <a:off x="0" y="0"/>
                      <a:ext cx="2119373" cy="537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2B" w:rsidRPr="00D9303E" w:rsidRDefault="00F6752B" w:rsidP="00F6752B">
      <w:pPr>
        <w:rPr>
          <w:sz w:val="24"/>
        </w:rPr>
      </w:pPr>
      <w:r>
        <w:rPr>
          <w:sz w:val="24"/>
        </w:rPr>
        <w:t>Figure 2</w:t>
      </w:r>
    </w:p>
    <w:p w:rsidR="00F6752B" w:rsidRPr="00D9303E" w:rsidRDefault="00F6752B" w:rsidP="00F6752B">
      <w:pPr>
        <w:rPr>
          <w:sz w:val="24"/>
        </w:rPr>
      </w:pPr>
    </w:p>
    <w:p w:rsidR="00F6752B" w:rsidRPr="00D9303E" w:rsidRDefault="00F6752B" w:rsidP="00F6752B">
      <w:pPr>
        <w:rPr>
          <w:sz w:val="24"/>
        </w:rPr>
      </w:pPr>
    </w:p>
    <w:sectPr w:rsidR="00F6752B" w:rsidRPr="00D9303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2DC" w:rsidRDefault="00B032DC" w:rsidP="00800DAE">
      <w:pPr>
        <w:spacing w:after="0" w:line="240" w:lineRule="auto"/>
      </w:pPr>
      <w:r>
        <w:separator/>
      </w:r>
    </w:p>
  </w:endnote>
  <w:endnote w:type="continuationSeparator" w:id="0">
    <w:p w:rsidR="00B032DC" w:rsidRDefault="00B032DC" w:rsidP="00800DAE">
      <w:pPr>
        <w:spacing w:after="0" w:line="240" w:lineRule="auto"/>
      </w:pPr>
      <w:r>
        <w:continuationSeparator/>
      </w:r>
    </w:p>
  </w:endnote>
  <w:endnote w:type="continuationNotice" w:id="1">
    <w:p w:rsidR="00B032DC" w:rsidRDefault="00B032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59CB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959CB">
      <w:rPr>
        <w:noProof/>
      </w:rPr>
      <w:t>5</w:t>
    </w:r>
    <w:r>
      <w:fldChar w:fldCharType="end"/>
    </w:r>
    <w:r>
      <w:t xml:space="preserve"> | Page</w:t>
    </w:r>
  </w:p>
  <w:p w:rsidR="0055035B" w:rsidRDefault="00B032DC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2DC" w:rsidRDefault="00B032DC" w:rsidP="00800DAE">
      <w:pPr>
        <w:spacing w:after="0" w:line="240" w:lineRule="auto"/>
      </w:pPr>
      <w:r>
        <w:separator/>
      </w:r>
    </w:p>
  </w:footnote>
  <w:footnote w:type="continuationSeparator" w:id="0">
    <w:p w:rsidR="00B032DC" w:rsidRDefault="00B032DC" w:rsidP="00800DAE">
      <w:pPr>
        <w:spacing w:after="0" w:line="240" w:lineRule="auto"/>
      </w:pPr>
      <w:r>
        <w:continuationSeparator/>
      </w:r>
    </w:p>
  </w:footnote>
  <w:footnote w:type="continuationNotice" w:id="1">
    <w:p w:rsidR="00B032DC" w:rsidRDefault="00B032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Wenkstern</w:t>
    </w:r>
    <w:r>
      <w:tab/>
    </w:r>
    <w:r>
      <w:fldChar w:fldCharType="begin"/>
    </w:r>
    <w:r>
      <w:instrText>PAGE</w:instrText>
    </w:r>
    <w:r>
      <w:fldChar w:fldCharType="separate"/>
    </w:r>
    <w:r w:rsidR="00C959CB">
      <w:rPr>
        <w:noProof/>
      </w:rPr>
      <w:t>5</w:t>
    </w:r>
    <w:r>
      <w:fldChar w:fldCharType="end"/>
    </w:r>
  </w:p>
  <w:p w:rsidR="0055035B" w:rsidRDefault="00B032DC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64F7E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20441"/>
    <w:rsid w:val="00226D33"/>
    <w:rsid w:val="00240FF9"/>
    <w:rsid w:val="00247DED"/>
    <w:rsid w:val="00252AA6"/>
    <w:rsid w:val="00274552"/>
    <w:rsid w:val="00274B64"/>
    <w:rsid w:val="00276216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B4954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4B96"/>
    <w:rsid w:val="007758B3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32DC"/>
    <w:rsid w:val="00B07DBF"/>
    <w:rsid w:val="00B16C2D"/>
    <w:rsid w:val="00B17C81"/>
    <w:rsid w:val="00B24C99"/>
    <w:rsid w:val="00B32DBA"/>
    <w:rsid w:val="00B475A0"/>
    <w:rsid w:val="00B635BF"/>
    <w:rsid w:val="00B70A5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959CB"/>
    <w:rsid w:val="00CA42A6"/>
    <w:rsid w:val="00CA6968"/>
    <w:rsid w:val="00CA7CBD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514A3"/>
    <w:rsid w:val="00D73BA4"/>
    <w:rsid w:val="00D745E8"/>
    <w:rsid w:val="00D81968"/>
    <w:rsid w:val="00D82437"/>
    <w:rsid w:val="00D91AC4"/>
    <w:rsid w:val="00D9303E"/>
    <w:rsid w:val="00D96910"/>
    <w:rsid w:val="00DA595A"/>
    <w:rsid w:val="00DA6669"/>
    <w:rsid w:val="00DA781C"/>
    <w:rsid w:val="00DC7CDB"/>
    <w:rsid w:val="00DD6590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5B35"/>
    <w:rsid w:val="00ED0747"/>
    <w:rsid w:val="00ED0F54"/>
    <w:rsid w:val="00EE0D40"/>
    <w:rsid w:val="00EF628A"/>
    <w:rsid w:val="00EF7CD8"/>
    <w:rsid w:val="00F059C7"/>
    <w:rsid w:val="00F0726B"/>
    <w:rsid w:val="00F110A2"/>
    <w:rsid w:val="00F1772E"/>
    <w:rsid w:val="00F25647"/>
    <w:rsid w:val="00F32033"/>
    <w:rsid w:val="00F57DDB"/>
    <w:rsid w:val="00F61F9A"/>
    <w:rsid w:val="00F63583"/>
    <w:rsid w:val="00F6752B"/>
    <w:rsid w:val="00F70B86"/>
    <w:rsid w:val="00F84C7F"/>
    <w:rsid w:val="00F86BC9"/>
    <w:rsid w:val="00F9194D"/>
    <w:rsid w:val="00F92840"/>
    <w:rsid w:val="00FB1452"/>
    <w:rsid w:val="00FB2DE9"/>
    <w:rsid w:val="00FC28B5"/>
    <w:rsid w:val="00FC61A8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F3AB8-6588-4A75-98E3-ACF48A45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A462F-4E04-42E2-A3BC-8B75EC11F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32</cp:revision>
  <dcterms:created xsi:type="dcterms:W3CDTF">2015-01-25T20:49:00Z</dcterms:created>
  <dcterms:modified xsi:type="dcterms:W3CDTF">2015-03-21T16:52:00Z</dcterms:modified>
</cp:coreProperties>
</file>