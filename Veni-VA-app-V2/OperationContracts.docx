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337"/>
      </w:tblGrid>
      <w:tr w:rsidR="00ED0747" w:rsidTr="00ED0747">
        <w:tc>
          <w:tcPr>
            <w:tcW w:w="9576" w:type="dxa"/>
          </w:tcPr>
          <w:p w:rsidR="00ED0747" w:rsidRPr="00C16429" w:rsidRDefault="003A5051" w:rsidP="003A5051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V</w:t>
            </w:r>
            <w:r w:rsidR="00CD48A1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ENI </w:t>
            </w: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A</w:t>
            </w:r>
            <w:r w:rsidR="00CD48A1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pp</w:t>
            </w:r>
          </w:p>
        </w:tc>
      </w:tr>
      <w:tr w:rsidR="00ED0747" w:rsidTr="00ED0747">
        <w:tc>
          <w:tcPr>
            <w:tcW w:w="9576" w:type="dxa"/>
          </w:tcPr>
          <w:p w:rsidR="00ED0747" w:rsidRDefault="00055506" w:rsidP="00055506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Operation Contracts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3A505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R.Z. </w:t>
            </w:r>
            <w:proofErr w:type="spellStart"/>
            <w:r>
              <w:rPr>
                <w:b/>
                <w:color w:val="7F7F7F" w:themeColor="text1" w:themeTint="80"/>
                <w:sz w:val="36"/>
                <w:szCs w:val="36"/>
              </w:rPr>
              <w:t>Wen</w:t>
            </w:r>
            <w:r w:rsidR="00CD48A1">
              <w:rPr>
                <w:b/>
                <w:color w:val="7F7F7F" w:themeColor="text1" w:themeTint="80"/>
                <w:sz w:val="36"/>
                <w:szCs w:val="36"/>
              </w:rPr>
              <w:t>k</w:t>
            </w:r>
            <w:r>
              <w:rPr>
                <w:b/>
                <w:color w:val="7F7F7F" w:themeColor="text1" w:themeTint="80"/>
                <w:sz w:val="36"/>
                <w:szCs w:val="36"/>
              </w:rPr>
              <w:t>stern</w:t>
            </w:r>
            <w:proofErr w:type="spellEnd"/>
            <w:r w:rsidR="001165F1"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055506" w:rsidP="00055506">
            <w:pPr>
              <w:rPr>
                <w:b/>
                <w:i/>
                <w:color w:val="3B3B3B"/>
                <w:sz w:val="80"/>
                <w:szCs w:val="80"/>
              </w:rPr>
            </w:pP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March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 xml:space="preserve"> </w:t>
            </w: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3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>, 201</w:t>
            </w:r>
            <w:r w:rsidR="00284A74">
              <w:rPr>
                <w:b/>
                <w:i/>
                <w:color w:val="7F7F7F" w:themeColor="text1" w:themeTint="80"/>
                <w:sz w:val="36"/>
                <w:szCs w:val="36"/>
              </w:rPr>
              <w:t>5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BD3E6B" w:rsidRDefault="00BD3E6B"/>
    <w:p w:rsidR="00BD3E6B" w:rsidRDefault="00BD3E6B"/>
    <w:tbl>
      <w:tblPr>
        <w:tblStyle w:val="TableGrid"/>
        <w:tblW w:w="3572" w:type="dxa"/>
        <w:tblInd w:w="5778" w:type="dxa"/>
        <w:tblLook w:val="04A0" w:firstRow="1" w:lastRow="0" w:firstColumn="1" w:lastColumn="0" w:noHBand="0" w:noVBand="1"/>
      </w:tblPr>
      <w:tblGrid>
        <w:gridCol w:w="3572"/>
      </w:tblGrid>
      <w:tr w:rsidR="003A5051" w:rsidTr="003A5051">
        <w:tc>
          <w:tcPr>
            <w:tcW w:w="3572" w:type="dxa"/>
            <w:shd w:val="clear" w:color="auto" w:fill="595959"/>
          </w:tcPr>
          <w:p w:rsidR="003A5051" w:rsidRPr="000869FC" w:rsidRDefault="003A5051" w:rsidP="003A5051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Pr="00C16429">
              <w:rPr>
                <w:b/>
                <w:i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Brian MacKay 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Anant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Kambli</w:t>
            </w:r>
            <w:proofErr w:type="spellEnd"/>
          </w:p>
        </w:tc>
      </w:tr>
      <w:tr w:rsidR="003A5051" w:rsidTr="003A5051">
        <w:tc>
          <w:tcPr>
            <w:tcW w:w="3572" w:type="dxa"/>
          </w:tcPr>
          <w:p w:rsidR="003A5051" w:rsidRPr="005D5910" w:rsidRDefault="00284A74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</w:rPr>
              <w:t xml:space="preserve">Raleigh </w:t>
            </w:r>
            <w:proofErr w:type="spellStart"/>
            <w:r>
              <w:rPr>
                <w:b/>
                <w:sz w:val="24"/>
              </w:rPr>
              <w:t>Murr</w:t>
            </w:r>
            <w:r>
              <w:rPr>
                <w:rFonts w:ascii="Cambria" w:eastAsia="Cambria" w:hAnsi="Cambria" w:cs="Cambria"/>
                <w:b/>
                <w:sz w:val="24"/>
              </w:rPr>
              <w:t>á</w:t>
            </w:r>
            <w:r>
              <w:rPr>
                <w:b/>
                <w:sz w:val="24"/>
              </w:rPr>
              <w:t>y</w:t>
            </w:r>
            <w:proofErr w:type="spellEnd"/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Shahed</w:t>
            </w:r>
            <w:proofErr w:type="spellEnd"/>
            <w:r>
              <w:rPr>
                <w:b/>
                <w:sz w:val="24"/>
                <w:szCs w:val="24"/>
              </w:rPr>
              <w:t xml:space="preserve"> Shuman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Kathryn Whitmire</w:t>
            </w:r>
          </w:p>
        </w:tc>
      </w:tr>
    </w:tbl>
    <w:p w:rsidR="00284A74" w:rsidRDefault="00284A74" w:rsidP="00284A74">
      <w:pPr>
        <w:rPr>
          <w:rFonts w:ascii="Cambria" w:eastAsia="Cambria" w:hAnsi="Cambria" w:cs="Cambria"/>
          <w:b/>
          <w:color w:val="366091"/>
          <w:sz w:val="28"/>
        </w:rPr>
      </w:pPr>
    </w:p>
    <w:p w:rsidR="00284A74" w:rsidRDefault="00284A74">
      <w:pPr>
        <w:rPr>
          <w:rFonts w:ascii="Cambria" w:eastAsia="Cambria" w:hAnsi="Cambria" w:cs="Cambria"/>
          <w:b/>
          <w:color w:val="366091"/>
          <w:sz w:val="28"/>
        </w:rPr>
      </w:pPr>
      <w:r>
        <w:rPr>
          <w:rFonts w:ascii="Cambria" w:eastAsia="Cambria" w:hAnsi="Cambria" w:cs="Cambria"/>
          <w:b/>
          <w:color w:val="366091"/>
          <w:sz w:val="28"/>
        </w:rPr>
        <w:br w:type="page"/>
      </w:r>
    </w:p>
    <w:p w:rsidR="00284A74" w:rsidRDefault="00284A74" w:rsidP="00284A74">
      <w:r>
        <w:rPr>
          <w:rFonts w:ascii="Cambria" w:eastAsia="Cambria" w:hAnsi="Cambria" w:cs="Cambria"/>
          <w:b/>
          <w:color w:val="366091"/>
          <w:sz w:val="28"/>
        </w:rPr>
        <w:lastRenderedPageBreak/>
        <w:t>Revision History</w:t>
      </w:r>
    </w:p>
    <w:tbl>
      <w:tblPr>
        <w:tblW w:w="933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1485"/>
        <w:gridCol w:w="4604"/>
        <w:gridCol w:w="2133"/>
      </w:tblGrid>
      <w:tr w:rsidR="00284A74" w:rsidTr="001A39E5">
        <w:trPr>
          <w:trHeight w:val="600"/>
        </w:trPr>
        <w:tc>
          <w:tcPr>
            <w:tcW w:w="1116" w:type="dxa"/>
            <w:shd w:val="clear" w:color="auto" w:fill="595959"/>
          </w:tcPr>
          <w:p w:rsidR="00284A74" w:rsidRDefault="00284A74" w:rsidP="001A39E5">
            <w:pPr>
              <w:spacing w:before="80" w:after="80"/>
              <w:jc w:val="center"/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485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604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133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Authors</w:t>
            </w:r>
          </w:p>
        </w:tc>
      </w:tr>
      <w:tr w:rsidR="00284A74" w:rsidTr="001A39E5">
        <w:tc>
          <w:tcPr>
            <w:tcW w:w="1116" w:type="dxa"/>
          </w:tcPr>
          <w:p w:rsidR="00284A74" w:rsidRDefault="00284A74" w:rsidP="001A39E5">
            <w:pPr>
              <w:spacing w:before="40" w:after="40"/>
            </w:pPr>
            <w:r>
              <w:t>1.0</w:t>
            </w:r>
          </w:p>
        </w:tc>
        <w:tc>
          <w:tcPr>
            <w:tcW w:w="1485" w:type="dxa"/>
          </w:tcPr>
          <w:p w:rsidR="00284A74" w:rsidRDefault="00055506" w:rsidP="00055506">
            <w:pPr>
              <w:spacing w:before="40" w:after="40"/>
            </w:pPr>
            <w:r>
              <w:t>03</w:t>
            </w:r>
            <w:r w:rsidR="00284A74">
              <w:t>-</w:t>
            </w:r>
            <w:r>
              <w:t>Mar</w:t>
            </w:r>
            <w:r w:rsidR="00284A74">
              <w:t>-201</w:t>
            </w:r>
            <w:r>
              <w:t>5</w:t>
            </w:r>
          </w:p>
        </w:tc>
        <w:tc>
          <w:tcPr>
            <w:tcW w:w="4604" w:type="dxa"/>
          </w:tcPr>
          <w:p w:rsidR="00284A74" w:rsidRDefault="00284A74" w:rsidP="001A39E5">
            <w:pPr>
              <w:spacing w:before="40" w:after="40"/>
            </w:pPr>
            <w:r>
              <w:t>Completed  initial draft</w:t>
            </w:r>
          </w:p>
        </w:tc>
        <w:tc>
          <w:tcPr>
            <w:tcW w:w="2133" w:type="dxa"/>
          </w:tcPr>
          <w:p w:rsidR="00284A74" w:rsidRDefault="00055506" w:rsidP="001A39E5">
            <w:pPr>
              <w:spacing w:before="40" w:after="40"/>
              <w:ind w:left="360"/>
            </w:pPr>
            <w:proofErr w:type="spellStart"/>
            <w:r>
              <w:t>K.Whitmire</w:t>
            </w:r>
            <w:proofErr w:type="spellEnd"/>
          </w:p>
        </w:tc>
      </w:tr>
    </w:tbl>
    <w:p w:rsidR="00BA10EA" w:rsidRPr="00BA10EA" w:rsidRDefault="00800DAE" w:rsidP="00EE0D40">
      <w:pPr>
        <w:rPr>
          <w:rFonts w:eastAsia="Times New Roman"/>
        </w:rPr>
      </w:pPr>
      <w:r>
        <w:rPr>
          <w:rFonts w:eastAsia="Times New Roman"/>
        </w:rPr>
        <w:br w:type="page"/>
      </w:r>
    </w:p>
    <w:bookmarkStart w:id="0" w:name="_Toc27120541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844559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0D17C4" w:rsidRDefault="003D1267" w:rsidP="00AF300F">
          <w:pPr>
            <w:pStyle w:val="TOCHeading"/>
            <w:rPr>
              <w:noProof/>
            </w:rPr>
          </w:pPr>
          <w:r>
            <w:t>Contents</w:t>
          </w:r>
          <w:r w:rsidR="004944C9">
            <w:fldChar w:fldCharType="begin"/>
          </w:r>
          <w:r>
            <w:instrText xml:space="preserve"> TOC \o "1-3" \h \z \u </w:instrText>
          </w:r>
          <w:r w:rsidR="004944C9">
            <w:fldChar w:fldCharType="separate"/>
          </w:r>
        </w:p>
        <w:p w:rsidR="000D17C4" w:rsidRDefault="000D17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291279" w:history="1">
            <w:r w:rsidRPr="003A78CC">
              <w:rPr>
                <w:rStyle w:val="Hyperlink"/>
                <w:noProof/>
              </w:rPr>
              <w:t>Operational Contract: Check-In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7C4" w:rsidRDefault="000D17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291280" w:history="1">
            <w:r w:rsidRPr="003A78CC">
              <w:rPr>
                <w:rStyle w:val="Hyperlink"/>
                <w:noProof/>
              </w:rPr>
              <w:t>Contract C01: Checkin()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7C4" w:rsidRDefault="000D17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291281" w:history="1">
            <w:r w:rsidRPr="003A78CC">
              <w:rPr>
                <w:rStyle w:val="Hyperlink"/>
                <w:noProof/>
              </w:rPr>
              <w:t>Contract C02: ShowAppts(ApptList)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7C4" w:rsidRDefault="000D17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291282" w:history="1">
            <w:r w:rsidRPr="003A78CC">
              <w:rPr>
                <w:rStyle w:val="Hyperlink"/>
                <w:noProof/>
              </w:rPr>
              <w:t>Contract C03: PickAppt(Appt)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7C4" w:rsidRDefault="000D17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291283" w:history="1">
            <w:r w:rsidRPr="003A78CC">
              <w:rPr>
                <w:rStyle w:val="Hyperlink"/>
                <w:noProof/>
              </w:rPr>
              <w:t>Contract C04: ApptRoomDirections(Dir)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267" w:rsidRDefault="004944C9">
          <w:r>
            <w:fldChar w:fldCharType="end"/>
          </w:r>
        </w:p>
      </w:sdtContent>
    </w:sdt>
    <w:p w:rsidR="00F57DDB" w:rsidRPr="00BF5E22" w:rsidRDefault="00F57DDB" w:rsidP="00BF5E22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  <w:sectPr w:rsidR="00F57DDB" w:rsidRPr="00BF5E22" w:rsidSect="00F57DDB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84A74" w:rsidRDefault="00055506" w:rsidP="00284A74">
      <w:pPr>
        <w:pStyle w:val="Heading1"/>
      </w:pPr>
      <w:bookmarkStart w:id="1" w:name="_Toc412291279"/>
      <w:bookmarkEnd w:id="0"/>
      <w:r>
        <w:lastRenderedPageBreak/>
        <w:t>Operational Contract: Check-In Use Case</w:t>
      </w:r>
      <w:bookmarkEnd w:id="1"/>
    </w:p>
    <w:p w:rsidR="00055506" w:rsidRDefault="00055506" w:rsidP="00055506">
      <w:pPr>
        <w:pStyle w:val="Heading2"/>
      </w:pPr>
      <w:bookmarkStart w:id="2" w:name="_Toc412291280"/>
      <w:r>
        <w:t xml:space="preserve">Contract C01: </w:t>
      </w:r>
      <w:proofErr w:type="spellStart"/>
      <w:proofErr w:type="gramStart"/>
      <w:r>
        <w:t>Checkin</w:t>
      </w:r>
      <w:proofErr w:type="spellEnd"/>
      <w:r>
        <w:t>()</w:t>
      </w:r>
      <w:bookmarkEnd w:id="2"/>
      <w:proofErr w:type="gramEnd"/>
    </w:p>
    <w:p w:rsidR="00055506" w:rsidRPr="00D9303E" w:rsidRDefault="00055506" w:rsidP="00055506">
      <w:pPr>
        <w:rPr>
          <w:sz w:val="24"/>
        </w:rPr>
      </w:pPr>
      <w:proofErr w:type="spellStart"/>
      <w:r w:rsidRPr="00D9303E">
        <w:rPr>
          <w:sz w:val="24"/>
        </w:rPr>
        <w:t>Operation</w:t>
      </w:r>
      <w:proofErr w:type="gramStart"/>
      <w:r w:rsidRPr="00D9303E">
        <w:rPr>
          <w:sz w:val="24"/>
        </w:rPr>
        <w:t>:Checkin</w:t>
      </w:r>
      <w:proofErr w:type="spellEnd"/>
      <w:proofErr w:type="gramEnd"/>
      <w:r w:rsidRPr="00D9303E">
        <w:rPr>
          <w:sz w:val="24"/>
        </w:rPr>
        <w:t>()</w:t>
      </w:r>
    </w:p>
    <w:p w:rsidR="00D9303E" w:rsidRPr="00D9303E" w:rsidRDefault="00D9303E" w:rsidP="00055506">
      <w:pPr>
        <w:rPr>
          <w:sz w:val="24"/>
        </w:rPr>
      </w:pPr>
      <w:r w:rsidRPr="00D9303E">
        <w:rPr>
          <w:sz w:val="24"/>
        </w:rPr>
        <w:t>Cross Reference: Check-in use case</w:t>
      </w:r>
    </w:p>
    <w:p w:rsidR="00055506" w:rsidRPr="00D9303E" w:rsidRDefault="00055506" w:rsidP="00055506">
      <w:pPr>
        <w:rPr>
          <w:sz w:val="24"/>
        </w:rPr>
      </w:pPr>
      <w:r w:rsidRPr="00D9303E">
        <w:rPr>
          <w:sz w:val="24"/>
        </w:rPr>
        <w:t>Pre-conditions:</w:t>
      </w:r>
      <w:r w:rsidR="00D9303E" w:rsidRPr="00D9303E">
        <w:rPr>
          <w:sz w:val="24"/>
        </w:rPr>
        <w:t xml:space="preserve"> App is installed, user has gone through registration, and user has downloaded at least one appointment.</w:t>
      </w:r>
    </w:p>
    <w:p w:rsidR="00055506" w:rsidRPr="00D9303E" w:rsidRDefault="00055506" w:rsidP="00055506">
      <w:pPr>
        <w:rPr>
          <w:sz w:val="24"/>
        </w:rPr>
      </w:pPr>
      <w:r w:rsidRPr="00D9303E">
        <w:rPr>
          <w:sz w:val="24"/>
        </w:rPr>
        <w:t>Post-conditions:</w:t>
      </w:r>
      <w:r w:rsidR="00D9303E" w:rsidRPr="00D9303E">
        <w:rPr>
          <w:sz w:val="24"/>
        </w:rPr>
        <w:t xml:space="preserve"> User is checked in for appointment, and has directions to the appointment room.</w:t>
      </w:r>
    </w:p>
    <w:p w:rsidR="00D9303E" w:rsidRDefault="00D9303E" w:rsidP="00055506"/>
    <w:p w:rsidR="00D9303E" w:rsidRDefault="00D9303E" w:rsidP="00D9303E">
      <w:pPr>
        <w:pStyle w:val="Heading2"/>
      </w:pPr>
      <w:bookmarkStart w:id="3" w:name="_Toc412291281"/>
      <w:r>
        <w:t xml:space="preserve">Contract C02: </w:t>
      </w:r>
      <w:proofErr w:type="spellStart"/>
      <w:proofErr w:type="gramStart"/>
      <w:r>
        <w:t>ShowAppts</w:t>
      </w:r>
      <w:proofErr w:type="spellEnd"/>
      <w:r>
        <w:t>(</w:t>
      </w:r>
      <w:proofErr w:type="spellStart"/>
      <w:proofErr w:type="gramEnd"/>
      <w:r>
        <w:t>ApptList</w:t>
      </w:r>
      <w:proofErr w:type="spellEnd"/>
      <w:r>
        <w:t>)</w:t>
      </w:r>
      <w:bookmarkEnd w:id="3"/>
    </w:p>
    <w:p w:rsidR="00D9303E" w:rsidRPr="00D9303E" w:rsidRDefault="00D9303E" w:rsidP="00055506">
      <w:pPr>
        <w:rPr>
          <w:sz w:val="24"/>
        </w:rPr>
      </w:pPr>
      <w:r w:rsidRPr="00D9303E">
        <w:rPr>
          <w:sz w:val="24"/>
        </w:rPr>
        <w:t xml:space="preserve">Operation: </w:t>
      </w:r>
      <w:proofErr w:type="spellStart"/>
      <w:proofErr w:type="gramStart"/>
      <w:r w:rsidRPr="00D9303E">
        <w:rPr>
          <w:sz w:val="24"/>
        </w:rPr>
        <w:t>ShowAppts</w:t>
      </w:r>
      <w:proofErr w:type="spellEnd"/>
      <w:r w:rsidRPr="00D9303E">
        <w:rPr>
          <w:sz w:val="24"/>
        </w:rPr>
        <w:t>(</w:t>
      </w:r>
      <w:proofErr w:type="spellStart"/>
      <w:proofErr w:type="gramEnd"/>
      <w:r w:rsidRPr="00D9303E">
        <w:rPr>
          <w:sz w:val="24"/>
        </w:rPr>
        <w:t>ApptList</w:t>
      </w:r>
      <w:proofErr w:type="spellEnd"/>
      <w:r w:rsidRPr="00D9303E">
        <w:rPr>
          <w:sz w:val="24"/>
        </w:rPr>
        <w:t>)</w:t>
      </w:r>
    </w:p>
    <w:p w:rsidR="00D9303E" w:rsidRPr="00D9303E" w:rsidRDefault="00D9303E" w:rsidP="00055506">
      <w:pPr>
        <w:rPr>
          <w:sz w:val="24"/>
        </w:rPr>
      </w:pPr>
      <w:r w:rsidRPr="00D9303E">
        <w:rPr>
          <w:sz w:val="24"/>
        </w:rPr>
        <w:t>Cross Reference: Check-in use case</w:t>
      </w:r>
    </w:p>
    <w:p w:rsidR="00D9303E" w:rsidRPr="00D9303E" w:rsidRDefault="00D9303E" w:rsidP="00055506">
      <w:pPr>
        <w:rPr>
          <w:sz w:val="24"/>
        </w:rPr>
      </w:pPr>
      <w:r w:rsidRPr="00D9303E">
        <w:rPr>
          <w:sz w:val="24"/>
        </w:rPr>
        <w:t>Pre-conditions: list of appointments exists</w:t>
      </w:r>
    </w:p>
    <w:p w:rsidR="00D9303E" w:rsidRPr="00D9303E" w:rsidRDefault="00D9303E" w:rsidP="00055506">
      <w:pPr>
        <w:rPr>
          <w:sz w:val="24"/>
        </w:rPr>
      </w:pPr>
      <w:r w:rsidRPr="00D9303E">
        <w:rPr>
          <w:sz w:val="24"/>
        </w:rPr>
        <w:t>Post-condition: list of downloaded appointments is displayed to user</w:t>
      </w:r>
    </w:p>
    <w:p w:rsidR="00D9303E" w:rsidRDefault="00D9303E" w:rsidP="00055506"/>
    <w:p w:rsidR="00D9303E" w:rsidRDefault="00D9303E" w:rsidP="00D9303E">
      <w:pPr>
        <w:pStyle w:val="Heading2"/>
      </w:pPr>
      <w:bookmarkStart w:id="4" w:name="_Toc412291282"/>
      <w:r>
        <w:t>Contract C03</w:t>
      </w:r>
      <w:r>
        <w:t xml:space="preserve">: </w:t>
      </w:r>
      <w:proofErr w:type="spellStart"/>
      <w:proofErr w:type="gramStart"/>
      <w:r>
        <w:t>Pick</w:t>
      </w:r>
      <w:r>
        <w:t>Appt</w:t>
      </w:r>
      <w:proofErr w:type="spellEnd"/>
      <w:r>
        <w:t>(</w:t>
      </w:r>
      <w:proofErr w:type="spellStart"/>
      <w:proofErr w:type="gramEnd"/>
      <w:r>
        <w:t>Appt</w:t>
      </w:r>
      <w:proofErr w:type="spellEnd"/>
      <w:r>
        <w:t>)</w:t>
      </w:r>
      <w:bookmarkEnd w:id="4"/>
    </w:p>
    <w:p w:rsidR="00D9303E" w:rsidRPr="00D9303E" w:rsidRDefault="00D9303E" w:rsidP="00D9303E">
      <w:pPr>
        <w:rPr>
          <w:sz w:val="24"/>
        </w:rPr>
      </w:pPr>
      <w:r w:rsidRPr="00D9303E">
        <w:rPr>
          <w:sz w:val="24"/>
        </w:rPr>
        <w:t>Operation:</w:t>
      </w:r>
      <w:r w:rsidRPr="00D9303E">
        <w:rPr>
          <w:sz w:val="24"/>
        </w:rPr>
        <w:t xml:space="preserve"> </w:t>
      </w:r>
      <w:proofErr w:type="spellStart"/>
      <w:proofErr w:type="gramStart"/>
      <w:r w:rsidRPr="00D9303E">
        <w:rPr>
          <w:sz w:val="24"/>
        </w:rPr>
        <w:t>Pick</w:t>
      </w:r>
      <w:r w:rsidRPr="00D9303E">
        <w:rPr>
          <w:sz w:val="24"/>
        </w:rPr>
        <w:t>Appt</w:t>
      </w:r>
      <w:proofErr w:type="spellEnd"/>
      <w:r w:rsidRPr="00D9303E">
        <w:rPr>
          <w:sz w:val="24"/>
        </w:rPr>
        <w:t>(</w:t>
      </w:r>
      <w:proofErr w:type="spellStart"/>
      <w:proofErr w:type="gramEnd"/>
      <w:r w:rsidRPr="00D9303E">
        <w:rPr>
          <w:sz w:val="24"/>
        </w:rPr>
        <w:t>Appt</w:t>
      </w:r>
      <w:proofErr w:type="spellEnd"/>
      <w:r w:rsidRPr="00D9303E">
        <w:rPr>
          <w:sz w:val="24"/>
        </w:rPr>
        <w:t>)</w:t>
      </w:r>
    </w:p>
    <w:p w:rsidR="00D9303E" w:rsidRPr="00D9303E" w:rsidRDefault="00D9303E" w:rsidP="00D9303E">
      <w:pPr>
        <w:rPr>
          <w:sz w:val="24"/>
        </w:rPr>
      </w:pPr>
      <w:r w:rsidRPr="00D9303E">
        <w:rPr>
          <w:sz w:val="24"/>
        </w:rPr>
        <w:t>Cross Reference: Check-in use case</w:t>
      </w:r>
    </w:p>
    <w:p w:rsidR="00D9303E" w:rsidRPr="00D9303E" w:rsidRDefault="00D9303E" w:rsidP="00D9303E">
      <w:pPr>
        <w:rPr>
          <w:sz w:val="24"/>
        </w:rPr>
      </w:pPr>
      <w:r w:rsidRPr="00D9303E">
        <w:rPr>
          <w:sz w:val="24"/>
        </w:rPr>
        <w:t xml:space="preserve">Pre-conditions: list of </w:t>
      </w:r>
      <w:r w:rsidRPr="00D9303E">
        <w:rPr>
          <w:sz w:val="24"/>
        </w:rPr>
        <w:t>downloaded appointments is displayed to user</w:t>
      </w:r>
    </w:p>
    <w:p w:rsidR="00D9303E" w:rsidRPr="00D9303E" w:rsidRDefault="00D9303E" w:rsidP="00D9303E">
      <w:pPr>
        <w:rPr>
          <w:sz w:val="24"/>
        </w:rPr>
      </w:pPr>
      <w:r w:rsidRPr="00D9303E">
        <w:rPr>
          <w:sz w:val="24"/>
        </w:rPr>
        <w:t>Post</w:t>
      </w:r>
      <w:r w:rsidRPr="00D9303E">
        <w:rPr>
          <w:sz w:val="24"/>
        </w:rPr>
        <w:t>-condition: user has chosen one appointment to check in for</w:t>
      </w:r>
    </w:p>
    <w:p w:rsidR="00D9303E" w:rsidRDefault="00D9303E" w:rsidP="00D9303E"/>
    <w:p w:rsidR="00D9303E" w:rsidRDefault="00D9303E" w:rsidP="00D9303E">
      <w:pPr>
        <w:pStyle w:val="Heading2"/>
      </w:pPr>
      <w:bookmarkStart w:id="5" w:name="_Toc412291283"/>
      <w:r>
        <w:t>Contract C04</w:t>
      </w:r>
      <w:r>
        <w:t xml:space="preserve">: </w:t>
      </w:r>
      <w:proofErr w:type="spellStart"/>
      <w:proofErr w:type="gramStart"/>
      <w:r>
        <w:t>Appt</w:t>
      </w:r>
      <w:r>
        <w:t>RoomDirections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)</w:t>
      </w:r>
      <w:bookmarkEnd w:id="5"/>
    </w:p>
    <w:p w:rsidR="00D9303E" w:rsidRPr="00D9303E" w:rsidRDefault="00D9303E" w:rsidP="00D9303E">
      <w:pPr>
        <w:rPr>
          <w:sz w:val="24"/>
        </w:rPr>
      </w:pPr>
      <w:r w:rsidRPr="00D9303E">
        <w:rPr>
          <w:sz w:val="24"/>
        </w:rPr>
        <w:t xml:space="preserve">Operation: </w:t>
      </w:r>
      <w:proofErr w:type="spellStart"/>
      <w:proofErr w:type="gramStart"/>
      <w:r w:rsidRPr="00D9303E">
        <w:rPr>
          <w:sz w:val="24"/>
        </w:rPr>
        <w:t>ApptRoomDirections</w:t>
      </w:r>
      <w:proofErr w:type="spellEnd"/>
      <w:r w:rsidRPr="00D9303E">
        <w:rPr>
          <w:sz w:val="24"/>
        </w:rPr>
        <w:t>(</w:t>
      </w:r>
      <w:proofErr w:type="spellStart"/>
      <w:proofErr w:type="gramEnd"/>
      <w:r w:rsidRPr="00D9303E">
        <w:rPr>
          <w:sz w:val="24"/>
        </w:rPr>
        <w:t>Dir</w:t>
      </w:r>
      <w:proofErr w:type="spellEnd"/>
      <w:r w:rsidRPr="00D9303E">
        <w:rPr>
          <w:sz w:val="24"/>
        </w:rPr>
        <w:t>)</w:t>
      </w:r>
    </w:p>
    <w:p w:rsidR="00D9303E" w:rsidRPr="00D9303E" w:rsidRDefault="00D9303E" w:rsidP="00D9303E">
      <w:pPr>
        <w:rPr>
          <w:sz w:val="24"/>
        </w:rPr>
      </w:pPr>
      <w:r w:rsidRPr="00D9303E">
        <w:rPr>
          <w:sz w:val="24"/>
        </w:rPr>
        <w:t>Cross Reference: Check-in use case</w:t>
      </w:r>
    </w:p>
    <w:p w:rsidR="00D9303E" w:rsidRPr="00D9303E" w:rsidRDefault="00D9303E" w:rsidP="00D9303E">
      <w:pPr>
        <w:rPr>
          <w:sz w:val="24"/>
        </w:rPr>
      </w:pPr>
      <w:r w:rsidRPr="00D9303E">
        <w:rPr>
          <w:sz w:val="24"/>
        </w:rPr>
        <w:t xml:space="preserve">Pre-conditions: </w:t>
      </w:r>
      <w:r w:rsidRPr="00D9303E">
        <w:rPr>
          <w:sz w:val="24"/>
        </w:rPr>
        <w:t>checked-in for appointment, and have directions to appointment room</w:t>
      </w:r>
    </w:p>
    <w:p w:rsidR="00D9303E" w:rsidRPr="00D9303E" w:rsidRDefault="00D9303E" w:rsidP="00D9303E">
      <w:pPr>
        <w:rPr>
          <w:sz w:val="24"/>
        </w:rPr>
      </w:pPr>
      <w:r w:rsidRPr="00D9303E">
        <w:rPr>
          <w:sz w:val="24"/>
        </w:rPr>
        <w:t xml:space="preserve">Post-condition: </w:t>
      </w:r>
      <w:r w:rsidRPr="00D9303E">
        <w:rPr>
          <w:sz w:val="24"/>
        </w:rPr>
        <w:t>display directions (as string) to appointment room t</w:t>
      </w:r>
      <w:r w:rsidRPr="00D9303E">
        <w:rPr>
          <w:sz w:val="24"/>
        </w:rPr>
        <w:t>o user</w:t>
      </w:r>
      <w:bookmarkStart w:id="6" w:name="_GoBack"/>
      <w:bookmarkEnd w:id="6"/>
    </w:p>
    <w:sectPr w:rsidR="00D9303E" w:rsidRPr="00D9303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BAC" w:rsidRDefault="00461BAC" w:rsidP="00800DAE">
      <w:pPr>
        <w:spacing w:after="0" w:line="240" w:lineRule="auto"/>
      </w:pPr>
      <w:r>
        <w:separator/>
      </w:r>
    </w:p>
  </w:endnote>
  <w:endnote w:type="continuationSeparator" w:id="0">
    <w:p w:rsidR="00461BAC" w:rsidRDefault="00461BAC" w:rsidP="00800DAE">
      <w:pPr>
        <w:spacing w:after="0" w:line="240" w:lineRule="auto"/>
      </w:pPr>
      <w:r>
        <w:continuationSeparator/>
      </w:r>
    </w:p>
  </w:endnote>
  <w:endnote w:type="continuationNotice" w:id="1">
    <w:p w:rsidR="00461BAC" w:rsidRDefault="00461B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90406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F7151" w:rsidRDefault="002F71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17C4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F026C" w:rsidRDefault="000F02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35B" w:rsidRDefault="008C15FF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0D17C4">
      <w:rPr>
        <w:noProof/>
      </w:rPr>
      <w:t>4</w:t>
    </w:r>
    <w:r>
      <w:fldChar w:fldCharType="end"/>
    </w:r>
    <w:r>
      <w:t xml:space="preserve"> | Page</w:t>
    </w:r>
  </w:p>
  <w:p w:rsidR="0055035B" w:rsidRDefault="00461BAC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BAC" w:rsidRDefault="00461BAC" w:rsidP="00800DAE">
      <w:pPr>
        <w:spacing w:after="0" w:line="240" w:lineRule="auto"/>
      </w:pPr>
      <w:r>
        <w:separator/>
      </w:r>
    </w:p>
  </w:footnote>
  <w:footnote w:type="continuationSeparator" w:id="0">
    <w:p w:rsidR="00461BAC" w:rsidRDefault="00461BAC" w:rsidP="00800DAE">
      <w:pPr>
        <w:spacing w:after="0" w:line="240" w:lineRule="auto"/>
      </w:pPr>
      <w:r>
        <w:continuationSeparator/>
      </w:r>
    </w:p>
  </w:footnote>
  <w:footnote w:type="continuationNotice" w:id="1">
    <w:p w:rsidR="00461BAC" w:rsidRDefault="00461B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35B" w:rsidRDefault="008C15FF">
    <w:pPr>
      <w:tabs>
        <w:tab w:val="center" w:pos="4680"/>
        <w:tab w:val="right" w:pos="9360"/>
      </w:tabs>
      <w:spacing w:after="0" w:line="240" w:lineRule="auto"/>
    </w:pPr>
    <w:r>
      <w:t xml:space="preserve">SE 6387: Advanced Software </w:t>
    </w:r>
    <w:r w:rsidR="00A070E0">
      <w:t>Engineering -</w:t>
    </w:r>
    <w:r>
      <w:t xml:space="preserve"> R. Z. </w:t>
    </w:r>
    <w:proofErr w:type="spellStart"/>
    <w:r>
      <w:t>Wenkstern</w:t>
    </w:r>
    <w:proofErr w:type="spellEnd"/>
    <w:r>
      <w:tab/>
    </w:r>
    <w:r>
      <w:fldChar w:fldCharType="begin"/>
    </w:r>
    <w:r>
      <w:instrText>PAGE</w:instrText>
    </w:r>
    <w:r>
      <w:fldChar w:fldCharType="separate"/>
    </w:r>
    <w:r w:rsidR="000D17C4">
      <w:rPr>
        <w:noProof/>
      </w:rPr>
      <w:t>4</w:t>
    </w:r>
    <w:r>
      <w:fldChar w:fldCharType="end"/>
    </w:r>
  </w:p>
  <w:p w:rsidR="0055035B" w:rsidRDefault="00461BAC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3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F4F50C7"/>
    <w:multiLevelType w:val="multilevel"/>
    <w:tmpl w:val="67B637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6"/>
  </w:num>
  <w:num w:numId="2">
    <w:abstractNumId w:val="35"/>
  </w:num>
  <w:num w:numId="3">
    <w:abstractNumId w:val="17"/>
  </w:num>
  <w:num w:numId="4">
    <w:abstractNumId w:val="27"/>
  </w:num>
  <w:num w:numId="5">
    <w:abstractNumId w:val="41"/>
  </w:num>
  <w:num w:numId="6">
    <w:abstractNumId w:val="11"/>
  </w:num>
  <w:num w:numId="7">
    <w:abstractNumId w:val="12"/>
  </w:num>
  <w:num w:numId="8">
    <w:abstractNumId w:val="18"/>
  </w:num>
  <w:num w:numId="9">
    <w:abstractNumId w:val="26"/>
  </w:num>
  <w:num w:numId="10">
    <w:abstractNumId w:val="38"/>
  </w:num>
  <w:num w:numId="11">
    <w:abstractNumId w:val="29"/>
  </w:num>
  <w:num w:numId="12">
    <w:abstractNumId w:val="39"/>
  </w:num>
  <w:num w:numId="13">
    <w:abstractNumId w:val="16"/>
  </w:num>
  <w:num w:numId="14">
    <w:abstractNumId w:val="25"/>
  </w:num>
  <w:num w:numId="15">
    <w:abstractNumId w:val="33"/>
  </w:num>
  <w:num w:numId="16">
    <w:abstractNumId w:val="23"/>
  </w:num>
  <w:num w:numId="17">
    <w:abstractNumId w:val="37"/>
  </w:num>
  <w:num w:numId="18">
    <w:abstractNumId w:val="31"/>
  </w:num>
  <w:num w:numId="19">
    <w:abstractNumId w:val="13"/>
  </w:num>
  <w:num w:numId="20">
    <w:abstractNumId w:val="28"/>
  </w:num>
  <w:num w:numId="21">
    <w:abstractNumId w:val="40"/>
  </w:num>
  <w:num w:numId="22">
    <w:abstractNumId w:val="10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2"/>
  </w:num>
  <w:num w:numId="32">
    <w:abstractNumId w:val="15"/>
  </w:num>
  <w:num w:numId="33">
    <w:abstractNumId w:val="34"/>
  </w:num>
  <w:num w:numId="34">
    <w:abstractNumId w:val="8"/>
  </w:num>
  <w:num w:numId="35">
    <w:abstractNumId w:val="22"/>
  </w:num>
  <w:num w:numId="36">
    <w:abstractNumId w:val="7"/>
  </w:num>
  <w:num w:numId="37">
    <w:abstractNumId w:val="19"/>
  </w:num>
  <w:num w:numId="38">
    <w:abstractNumId w:val="20"/>
  </w:num>
  <w:num w:numId="39">
    <w:abstractNumId w:val="14"/>
  </w:num>
  <w:num w:numId="40">
    <w:abstractNumId w:val="21"/>
  </w:num>
  <w:num w:numId="41">
    <w:abstractNumId w:val="24"/>
  </w:num>
  <w:num w:numId="42">
    <w:abstractNumId w:val="3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21"/>
    <w:rsid w:val="00012C1E"/>
    <w:rsid w:val="000156C8"/>
    <w:rsid w:val="00023BA3"/>
    <w:rsid w:val="0002650D"/>
    <w:rsid w:val="0002750A"/>
    <w:rsid w:val="00031C39"/>
    <w:rsid w:val="00044B20"/>
    <w:rsid w:val="00046500"/>
    <w:rsid w:val="00055506"/>
    <w:rsid w:val="00056993"/>
    <w:rsid w:val="00063F05"/>
    <w:rsid w:val="0006578F"/>
    <w:rsid w:val="00074F80"/>
    <w:rsid w:val="00075AB1"/>
    <w:rsid w:val="000808DE"/>
    <w:rsid w:val="0008599B"/>
    <w:rsid w:val="000869FC"/>
    <w:rsid w:val="00092DC9"/>
    <w:rsid w:val="00093A85"/>
    <w:rsid w:val="000A3235"/>
    <w:rsid w:val="000A4B1D"/>
    <w:rsid w:val="000A5423"/>
    <w:rsid w:val="000B0B66"/>
    <w:rsid w:val="000C1532"/>
    <w:rsid w:val="000C25F7"/>
    <w:rsid w:val="000D10CD"/>
    <w:rsid w:val="000D17C4"/>
    <w:rsid w:val="000D64C3"/>
    <w:rsid w:val="000E5663"/>
    <w:rsid w:val="000F026C"/>
    <w:rsid w:val="000F77A6"/>
    <w:rsid w:val="00100406"/>
    <w:rsid w:val="00104BD1"/>
    <w:rsid w:val="0010536D"/>
    <w:rsid w:val="0011387D"/>
    <w:rsid w:val="001165F1"/>
    <w:rsid w:val="00123EA2"/>
    <w:rsid w:val="00132ACB"/>
    <w:rsid w:val="001409CD"/>
    <w:rsid w:val="00144276"/>
    <w:rsid w:val="00146455"/>
    <w:rsid w:val="00147212"/>
    <w:rsid w:val="001516B3"/>
    <w:rsid w:val="00155BE0"/>
    <w:rsid w:val="0015752E"/>
    <w:rsid w:val="00157B80"/>
    <w:rsid w:val="0018483D"/>
    <w:rsid w:val="00187F8B"/>
    <w:rsid w:val="0019515F"/>
    <w:rsid w:val="001A0373"/>
    <w:rsid w:val="001A6C0E"/>
    <w:rsid w:val="001C62A9"/>
    <w:rsid w:val="001E0F5F"/>
    <w:rsid w:val="001E451B"/>
    <w:rsid w:val="001F7838"/>
    <w:rsid w:val="002078DC"/>
    <w:rsid w:val="00212C8B"/>
    <w:rsid w:val="0021329E"/>
    <w:rsid w:val="00220441"/>
    <w:rsid w:val="00226D33"/>
    <w:rsid w:val="00240FF9"/>
    <w:rsid w:val="00247DED"/>
    <w:rsid w:val="00252AA6"/>
    <w:rsid w:val="00274552"/>
    <w:rsid w:val="00274B64"/>
    <w:rsid w:val="0028058F"/>
    <w:rsid w:val="002844FE"/>
    <w:rsid w:val="00284A74"/>
    <w:rsid w:val="00292DF6"/>
    <w:rsid w:val="002A54F8"/>
    <w:rsid w:val="002A630A"/>
    <w:rsid w:val="002B28E1"/>
    <w:rsid w:val="002B7A17"/>
    <w:rsid w:val="002D132C"/>
    <w:rsid w:val="002E1327"/>
    <w:rsid w:val="002E4906"/>
    <w:rsid w:val="002F5C42"/>
    <w:rsid w:val="002F7151"/>
    <w:rsid w:val="0031754A"/>
    <w:rsid w:val="00326F65"/>
    <w:rsid w:val="00336757"/>
    <w:rsid w:val="003458CC"/>
    <w:rsid w:val="00347D82"/>
    <w:rsid w:val="003663F4"/>
    <w:rsid w:val="003953CA"/>
    <w:rsid w:val="003A0463"/>
    <w:rsid w:val="003A5051"/>
    <w:rsid w:val="003B502F"/>
    <w:rsid w:val="003B5654"/>
    <w:rsid w:val="003C11D7"/>
    <w:rsid w:val="003D1267"/>
    <w:rsid w:val="003D674B"/>
    <w:rsid w:val="003E15D9"/>
    <w:rsid w:val="003E65C6"/>
    <w:rsid w:val="003F4312"/>
    <w:rsid w:val="00404AED"/>
    <w:rsid w:val="004233E8"/>
    <w:rsid w:val="00424CE2"/>
    <w:rsid w:val="004313FB"/>
    <w:rsid w:val="004347DA"/>
    <w:rsid w:val="00456ED3"/>
    <w:rsid w:val="00461BAC"/>
    <w:rsid w:val="00465A6B"/>
    <w:rsid w:val="00465C61"/>
    <w:rsid w:val="00470BD2"/>
    <w:rsid w:val="00474843"/>
    <w:rsid w:val="00475ED8"/>
    <w:rsid w:val="00487D28"/>
    <w:rsid w:val="004944C9"/>
    <w:rsid w:val="00494FD1"/>
    <w:rsid w:val="0049553A"/>
    <w:rsid w:val="004B3980"/>
    <w:rsid w:val="004D215B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C40"/>
    <w:rsid w:val="005319FB"/>
    <w:rsid w:val="00536984"/>
    <w:rsid w:val="00550582"/>
    <w:rsid w:val="00561479"/>
    <w:rsid w:val="00561BA7"/>
    <w:rsid w:val="00570B39"/>
    <w:rsid w:val="005713DB"/>
    <w:rsid w:val="0057487C"/>
    <w:rsid w:val="00583908"/>
    <w:rsid w:val="00590289"/>
    <w:rsid w:val="00594577"/>
    <w:rsid w:val="005A4F56"/>
    <w:rsid w:val="005B1E5B"/>
    <w:rsid w:val="005C68E1"/>
    <w:rsid w:val="005D516A"/>
    <w:rsid w:val="005D5910"/>
    <w:rsid w:val="005E6085"/>
    <w:rsid w:val="005E6881"/>
    <w:rsid w:val="005F5075"/>
    <w:rsid w:val="00602932"/>
    <w:rsid w:val="00610A2B"/>
    <w:rsid w:val="00632265"/>
    <w:rsid w:val="006325CF"/>
    <w:rsid w:val="00642AD3"/>
    <w:rsid w:val="0064387E"/>
    <w:rsid w:val="006537F4"/>
    <w:rsid w:val="00660DF5"/>
    <w:rsid w:val="006613C8"/>
    <w:rsid w:val="00673D29"/>
    <w:rsid w:val="00681B6C"/>
    <w:rsid w:val="006922B9"/>
    <w:rsid w:val="006B1EB6"/>
    <w:rsid w:val="006C4C1F"/>
    <w:rsid w:val="006D01A4"/>
    <w:rsid w:val="006D02A2"/>
    <w:rsid w:val="006D6099"/>
    <w:rsid w:val="006E590D"/>
    <w:rsid w:val="006F71F4"/>
    <w:rsid w:val="007009DF"/>
    <w:rsid w:val="00700C04"/>
    <w:rsid w:val="007174EC"/>
    <w:rsid w:val="0072577F"/>
    <w:rsid w:val="00735E05"/>
    <w:rsid w:val="007437AB"/>
    <w:rsid w:val="007460DA"/>
    <w:rsid w:val="00751C21"/>
    <w:rsid w:val="00753AB5"/>
    <w:rsid w:val="0076159B"/>
    <w:rsid w:val="007623FD"/>
    <w:rsid w:val="007726E8"/>
    <w:rsid w:val="00774B96"/>
    <w:rsid w:val="007758B3"/>
    <w:rsid w:val="0079224D"/>
    <w:rsid w:val="00793F34"/>
    <w:rsid w:val="007A7691"/>
    <w:rsid w:val="007B2456"/>
    <w:rsid w:val="007C7093"/>
    <w:rsid w:val="007E215A"/>
    <w:rsid w:val="007E7DAB"/>
    <w:rsid w:val="007F7CC5"/>
    <w:rsid w:val="00800DAE"/>
    <w:rsid w:val="00813EE8"/>
    <w:rsid w:val="0081611A"/>
    <w:rsid w:val="008161DE"/>
    <w:rsid w:val="00825AC4"/>
    <w:rsid w:val="0084528E"/>
    <w:rsid w:val="00852A9B"/>
    <w:rsid w:val="008550F5"/>
    <w:rsid w:val="0086381A"/>
    <w:rsid w:val="00864EA7"/>
    <w:rsid w:val="00866B37"/>
    <w:rsid w:val="00873BFD"/>
    <w:rsid w:val="008848B2"/>
    <w:rsid w:val="00885E88"/>
    <w:rsid w:val="00886F41"/>
    <w:rsid w:val="0089530E"/>
    <w:rsid w:val="00897649"/>
    <w:rsid w:val="008A553F"/>
    <w:rsid w:val="008A5D7D"/>
    <w:rsid w:val="008B5FCB"/>
    <w:rsid w:val="008C15FF"/>
    <w:rsid w:val="008D35FB"/>
    <w:rsid w:val="008E34A8"/>
    <w:rsid w:val="00904198"/>
    <w:rsid w:val="00906AC8"/>
    <w:rsid w:val="00907D4B"/>
    <w:rsid w:val="00926652"/>
    <w:rsid w:val="0093716E"/>
    <w:rsid w:val="00944F72"/>
    <w:rsid w:val="009535C2"/>
    <w:rsid w:val="009654A2"/>
    <w:rsid w:val="00972DD5"/>
    <w:rsid w:val="009842F7"/>
    <w:rsid w:val="009957B5"/>
    <w:rsid w:val="0099640B"/>
    <w:rsid w:val="009A285A"/>
    <w:rsid w:val="009A5653"/>
    <w:rsid w:val="009A59B3"/>
    <w:rsid w:val="009A7DCF"/>
    <w:rsid w:val="009A7E68"/>
    <w:rsid w:val="009B24BC"/>
    <w:rsid w:val="009B5DEE"/>
    <w:rsid w:val="009D7C35"/>
    <w:rsid w:val="009E01A0"/>
    <w:rsid w:val="009E2482"/>
    <w:rsid w:val="009F18BF"/>
    <w:rsid w:val="00A00E71"/>
    <w:rsid w:val="00A02524"/>
    <w:rsid w:val="00A070E0"/>
    <w:rsid w:val="00A118DC"/>
    <w:rsid w:val="00A13132"/>
    <w:rsid w:val="00A20ADF"/>
    <w:rsid w:val="00A252EB"/>
    <w:rsid w:val="00A27DA6"/>
    <w:rsid w:val="00A32899"/>
    <w:rsid w:val="00A375C6"/>
    <w:rsid w:val="00A4101B"/>
    <w:rsid w:val="00A568BB"/>
    <w:rsid w:val="00A6161F"/>
    <w:rsid w:val="00A71281"/>
    <w:rsid w:val="00A75F42"/>
    <w:rsid w:val="00A82AC9"/>
    <w:rsid w:val="00A868E5"/>
    <w:rsid w:val="00A91F5B"/>
    <w:rsid w:val="00AA349E"/>
    <w:rsid w:val="00AB25A8"/>
    <w:rsid w:val="00AB2884"/>
    <w:rsid w:val="00AC1F28"/>
    <w:rsid w:val="00AD5AAC"/>
    <w:rsid w:val="00AF1A06"/>
    <w:rsid w:val="00AF300F"/>
    <w:rsid w:val="00B07DBF"/>
    <w:rsid w:val="00B16C2D"/>
    <w:rsid w:val="00B17C81"/>
    <w:rsid w:val="00B24C99"/>
    <w:rsid w:val="00B32DBA"/>
    <w:rsid w:val="00B475A0"/>
    <w:rsid w:val="00B635BF"/>
    <w:rsid w:val="00B81F3A"/>
    <w:rsid w:val="00B94951"/>
    <w:rsid w:val="00BA10EA"/>
    <w:rsid w:val="00BA4B3C"/>
    <w:rsid w:val="00BA4F9A"/>
    <w:rsid w:val="00BD3E6B"/>
    <w:rsid w:val="00BE1D4B"/>
    <w:rsid w:val="00BE7017"/>
    <w:rsid w:val="00BF214D"/>
    <w:rsid w:val="00BF5E22"/>
    <w:rsid w:val="00C015CE"/>
    <w:rsid w:val="00C02CDF"/>
    <w:rsid w:val="00C05F95"/>
    <w:rsid w:val="00C13080"/>
    <w:rsid w:val="00C16429"/>
    <w:rsid w:val="00C229B4"/>
    <w:rsid w:val="00C41555"/>
    <w:rsid w:val="00C65710"/>
    <w:rsid w:val="00C95828"/>
    <w:rsid w:val="00CA42A6"/>
    <w:rsid w:val="00CA6968"/>
    <w:rsid w:val="00CA7CBD"/>
    <w:rsid w:val="00CC10C8"/>
    <w:rsid w:val="00CC60D8"/>
    <w:rsid w:val="00CC7B84"/>
    <w:rsid w:val="00CD48A1"/>
    <w:rsid w:val="00CE555E"/>
    <w:rsid w:val="00CF0EA7"/>
    <w:rsid w:val="00CF3F30"/>
    <w:rsid w:val="00CF52FB"/>
    <w:rsid w:val="00CF6416"/>
    <w:rsid w:val="00D27369"/>
    <w:rsid w:val="00D32F1B"/>
    <w:rsid w:val="00D37566"/>
    <w:rsid w:val="00D514A3"/>
    <w:rsid w:val="00D73BA4"/>
    <w:rsid w:val="00D745E8"/>
    <w:rsid w:val="00D81968"/>
    <w:rsid w:val="00D82437"/>
    <w:rsid w:val="00D91AC4"/>
    <w:rsid w:val="00D9303E"/>
    <w:rsid w:val="00D96910"/>
    <w:rsid w:val="00DA595A"/>
    <w:rsid w:val="00DA6669"/>
    <w:rsid w:val="00DA781C"/>
    <w:rsid w:val="00DC7CDB"/>
    <w:rsid w:val="00DD6590"/>
    <w:rsid w:val="00DF6E36"/>
    <w:rsid w:val="00E146C4"/>
    <w:rsid w:val="00E22083"/>
    <w:rsid w:val="00E234C6"/>
    <w:rsid w:val="00E23682"/>
    <w:rsid w:val="00E3346A"/>
    <w:rsid w:val="00E35040"/>
    <w:rsid w:val="00E44E72"/>
    <w:rsid w:val="00E466B1"/>
    <w:rsid w:val="00E471D7"/>
    <w:rsid w:val="00E5383E"/>
    <w:rsid w:val="00E669AA"/>
    <w:rsid w:val="00E84385"/>
    <w:rsid w:val="00E971EB"/>
    <w:rsid w:val="00EC1FAC"/>
    <w:rsid w:val="00EC5B35"/>
    <w:rsid w:val="00ED0747"/>
    <w:rsid w:val="00ED0F54"/>
    <w:rsid w:val="00EE0D40"/>
    <w:rsid w:val="00EF628A"/>
    <w:rsid w:val="00EF7CD8"/>
    <w:rsid w:val="00F059C7"/>
    <w:rsid w:val="00F0726B"/>
    <w:rsid w:val="00F110A2"/>
    <w:rsid w:val="00F1772E"/>
    <w:rsid w:val="00F25647"/>
    <w:rsid w:val="00F32033"/>
    <w:rsid w:val="00F57DDB"/>
    <w:rsid w:val="00F61F9A"/>
    <w:rsid w:val="00F63583"/>
    <w:rsid w:val="00F70B86"/>
    <w:rsid w:val="00F84C7F"/>
    <w:rsid w:val="00F86BC9"/>
    <w:rsid w:val="00F9194D"/>
    <w:rsid w:val="00F92840"/>
    <w:rsid w:val="00FB1452"/>
    <w:rsid w:val="00FB2DE9"/>
    <w:rsid w:val="00FC28B5"/>
    <w:rsid w:val="00FD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A27964-D9F6-4ADA-8304-43A87FB2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35C2E-5D31-4FE3-B638-9EE0BF56F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</dc:creator>
  <cp:keywords/>
  <dc:description/>
  <cp:lastModifiedBy>Kathryn</cp:lastModifiedBy>
  <cp:revision>23</cp:revision>
  <dcterms:created xsi:type="dcterms:W3CDTF">2015-01-25T20:49:00Z</dcterms:created>
  <dcterms:modified xsi:type="dcterms:W3CDTF">2015-02-21T20:12:00Z</dcterms:modified>
</cp:coreProperties>
</file>