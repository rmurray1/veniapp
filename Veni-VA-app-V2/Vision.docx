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rsidTr="00ED0747">
        <w:tc>
          <w:tcPr>
            <w:tcW w:w="9576" w:type="dxa"/>
          </w:tcPr>
          <w:p w:rsidR="00ED0747" w:rsidRPr="00C16429" w:rsidRDefault="00090F4A" w:rsidP="00090F4A">
            <w:pPr>
              <w:rPr>
                <w:i/>
              </w:rPr>
            </w:pPr>
            <w:r>
              <w:rPr>
                <w:rFonts w:ascii="Calibri" w:eastAsia="Times New Roman" w:hAnsi="Calibri" w:cs="Calibri"/>
                <w:i/>
                <w:color w:val="4F81BD"/>
                <w:sz w:val="80"/>
                <w:szCs w:val="80"/>
              </w:rPr>
              <w:t xml:space="preserve">VENI </w:t>
            </w:r>
            <w:r w:rsidR="009C5147">
              <w:rPr>
                <w:rFonts w:ascii="Calibri" w:eastAsia="Times New Roman" w:hAnsi="Calibri" w:cs="Calibri"/>
                <w:i/>
                <w:color w:val="4F81BD"/>
                <w:sz w:val="80"/>
                <w:szCs w:val="80"/>
              </w:rPr>
              <w:t>A</w:t>
            </w:r>
            <w:r>
              <w:rPr>
                <w:rFonts w:ascii="Calibri" w:eastAsia="Times New Roman" w:hAnsi="Calibri" w:cs="Calibri"/>
                <w:i/>
                <w:color w:val="4F81BD"/>
                <w:sz w:val="80"/>
                <w:szCs w:val="80"/>
              </w:rPr>
              <w:t>pp</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7009DF" w:rsidP="009E2482">
            <w:pPr>
              <w:spacing w:before="360"/>
            </w:pPr>
            <w:r>
              <w:rPr>
                <w:b/>
                <w:color w:val="3B3B3B"/>
                <w:sz w:val="80"/>
                <w:szCs w:val="80"/>
              </w:rPr>
              <w:t>Vision Document</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9C5147" w:rsidP="001165F1">
            <w:pPr>
              <w:pStyle w:val="NoSpacing"/>
              <w:rPr>
                <w:b/>
                <w:color w:val="7F7F7F" w:themeColor="text1" w:themeTint="80"/>
                <w:sz w:val="36"/>
                <w:szCs w:val="36"/>
              </w:rPr>
            </w:pPr>
            <w:r>
              <w:rPr>
                <w:b/>
                <w:color w:val="7F7F7F" w:themeColor="text1" w:themeTint="80"/>
                <w:sz w:val="36"/>
                <w:szCs w:val="36"/>
              </w:rPr>
              <w:t>R.Z. Wenkstern</w:t>
            </w:r>
            <w:r w:rsidR="001165F1" w:rsidRPr="001165F1">
              <w:rPr>
                <w:b/>
                <w:color w:val="7F7F7F" w:themeColor="text1" w:themeTint="80"/>
                <w:sz w:val="36"/>
                <w:szCs w:val="36"/>
              </w:rPr>
              <w:t xml:space="preserve">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774C99" w:rsidP="00774C99">
            <w:pPr>
              <w:rPr>
                <w:b/>
                <w:i/>
                <w:color w:val="3B3B3B"/>
                <w:sz w:val="80"/>
                <w:szCs w:val="80"/>
              </w:rPr>
            </w:pPr>
            <w:r>
              <w:rPr>
                <w:b/>
                <w:i/>
                <w:color w:val="7F7F7F" w:themeColor="text1" w:themeTint="80"/>
                <w:sz w:val="36"/>
                <w:szCs w:val="36"/>
              </w:rPr>
              <w:t>February</w:t>
            </w:r>
            <w:r w:rsidR="007758B3">
              <w:rPr>
                <w:b/>
                <w:i/>
                <w:color w:val="7F7F7F" w:themeColor="text1" w:themeTint="80"/>
                <w:sz w:val="36"/>
                <w:szCs w:val="36"/>
              </w:rPr>
              <w:t xml:space="preserve"> </w:t>
            </w:r>
            <w:r>
              <w:rPr>
                <w:b/>
                <w:i/>
                <w:color w:val="7F7F7F" w:themeColor="text1" w:themeTint="80"/>
                <w:sz w:val="36"/>
                <w:szCs w:val="36"/>
              </w:rPr>
              <w:t>5</w:t>
            </w:r>
            <w:r w:rsidR="007758B3">
              <w:rPr>
                <w:b/>
                <w:i/>
                <w:color w:val="7F7F7F" w:themeColor="text1" w:themeTint="80"/>
                <w:sz w:val="36"/>
                <w:szCs w:val="36"/>
              </w:rPr>
              <w:t>, 201</w:t>
            </w:r>
            <w:r>
              <w:rPr>
                <w:b/>
                <w:i/>
                <w:color w:val="7F7F7F" w:themeColor="text1" w:themeTint="80"/>
                <w:sz w:val="36"/>
                <w:szCs w:val="36"/>
              </w:rPr>
              <w:t>5</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5778" w:type="dxa"/>
        <w:tblLook w:val="04A0" w:firstRow="1" w:lastRow="0" w:firstColumn="1" w:lastColumn="0" w:noHBand="0" w:noVBand="1"/>
      </w:tblPr>
      <w:tblGrid>
        <w:gridCol w:w="3572"/>
      </w:tblGrid>
      <w:tr w:rsidR="005D5910" w:rsidTr="009C5147">
        <w:tc>
          <w:tcPr>
            <w:tcW w:w="3572" w:type="dxa"/>
            <w:shd w:val="clear" w:color="auto" w:fill="595959"/>
          </w:tcPr>
          <w:p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5D5910" w:rsidTr="005F55DF">
        <w:tc>
          <w:tcPr>
            <w:tcW w:w="3572" w:type="dxa"/>
          </w:tcPr>
          <w:p w:rsidR="005D5910" w:rsidRPr="005D5910" w:rsidRDefault="009C5147" w:rsidP="005D5910">
            <w:pPr>
              <w:spacing w:before="120" w:after="120"/>
              <w:jc w:val="center"/>
              <w:rPr>
                <w:b/>
                <w:sz w:val="24"/>
                <w:szCs w:val="24"/>
              </w:rPr>
            </w:pPr>
            <w:r>
              <w:rPr>
                <w:b/>
                <w:sz w:val="24"/>
                <w:szCs w:val="24"/>
              </w:rPr>
              <w:t>Brian MacKay</w:t>
            </w:r>
            <w:r w:rsidR="001165F1">
              <w:rPr>
                <w:b/>
                <w:sz w:val="24"/>
                <w:szCs w:val="24"/>
              </w:rPr>
              <w:t xml:space="preserve"> </w:t>
            </w:r>
          </w:p>
        </w:tc>
      </w:tr>
      <w:tr w:rsidR="009C5147" w:rsidTr="005F55DF">
        <w:tc>
          <w:tcPr>
            <w:tcW w:w="3572" w:type="dxa"/>
          </w:tcPr>
          <w:p w:rsidR="009C5147" w:rsidRPr="005D5910" w:rsidRDefault="009C5147" w:rsidP="009C5147">
            <w:pPr>
              <w:spacing w:before="120" w:after="120"/>
              <w:jc w:val="center"/>
              <w:rPr>
                <w:b/>
                <w:sz w:val="24"/>
                <w:szCs w:val="24"/>
              </w:rPr>
            </w:pPr>
            <w:r>
              <w:rPr>
                <w:b/>
                <w:sz w:val="24"/>
                <w:szCs w:val="24"/>
              </w:rPr>
              <w:t xml:space="preserve"> Anant Kambli</w:t>
            </w:r>
          </w:p>
        </w:tc>
      </w:tr>
      <w:tr w:rsidR="009C5147" w:rsidTr="009C5147">
        <w:tc>
          <w:tcPr>
            <w:tcW w:w="3572" w:type="dxa"/>
          </w:tcPr>
          <w:p w:rsidR="009C5147" w:rsidRPr="005D5910" w:rsidRDefault="009C5147" w:rsidP="009C5147">
            <w:pPr>
              <w:spacing w:before="120" w:after="120"/>
              <w:jc w:val="center"/>
              <w:rPr>
                <w:b/>
                <w:sz w:val="24"/>
                <w:szCs w:val="24"/>
              </w:rPr>
            </w:pPr>
            <w:r>
              <w:rPr>
                <w:b/>
                <w:sz w:val="24"/>
                <w:szCs w:val="24"/>
              </w:rPr>
              <w:t xml:space="preserve"> </w:t>
            </w:r>
            <w:r w:rsidR="005F55DF">
              <w:rPr>
                <w:b/>
                <w:sz w:val="24"/>
              </w:rPr>
              <w:t>Raleigh Murr</w:t>
            </w:r>
            <w:r w:rsidR="005F55DF">
              <w:rPr>
                <w:rFonts w:ascii="Cambria" w:eastAsia="Cambria" w:hAnsi="Cambria" w:cs="Cambria"/>
                <w:b/>
                <w:sz w:val="24"/>
              </w:rPr>
              <w:t>á</w:t>
            </w:r>
            <w:r w:rsidR="005F55DF">
              <w:rPr>
                <w:b/>
                <w:sz w:val="24"/>
              </w:rPr>
              <w:t>y</w:t>
            </w:r>
          </w:p>
        </w:tc>
      </w:tr>
      <w:tr w:rsidR="009C5147" w:rsidTr="009C5147">
        <w:tc>
          <w:tcPr>
            <w:tcW w:w="3572" w:type="dxa"/>
          </w:tcPr>
          <w:p w:rsidR="009C5147" w:rsidRPr="005D5910" w:rsidRDefault="009C5147" w:rsidP="009C5147">
            <w:pPr>
              <w:spacing w:before="120" w:after="120"/>
              <w:jc w:val="center"/>
              <w:rPr>
                <w:b/>
                <w:sz w:val="24"/>
                <w:szCs w:val="24"/>
              </w:rPr>
            </w:pPr>
            <w:r>
              <w:rPr>
                <w:b/>
                <w:sz w:val="24"/>
                <w:szCs w:val="24"/>
              </w:rPr>
              <w:t>Shahed Shuman</w:t>
            </w:r>
          </w:p>
        </w:tc>
      </w:tr>
      <w:tr w:rsidR="009C5147" w:rsidTr="009C5147">
        <w:tc>
          <w:tcPr>
            <w:tcW w:w="3572" w:type="dxa"/>
          </w:tcPr>
          <w:p w:rsidR="009C5147" w:rsidRPr="005D5910" w:rsidRDefault="009C5147" w:rsidP="009C5147">
            <w:pPr>
              <w:spacing w:before="120" w:after="120"/>
              <w:jc w:val="center"/>
              <w:rPr>
                <w:b/>
                <w:sz w:val="24"/>
                <w:szCs w:val="24"/>
              </w:rPr>
            </w:pPr>
            <w:r>
              <w:rPr>
                <w:b/>
                <w:sz w:val="24"/>
                <w:szCs w:val="24"/>
              </w:rPr>
              <w:t>Kathryn Whitmire</w:t>
            </w:r>
          </w:p>
        </w:tc>
      </w:tr>
    </w:tbl>
    <w:p w:rsidR="005F55DF" w:rsidRDefault="005F55DF" w:rsidP="005F55DF">
      <w:pPr>
        <w:pStyle w:val="Heading1"/>
      </w:pPr>
      <w:bookmarkStart w:id="0" w:name="_Toc271205412"/>
      <w:r>
        <w:lastRenderedPageBreak/>
        <w:t>Revision History</w:t>
      </w:r>
    </w:p>
    <w:tbl>
      <w:tblPr>
        <w:tblW w:w="933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5"/>
        <w:gridCol w:w="2133"/>
      </w:tblGrid>
      <w:tr w:rsidR="005F55DF" w:rsidTr="001A39E5">
        <w:trPr>
          <w:trHeight w:val="600"/>
        </w:trPr>
        <w:tc>
          <w:tcPr>
            <w:tcW w:w="1116" w:type="dxa"/>
            <w:shd w:val="clear" w:color="auto" w:fill="595959"/>
          </w:tcPr>
          <w:p w:rsidR="005F55DF" w:rsidRDefault="005F55DF" w:rsidP="001A39E5">
            <w:pPr>
              <w:spacing w:before="80" w:after="80"/>
              <w:jc w:val="center"/>
            </w:pPr>
            <w:r>
              <w:rPr>
                <w:b/>
                <w:sz w:val="24"/>
              </w:rPr>
              <w:t>Version</w:t>
            </w:r>
          </w:p>
        </w:tc>
        <w:tc>
          <w:tcPr>
            <w:tcW w:w="1485" w:type="dxa"/>
            <w:shd w:val="clear" w:color="auto" w:fill="595959"/>
          </w:tcPr>
          <w:p w:rsidR="005F55DF" w:rsidRDefault="005F55DF" w:rsidP="001A39E5">
            <w:pPr>
              <w:spacing w:before="80" w:after="120"/>
              <w:jc w:val="center"/>
            </w:pPr>
            <w:r>
              <w:rPr>
                <w:b/>
                <w:sz w:val="24"/>
              </w:rPr>
              <w:t>Date</w:t>
            </w:r>
          </w:p>
        </w:tc>
        <w:tc>
          <w:tcPr>
            <w:tcW w:w="4605" w:type="dxa"/>
            <w:shd w:val="clear" w:color="auto" w:fill="595959"/>
          </w:tcPr>
          <w:p w:rsidR="005F55DF" w:rsidRDefault="005F55DF" w:rsidP="001A39E5">
            <w:pPr>
              <w:spacing w:before="80" w:after="120"/>
              <w:jc w:val="center"/>
            </w:pPr>
            <w:r>
              <w:rPr>
                <w:b/>
                <w:sz w:val="24"/>
              </w:rPr>
              <w:t>Description</w:t>
            </w:r>
          </w:p>
        </w:tc>
        <w:tc>
          <w:tcPr>
            <w:tcW w:w="2133" w:type="dxa"/>
            <w:shd w:val="clear" w:color="auto" w:fill="595959"/>
          </w:tcPr>
          <w:p w:rsidR="005F55DF" w:rsidRDefault="005F55DF" w:rsidP="001A39E5">
            <w:pPr>
              <w:spacing w:before="80" w:after="120"/>
              <w:jc w:val="center"/>
            </w:pPr>
            <w:r>
              <w:rPr>
                <w:b/>
                <w:sz w:val="24"/>
              </w:rPr>
              <w:t>Authors</w:t>
            </w:r>
          </w:p>
        </w:tc>
      </w:tr>
      <w:tr w:rsidR="005F55DF" w:rsidTr="001A39E5">
        <w:tc>
          <w:tcPr>
            <w:tcW w:w="1116" w:type="dxa"/>
          </w:tcPr>
          <w:p w:rsidR="005F55DF" w:rsidRDefault="005F55DF" w:rsidP="001A39E5">
            <w:pPr>
              <w:spacing w:before="40" w:after="40"/>
            </w:pPr>
            <w:r>
              <w:t>1.0</w:t>
            </w:r>
          </w:p>
        </w:tc>
        <w:tc>
          <w:tcPr>
            <w:tcW w:w="1485" w:type="dxa"/>
          </w:tcPr>
          <w:p w:rsidR="005F55DF" w:rsidRDefault="005F55DF" w:rsidP="001A39E5">
            <w:pPr>
              <w:spacing w:before="40" w:after="40"/>
            </w:pPr>
            <w:r>
              <w:t>16-Dec-2014</w:t>
            </w:r>
          </w:p>
        </w:tc>
        <w:tc>
          <w:tcPr>
            <w:tcW w:w="4605" w:type="dxa"/>
          </w:tcPr>
          <w:p w:rsidR="005F55DF" w:rsidRDefault="005F55DF" w:rsidP="001A39E5">
            <w:pPr>
              <w:spacing w:before="40" w:after="40"/>
            </w:pPr>
            <w:r>
              <w:t>Completed  initial draft</w:t>
            </w:r>
          </w:p>
        </w:tc>
        <w:tc>
          <w:tcPr>
            <w:tcW w:w="2133" w:type="dxa"/>
          </w:tcPr>
          <w:p w:rsidR="005F55DF" w:rsidRDefault="005F55DF" w:rsidP="001A39E5">
            <w:pPr>
              <w:spacing w:before="40" w:after="40"/>
              <w:ind w:left="360"/>
            </w:pPr>
            <w:r>
              <w:t>Group</w:t>
            </w:r>
          </w:p>
        </w:tc>
      </w:tr>
      <w:tr w:rsidR="005F55DF" w:rsidTr="001A39E5">
        <w:tc>
          <w:tcPr>
            <w:tcW w:w="1116" w:type="dxa"/>
          </w:tcPr>
          <w:p w:rsidR="005F55DF" w:rsidRDefault="005F55DF" w:rsidP="001A39E5">
            <w:pPr>
              <w:spacing w:before="40" w:after="40"/>
            </w:pPr>
            <w:r>
              <w:t>2.0</w:t>
            </w:r>
          </w:p>
        </w:tc>
        <w:tc>
          <w:tcPr>
            <w:tcW w:w="1485" w:type="dxa"/>
          </w:tcPr>
          <w:p w:rsidR="005F55DF" w:rsidRDefault="005F55DF" w:rsidP="001A39E5">
            <w:pPr>
              <w:spacing w:before="40" w:after="40"/>
            </w:pPr>
            <w:r>
              <w:t>05-Feb-2015</w:t>
            </w:r>
          </w:p>
        </w:tc>
        <w:tc>
          <w:tcPr>
            <w:tcW w:w="4605" w:type="dxa"/>
          </w:tcPr>
          <w:p w:rsidR="005F55DF" w:rsidRDefault="005F55DF" w:rsidP="001A39E5">
            <w:pPr>
              <w:spacing w:before="40" w:after="40"/>
            </w:pPr>
            <w:r>
              <w:t>Updated BLAH</w:t>
            </w:r>
          </w:p>
        </w:tc>
        <w:tc>
          <w:tcPr>
            <w:tcW w:w="2133" w:type="dxa"/>
          </w:tcPr>
          <w:p w:rsidR="005F55DF" w:rsidRDefault="005F55DF" w:rsidP="001A39E5">
            <w:pPr>
              <w:spacing w:before="40" w:after="40"/>
              <w:ind w:left="360"/>
            </w:pPr>
            <w:r>
              <w:t>Group</w:t>
            </w:r>
          </w:p>
        </w:tc>
      </w:tr>
    </w:tbl>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5F55DF" w:rsidRDefault="005F55DF" w:rsidP="00AF300F">
          <w:pPr>
            <w:pStyle w:val="TOCHeading"/>
            <w:rPr>
              <w:rFonts w:asciiTheme="minorHAnsi" w:eastAsiaTheme="minorHAnsi" w:hAnsiTheme="minorHAnsi" w:cstheme="minorBidi"/>
              <w:b w:val="0"/>
              <w:bCs w:val="0"/>
              <w:color w:val="auto"/>
              <w:sz w:val="22"/>
              <w:szCs w:val="22"/>
            </w:rPr>
          </w:pPr>
        </w:p>
        <w:p w:rsidR="005F55DF" w:rsidRDefault="005F55DF">
          <w:pPr>
            <w:rPr>
              <w:rFonts w:eastAsiaTheme="minorHAnsi"/>
            </w:rPr>
          </w:pPr>
          <w:r>
            <w:rPr>
              <w:rFonts w:eastAsiaTheme="minorHAnsi"/>
              <w:b/>
              <w:bCs/>
            </w:rPr>
            <w:br w:type="page"/>
          </w:r>
        </w:p>
        <w:p w:rsidR="00BA10EA" w:rsidRDefault="003D1267" w:rsidP="00AF300F">
          <w:pPr>
            <w:pStyle w:val="TOCHeading"/>
            <w:rPr>
              <w:noProof/>
            </w:rPr>
          </w:pPr>
          <w:r>
            <w:lastRenderedPageBreak/>
            <w:t>Contents</w:t>
          </w:r>
          <w:r w:rsidR="004944C9">
            <w:fldChar w:fldCharType="begin"/>
          </w:r>
          <w:r>
            <w:instrText xml:space="preserve"> TOC \o "1-3" \h \z \u </w:instrText>
          </w:r>
          <w:r w:rsidR="004944C9">
            <w:fldChar w:fldCharType="separate"/>
          </w:r>
        </w:p>
        <w:p w:rsidR="00BA10EA" w:rsidRDefault="006762FC">
          <w:pPr>
            <w:pStyle w:val="TOC1"/>
            <w:tabs>
              <w:tab w:val="right" w:leader="dot" w:pos="9350"/>
            </w:tabs>
            <w:rPr>
              <w:noProof/>
            </w:rPr>
          </w:pPr>
          <w:hyperlink w:anchor="_Toc379797362" w:history="1">
            <w:r w:rsidR="00BA10EA" w:rsidRPr="0062717D">
              <w:rPr>
                <w:rStyle w:val="Hyperlink"/>
                <w:rFonts w:eastAsia="Times New Roman"/>
                <w:noProof/>
              </w:rPr>
              <w:t>Revision History</w:t>
            </w:r>
            <w:r w:rsidR="00BA10EA">
              <w:rPr>
                <w:noProof/>
                <w:webHidden/>
              </w:rPr>
              <w:tab/>
            </w:r>
            <w:r w:rsidR="00BA10EA">
              <w:rPr>
                <w:noProof/>
                <w:webHidden/>
              </w:rPr>
              <w:fldChar w:fldCharType="begin"/>
            </w:r>
            <w:r w:rsidR="00BA10EA">
              <w:rPr>
                <w:noProof/>
                <w:webHidden/>
              </w:rPr>
              <w:instrText xml:space="preserve"> PAGEREF _Toc379797362 \h </w:instrText>
            </w:r>
            <w:r w:rsidR="00BA10EA">
              <w:rPr>
                <w:noProof/>
                <w:webHidden/>
              </w:rPr>
            </w:r>
            <w:r w:rsidR="00BA10EA">
              <w:rPr>
                <w:noProof/>
                <w:webHidden/>
              </w:rPr>
              <w:fldChar w:fldCharType="separate"/>
            </w:r>
            <w:r w:rsidR="00BA10EA">
              <w:rPr>
                <w:noProof/>
                <w:webHidden/>
              </w:rPr>
              <w:t>2</w:t>
            </w:r>
            <w:r w:rsidR="00BA10EA">
              <w:rPr>
                <w:noProof/>
                <w:webHidden/>
              </w:rPr>
              <w:fldChar w:fldCharType="end"/>
            </w:r>
          </w:hyperlink>
        </w:p>
        <w:p w:rsidR="00BA10EA" w:rsidRDefault="006762FC">
          <w:pPr>
            <w:pStyle w:val="TOC1"/>
            <w:tabs>
              <w:tab w:val="right" w:leader="dot" w:pos="9350"/>
            </w:tabs>
            <w:rPr>
              <w:noProof/>
            </w:rPr>
          </w:pPr>
          <w:hyperlink w:anchor="_Toc379797363" w:history="1">
            <w:r w:rsidR="00BA10EA" w:rsidRPr="0062717D">
              <w:rPr>
                <w:rStyle w:val="Hyperlink"/>
                <w:noProof/>
              </w:rPr>
              <w:t>1. Introduction</w:t>
            </w:r>
            <w:r w:rsidR="00BA10EA">
              <w:rPr>
                <w:noProof/>
                <w:webHidden/>
              </w:rPr>
              <w:tab/>
            </w:r>
            <w:r w:rsidR="00BA10EA">
              <w:rPr>
                <w:noProof/>
                <w:webHidden/>
              </w:rPr>
              <w:fldChar w:fldCharType="begin"/>
            </w:r>
            <w:r w:rsidR="00BA10EA">
              <w:rPr>
                <w:noProof/>
                <w:webHidden/>
              </w:rPr>
              <w:instrText xml:space="preserve"> PAGEREF _Toc379797363 \h </w:instrText>
            </w:r>
            <w:r w:rsidR="00BA10EA">
              <w:rPr>
                <w:noProof/>
                <w:webHidden/>
              </w:rPr>
            </w:r>
            <w:r w:rsidR="00BA10EA">
              <w:rPr>
                <w:noProof/>
                <w:webHidden/>
              </w:rPr>
              <w:fldChar w:fldCharType="separate"/>
            </w:r>
            <w:r w:rsidR="00BA10EA">
              <w:rPr>
                <w:noProof/>
                <w:webHidden/>
              </w:rPr>
              <w:t>1</w:t>
            </w:r>
            <w:r w:rsidR="00BA10EA">
              <w:rPr>
                <w:noProof/>
                <w:webHidden/>
              </w:rPr>
              <w:fldChar w:fldCharType="end"/>
            </w:r>
          </w:hyperlink>
        </w:p>
        <w:p w:rsidR="00BA10EA" w:rsidRDefault="006762FC">
          <w:pPr>
            <w:pStyle w:val="TOC1"/>
            <w:tabs>
              <w:tab w:val="right" w:leader="dot" w:pos="9350"/>
            </w:tabs>
            <w:rPr>
              <w:noProof/>
            </w:rPr>
          </w:pPr>
          <w:hyperlink w:anchor="_Toc379797364" w:history="1">
            <w:r w:rsidR="00BA10EA" w:rsidRPr="0062717D">
              <w:rPr>
                <w:rStyle w:val="Hyperlink"/>
                <w:noProof/>
              </w:rPr>
              <w:t>2. Positioning</w:t>
            </w:r>
            <w:r w:rsidR="00BA10EA">
              <w:rPr>
                <w:noProof/>
                <w:webHidden/>
              </w:rPr>
              <w:tab/>
            </w:r>
            <w:r w:rsidR="00BA10EA">
              <w:rPr>
                <w:noProof/>
                <w:webHidden/>
              </w:rPr>
              <w:fldChar w:fldCharType="begin"/>
            </w:r>
            <w:r w:rsidR="00BA10EA">
              <w:rPr>
                <w:noProof/>
                <w:webHidden/>
              </w:rPr>
              <w:instrText xml:space="preserve"> PAGEREF _Toc379797364 \h </w:instrText>
            </w:r>
            <w:r w:rsidR="00BA10EA">
              <w:rPr>
                <w:noProof/>
                <w:webHidden/>
              </w:rPr>
            </w:r>
            <w:r w:rsidR="00BA10EA">
              <w:rPr>
                <w:noProof/>
                <w:webHidden/>
              </w:rPr>
              <w:fldChar w:fldCharType="separate"/>
            </w:r>
            <w:r w:rsidR="00BA10EA">
              <w:rPr>
                <w:noProof/>
                <w:webHidden/>
              </w:rPr>
              <w:t>1</w:t>
            </w:r>
            <w:r w:rsidR="00BA10EA">
              <w:rPr>
                <w:noProof/>
                <w:webHidden/>
              </w:rPr>
              <w:fldChar w:fldCharType="end"/>
            </w:r>
          </w:hyperlink>
        </w:p>
        <w:p w:rsidR="00BA10EA" w:rsidRDefault="006762FC">
          <w:pPr>
            <w:pStyle w:val="TOC2"/>
            <w:tabs>
              <w:tab w:val="right" w:leader="dot" w:pos="9350"/>
            </w:tabs>
            <w:rPr>
              <w:noProof/>
            </w:rPr>
          </w:pPr>
          <w:hyperlink w:anchor="_Toc379797365" w:history="1">
            <w:r w:rsidR="00BA10EA" w:rsidRPr="0062717D">
              <w:rPr>
                <w:rStyle w:val="Hyperlink"/>
                <w:noProof/>
              </w:rPr>
              <w:t>2.1. Business Opportunity</w:t>
            </w:r>
            <w:r w:rsidR="00BA10EA">
              <w:rPr>
                <w:noProof/>
                <w:webHidden/>
              </w:rPr>
              <w:tab/>
            </w:r>
            <w:r w:rsidR="00BA10EA">
              <w:rPr>
                <w:noProof/>
                <w:webHidden/>
              </w:rPr>
              <w:fldChar w:fldCharType="begin"/>
            </w:r>
            <w:r w:rsidR="00BA10EA">
              <w:rPr>
                <w:noProof/>
                <w:webHidden/>
              </w:rPr>
              <w:instrText xml:space="preserve"> PAGEREF _Toc379797365 \h </w:instrText>
            </w:r>
            <w:r w:rsidR="00BA10EA">
              <w:rPr>
                <w:noProof/>
                <w:webHidden/>
              </w:rPr>
            </w:r>
            <w:r w:rsidR="00BA10EA">
              <w:rPr>
                <w:noProof/>
                <w:webHidden/>
              </w:rPr>
              <w:fldChar w:fldCharType="separate"/>
            </w:r>
            <w:r w:rsidR="00BA10EA">
              <w:rPr>
                <w:noProof/>
                <w:webHidden/>
              </w:rPr>
              <w:t>1</w:t>
            </w:r>
            <w:r w:rsidR="00BA10EA">
              <w:rPr>
                <w:noProof/>
                <w:webHidden/>
              </w:rPr>
              <w:fldChar w:fldCharType="end"/>
            </w:r>
          </w:hyperlink>
        </w:p>
        <w:p w:rsidR="00BA10EA" w:rsidRDefault="006762FC">
          <w:pPr>
            <w:pStyle w:val="TOC2"/>
            <w:tabs>
              <w:tab w:val="right" w:leader="dot" w:pos="9350"/>
            </w:tabs>
            <w:rPr>
              <w:noProof/>
            </w:rPr>
          </w:pPr>
          <w:hyperlink w:anchor="_Toc379797366" w:history="1">
            <w:r w:rsidR="00BA10EA" w:rsidRPr="0062717D">
              <w:rPr>
                <w:rStyle w:val="Hyperlink"/>
                <w:noProof/>
              </w:rPr>
              <w:t>2.2. Problem Statement</w:t>
            </w:r>
            <w:r w:rsidR="00BA10EA">
              <w:rPr>
                <w:noProof/>
                <w:webHidden/>
              </w:rPr>
              <w:tab/>
            </w:r>
            <w:r w:rsidR="00BA10EA">
              <w:rPr>
                <w:noProof/>
                <w:webHidden/>
              </w:rPr>
              <w:fldChar w:fldCharType="begin"/>
            </w:r>
            <w:r w:rsidR="00BA10EA">
              <w:rPr>
                <w:noProof/>
                <w:webHidden/>
              </w:rPr>
              <w:instrText xml:space="preserve"> PAGEREF _Toc379797366 \h </w:instrText>
            </w:r>
            <w:r w:rsidR="00BA10EA">
              <w:rPr>
                <w:noProof/>
                <w:webHidden/>
              </w:rPr>
            </w:r>
            <w:r w:rsidR="00BA10EA">
              <w:rPr>
                <w:noProof/>
                <w:webHidden/>
              </w:rPr>
              <w:fldChar w:fldCharType="separate"/>
            </w:r>
            <w:r w:rsidR="00BA10EA">
              <w:rPr>
                <w:noProof/>
                <w:webHidden/>
              </w:rPr>
              <w:t>1</w:t>
            </w:r>
            <w:r w:rsidR="00BA10EA">
              <w:rPr>
                <w:noProof/>
                <w:webHidden/>
              </w:rPr>
              <w:fldChar w:fldCharType="end"/>
            </w:r>
          </w:hyperlink>
        </w:p>
        <w:p w:rsidR="00BA10EA" w:rsidRDefault="006762FC">
          <w:pPr>
            <w:pStyle w:val="TOC2"/>
            <w:tabs>
              <w:tab w:val="right" w:leader="dot" w:pos="9350"/>
            </w:tabs>
            <w:rPr>
              <w:noProof/>
            </w:rPr>
          </w:pPr>
          <w:hyperlink w:anchor="_Toc379797367" w:history="1">
            <w:r w:rsidR="00BA10EA" w:rsidRPr="0062717D">
              <w:rPr>
                <w:rStyle w:val="Hyperlink"/>
                <w:noProof/>
              </w:rPr>
              <w:t>2.3. Product Position Statement</w:t>
            </w:r>
            <w:r w:rsidR="00BA10EA">
              <w:rPr>
                <w:noProof/>
                <w:webHidden/>
              </w:rPr>
              <w:tab/>
            </w:r>
            <w:r w:rsidR="00BA10EA">
              <w:rPr>
                <w:noProof/>
                <w:webHidden/>
              </w:rPr>
              <w:fldChar w:fldCharType="begin"/>
            </w:r>
            <w:r w:rsidR="00BA10EA">
              <w:rPr>
                <w:noProof/>
                <w:webHidden/>
              </w:rPr>
              <w:instrText xml:space="preserve"> PAGEREF _Toc379797367 \h </w:instrText>
            </w:r>
            <w:r w:rsidR="00BA10EA">
              <w:rPr>
                <w:noProof/>
                <w:webHidden/>
              </w:rPr>
            </w:r>
            <w:r w:rsidR="00BA10EA">
              <w:rPr>
                <w:noProof/>
                <w:webHidden/>
              </w:rPr>
              <w:fldChar w:fldCharType="separate"/>
            </w:r>
            <w:r w:rsidR="00BA10EA">
              <w:rPr>
                <w:noProof/>
                <w:webHidden/>
              </w:rPr>
              <w:t>1</w:t>
            </w:r>
            <w:r w:rsidR="00BA10EA">
              <w:rPr>
                <w:noProof/>
                <w:webHidden/>
              </w:rPr>
              <w:fldChar w:fldCharType="end"/>
            </w:r>
          </w:hyperlink>
        </w:p>
        <w:p w:rsidR="00BA10EA" w:rsidRDefault="006762FC">
          <w:pPr>
            <w:pStyle w:val="TOC2"/>
            <w:tabs>
              <w:tab w:val="right" w:leader="dot" w:pos="9350"/>
            </w:tabs>
            <w:rPr>
              <w:noProof/>
            </w:rPr>
          </w:pPr>
          <w:hyperlink w:anchor="_Toc379797368" w:history="1">
            <w:r w:rsidR="00BA10EA" w:rsidRPr="0062717D">
              <w:rPr>
                <w:rStyle w:val="Hyperlink"/>
                <w:noProof/>
              </w:rPr>
              <w:t>2.4. Alternatives and Competition</w:t>
            </w:r>
            <w:r w:rsidR="00BA10EA">
              <w:rPr>
                <w:noProof/>
                <w:webHidden/>
              </w:rPr>
              <w:tab/>
            </w:r>
            <w:r w:rsidR="00BA10EA">
              <w:rPr>
                <w:noProof/>
                <w:webHidden/>
              </w:rPr>
              <w:fldChar w:fldCharType="begin"/>
            </w:r>
            <w:r w:rsidR="00BA10EA">
              <w:rPr>
                <w:noProof/>
                <w:webHidden/>
              </w:rPr>
              <w:instrText xml:space="preserve"> PAGEREF _Toc379797368 \h </w:instrText>
            </w:r>
            <w:r w:rsidR="00BA10EA">
              <w:rPr>
                <w:noProof/>
                <w:webHidden/>
              </w:rPr>
            </w:r>
            <w:r w:rsidR="00BA10EA">
              <w:rPr>
                <w:noProof/>
                <w:webHidden/>
              </w:rPr>
              <w:fldChar w:fldCharType="separate"/>
            </w:r>
            <w:r w:rsidR="00BA10EA">
              <w:rPr>
                <w:noProof/>
                <w:webHidden/>
              </w:rPr>
              <w:t>1</w:t>
            </w:r>
            <w:r w:rsidR="00BA10EA">
              <w:rPr>
                <w:noProof/>
                <w:webHidden/>
              </w:rPr>
              <w:fldChar w:fldCharType="end"/>
            </w:r>
          </w:hyperlink>
        </w:p>
        <w:p w:rsidR="00BA10EA" w:rsidRDefault="006762FC">
          <w:pPr>
            <w:pStyle w:val="TOC1"/>
            <w:tabs>
              <w:tab w:val="right" w:leader="dot" w:pos="9350"/>
            </w:tabs>
            <w:rPr>
              <w:noProof/>
            </w:rPr>
          </w:pPr>
          <w:hyperlink w:anchor="_Toc379797369" w:history="1">
            <w:r w:rsidR="00BA10EA" w:rsidRPr="0062717D">
              <w:rPr>
                <w:rStyle w:val="Hyperlink"/>
                <w:noProof/>
              </w:rPr>
              <w:t>3. User Description</w:t>
            </w:r>
            <w:r w:rsidR="00BA10EA">
              <w:rPr>
                <w:noProof/>
                <w:webHidden/>
              </w:rPr>
              <w:tab/>
            </w:r>
            <w:r w:rsidR="00BA10EA">
              <w:rPr>
                <w:noProof/>
                <w:webHidden/>
              </w:rPr>
              <w:fldChar w:fldCharType="begin"/>
            </w:r>
            <w:r w:rsidR="00BA10EA">
              <w:rPr>
                <w:noProof/>
                <w:webHidden/>
              </w:rPr>
              <w:instrText xml:space="preserve"> PAGEREF _Toc379797369 \h </w:instrText>
            </w:r>
            <w:r w:rsidR="00BA10EA">
              <w:rPr>
                <w:noProof/>
                <w:webHidden/>
              </w:rPr>
            </w:r>
            <w:r w:rsidR="00BA10EA">
              <w:rPr>
                <w:noProof/>
                <w:webHidden/>
              </w:rPr>
              <w:fldChar w:fldCharType="separate"/>
            </w:r>
            <w:r w:rsidR="00BA10EA">
              <w:rPr>
                <w:noProof/>
                <w:webHidden/>
              </w:rPr>
              <w:t>1</w:t>
            </w:r>
            <w:r w:rsidR="00BA10EA">
              <w:rPr>
                <w:noProof/>
                <w:webHidden/>
              </w:rPr>
              <w:fldChar w:fldCharType="end"/>
            </w:r>
          </w:hyperlink>
        </w:p>
        <w:p w:rsidR="00BA10EA" w:rsidRDefault="006762FC">
          <w:pPr>
            <w:pStyle w:val="TOC2"/>
            <w:tabs>
              <w:tab w:val="right" w:leader="dot" w:pos="9350"/>
            </w:tabs>
            <w:rPr>
              <w:noProof/>
            </w:rPr>
          </w:pPr>
          <w:hyperlink w:anchor="_Toc379797370" w:history="1">
            <w:r w:rsidR="00BA10EA" w:rsidRPr="0062717D">
              <w:rPr>
                <w:rStyle w:val="Hyperlink"/>
                <w:noProof/>
              </w:rPr>
              <w:t>3.1 User/Market Demographics</w:t>
            </w:r>
            <w:r w:rsidR="00BA10EA">
              <w:rPr>
                <w:noProof/>
                <w:webHidden/>
              </w:rPr>
              <w:tab/>
            </w:r>
            <w:r w:rsidR="00BA10EA">
              <w:rPr>
                <w:noProof/>
                <w:webHidden/>
              </w:rPr>
              <w:fldChar w:fldCharType="begin"/>
            </w:r>
            <w:r w:rsidR="00BA10EA">
              <w:rPr>
                <w:noProof/>
                <w:webHidden/>
              </w:rPr>
              <w:instrText xml:space="preserve"> PAGEREF _Toc379797370 \h </w:instrText>
            </w:r>
            <w:r w:rsidR="00BA10EA">
              <w:rPr>
                <w:noProof/>
                <w:webHidden/>
              </w:rPr>
            </w:r>
            <w:r w:rsidR="00BA10EA">
              <w:rPr>
                <w:noProof/>
                <w:webHidden/>
              </w:rPr>
              <w:fldChar w:fldCharType="separate"/>
            </w:r>
            <w:r w:rsidR="00BA10EA">
              <w:rPr>
                <w:noProof/>
                <w:webHidden/>
              </w:rPr>
              <w:t>1</w:t>
            </w:r>
            <w:r w:rsidR="00BA10EA">
              <w:rPr>
                <w:noProof/>
                <w:webHidden/>
              </w:rPr>
              <w:fldChar w:fldCharType="end"/>
            </w:r>
          </w:hyperlink>
        </w:p>
        <w:p w:rsidR="00BA10EA" w:rsidRDefault="006762FC">
          <w:pPr>
            <w:pStyle w:val="TOC2"/>
            <w:tabs>
              <w:tab w:val="right" w:leader="dot" w:pos="9350"/>
            </w:tabs>
            <w:rPr>
              <w:noProof/>
            </w:rPr>
          </w:pPr>
          <w:hyperlink w:anchor="_Toc379797371" w:history="1">
            <w:r w:rsidR="00BA10EA" w:rsidRPr="0062717D">
              <w:rPr>
                <w:rStyle w:val="Hyperlink"/>
                <w:noProof/>
              </w:rPr>
              <w:t>3.2 User Profiles</w:t>
            </w:r>
            <w:r w:rsidR="00BA10EA">
              <w:rPr>
                <w:noProof/>
                <w:webHidden/>
              </w:rPr>
              <w:tab/>
            </w:r>
            <w:r w:rsidR="00BA10EA">
              <w:rPr>
                <w:noProof/>
                <w:webHidden/>
              </w:rPr>
              <w:fldChar w:fldCharType="begin"/>
            </w:r>
            <w:r w:rsidR="00BA10EA">
              <w:rPr>
                <w:noProof/>
                <w:webHidden/>
              </w:rPr>
              <w:instrText xml:space="preserve"> PAGEREF _Toc379797371 \h </w:instrText>
            </w:r>
            <w:r w:rsidR="00BA10EA">
              <w:rPr>
                <w:noProof/>
                <w:webHidden/>
              </w:rPr>
            </w:r>
            <w:r w:rsidR="00BA10EA">
              <w:rPr>
                <w:noProof/>
                <w:webHidden/>
              </w:rPr>
              <w:fldChar w:fldCharType="separate"/>
            </w:r>
            <w:r w:rsidR="00BA10EA">
              <w:rPr>
                <w:noProof/>
                <w:webHidden/>
              </w:rPr>
              <w:t>2</w:t>
            </w:r>
            <w:r w:rsidR="00BA10EA">
              <w:rPr>
                <w:noProof/>
                <w:webHidden/>
              </w:rPr>
              <w:fldChar w:fldCharType="end"/>
            </w:r>
          </w:hyperlink>
        </w:p>
        <w:p w:rsidR="00BA10EA" w:rsidRDefault="006762FC">
          <w:pPr>
            <w:pStyle w:val="TOC2"/>
            <w:tabs>
              <w:tab w:val="right" w:leader="dot" w:pos="9350"/>
            </w:tabs>
            <w:rPr>
              <w:noProof/>
            </w:rPr>
          </w:pPr>
          <w:hyperlink w:anchor="_Toc379797372" w:history="1">
            <w:r w:rsidR="00BA10EA" w:rsidRPr="0062717D">
              <w:rPr>
                <w:rStyle w:val="Hyperlink"/>
                <w:noProof/>
              </w:rPr>
              <w:t>3.3 Key User Needs</w:t>
            </w:r>
            <w:r w:rsidR="00BA10EA">
              <w:rPr>
                <w:noProof/>
                <w:webHidden/>
              </w:rPr>
              <w:tab/>
            </w:r>
            <w:r w:rsidR="00BA10EA">
              <w:rPr>
                <w:noProof/>
                <w:webHidden/>
              </w:rPr>
              <w:fldChar w:fldCharType="begin"/>
            </w:r>
            <w:r w:rsidR="00BA10EA">
              <w:rPr>
                <w:noProof/>
                <w:webHidden/>
              </w:rPr>
              <w:instrText xml:space="preserve"> PAGEREF _Toc379797372 \h </w:instrText>
            </w:r>
            <w:r w:rsidR="00BA10EA">
              <w:rPr>
                <w:noProof/>
                <w:webHidden/>
              </w:rPr>
            </w:r>
            <w:r w:rsidR="00BA10EA">
              <w:rPr>
                <w:noProof/>
                <w:webHidden/>
              </w:rPr>
              <w:fldChar w:fldCharType="separate"/>
            </w:r>
            <w:r w:rsidR="00BA10EA">
              <w:rPr>
                <w:noProof/>
                <w:webHidden/>
              </w:rPr>
              <w:t>2</w:t>
            </w:r>
            <w:r w:rsidR="00BA10EA">
              <w:rPr>
                <w:noProof/>
                <w:webHidden/>
              </w:rPr>
              <w:fldChar w:fldCharType="end"/>
            </w:r>
          </w:hyperlink>
        </w:p>
        <w:p w:rsidR="00BA10EA" w:rsidRDefault="006762FC">
          <w:pPr>
            <w:pStyle w:val="TOC2"/>
            <w:tabs>
              <w:tab w:val="right" w:leader="dot" w:pos="9350"/>
            </w:tabs>
            <w:rPr>
              <w:noProof/>
            </w:rPr>
          </w:pPr>
          <w:hyperlink w:anchor="_Toc379797373" w:history="1">
            <w:r w:rsidR="00BA10EA" w:rsidRPr="0062717D">
              <w:rPr>
                <w:rStyle w:val="Hyperlink"/>
                <w:noProof/>
              </w:rPr>
              <w:t>3.4 User Environment</w:t>
            </w:r>
            <w:r w:rsidR="00BA10EA">
              <w:rPr>
                <w:noProof/>
                <w:webHidden/>
              </w:rPr>
              <w:tab/>
            </w:r>
            <w:r w:rsidR="00BA10EA">
              <w:rPr>
                <w:noProof/>
                <w:webHidden/>
              </w:rPr>
              <w:fldChar w:fldCharType="begin"/>
            </w:r>
            <w:r w:rsidR="00BA10EA">
              <w:rPr>
                <w:noProof/>
                <w:webHidden/>
              </w:rPr>
              <w:instrText xml:space="preserve"> PAGEREF _Toc379797373 \h </w:instrText>
            </w:r>
            <w:r w:rsidR="00BA10EA">
              <w:rPr>
                <w:noProof/>
                <w:webHidden/>
              </w:rPr>
            </w:r>
            <w:r w:rsidR="00BA10EA">
              <w:rPr>
                <w:noProof/>
                <w:webHidden/>
              </w:rPr>
              <w:fldChar w:fldCharType="separate"/>
            </w:r>
            <w:r w:rsidR="00BA10EA">
              <w:rPr>
                <w:noProof/>
                <w:webHidden/>
              </w:rPr>
              <w:t>2</w:t>
            </w:r>
            <w:r w:rsidR="00BA10EA">
              <w:rPr>
                <w:noProof/>
                <w:webHidden/>
              </w:rPr>
              <w:fldChar w:fldCharType="end"/>
            </w:r>
          </w:hyperlink>
        </w:p>
        <w:p w:rsidR="00BA10EA" w:rsidRDefault="006762FC">
          <w:pPr>
            <w:pStyle w:val="TOC1"/>
            <w:tabs>
              <w:tab w:val="right" w:leader="dot" w:pos="9350"/>
            </w:tabs>
            <w:rPr>
              <w:noProof/>
            </w:rPr>
          </w:pPr>
          <w:hyperlink w:anchor="_Toc379797374" w:history="1">
            <w:r w:rsidR="00BA10EA" w:rsidRPr="0062717D">
              <w:rPr>
                <w:rStyle w:val="Hyperlink"/>
                <w:noProof/>
              </w:rPr>
              <w:t>4. Product Overview</w:t>
            </w:r>
            <w:r w:rsidR="00BA10EA">
              <w:rPr>
                <w:noProof/>
                <w:webHidden/>
              </w:rPr>
              <w:tab/>
            </w:r>
            <w:r w:rsidR="00BA10EA">
              <w:rPr>
                <w:noProof/>
                <w:webHidden/>
              </w:rPr>
              <w:fldChar w:fldCharType="begin"/>
            </w:r>
            <w:r w:rsidR="00BA10EA">
              <w:rPr>
                <w:noProof/>
                <w:webHidden/>
              </w:rPr>
              <w:instrText xml:space="preserve"> PAGEREF _Toc379797374 \h </w:instrText>
            </w:r>
            <w:r w:rsidR="00BA10EA">
              <w:rPr>
                <w:noProof/>
                <w:webHidden/>
              </w:rPr>
            </w:r>
            <w:r w:rsidR="00BA10EA">
              <w:rPr>
                <w:noProof/>
                <w:webHidden/>
              </w:rPr>
              <w:fldChar w:fldCharType="separate"/>
            </w:r>
            <w:r w:rsidR="00BA10EA">
              <w:rPr>
                <w:noProof/>
                <w:webHidden/>
              </w:rPr>
              <w:t>2</w:t>
            </w:r>
            <w:r w:rsidR="00BA10EA">
              <w:rPr>
                <w:noProof/>
                <w:webHidden/>
              </w:rPr>
              <w:fldChar w:fldCharType="end"/>
            </w:r>
          </w:hyperlink>
        </w:p>
        <w:p w:rsidR="00BA10EA" w:rsidRDefault="006762FC">
          <w:pPr>
            <w:pStyle w:val="TOC2"/>
            <w:tabs>
              <w:tab w:val="right" w:leader="dot" w:pos="9350"/>
            </w:tabs>
            <w:rPr>
              <w:noProof/>
            </w:rPr>
          </w:pPr>
          <w:hyperlink w:anchor="_Toc379797375" w:history="1">
            <w:r w:rsidR="00BA10EA" w:rsidRPr="0062717D">
              <w:rPr>
                <w:rStyle w:val="Hyperlink"/>
                <w:noProof/>
              </w:rPr>
              <w:t>4.1 Product Perspective</w:t>
            </w:r>
            <w:r w:rsidR="00BA10EA">
              <w:rPr>
                <w:noProof/>
                <w:webHidden/>
              </w:rPr>
              <w:tab/>
            </w:r>
            <w:r w:rsidR="00BA10EA">
              <w:rPr>
                <w:noProof/>
                <w:webHidden/>
              </w:rPr>
              <w:fldChar w:fldCharType="begin"/>
            </w:r>
            <w:r w:rsidR="00BA10EA">
              <w:rPr>
                <w:noProof/>
                <w:webHidden/>
              </w:rPr>
              <w:instrText xml:space="preserve"> PAGEREF _Toc379797375 \h </w:instrText>
            </w:r>
            <w:r w:rsidR="00BA10EA">
              <w:rPr>
                <w:noProof/>
                <w:webHidden/>
              </w:rPr>
            </w:r>
            <w:r w:rsidR="00BA10EA">
              <w:rPr>
                <w:noProof/>
                <w:webHidden/>
              </w:rPr>
              <w:fldChar w:fldCharType="separate"/>
            </w:r>
            <w:r w:rsidR="00BA10EA">
              <w:rPr>
                <w:noProof/>
                <w:webHidden/>
              </w:rPr>
              <w:t>2</w:t>
            </w:r>
            <w:r w:rsidR="00BA10EA">
              <w:rPr>
                <w:noProof/>
                <w:webHidden/>
              </w:rPr>
              <w:fldChar w:fldCharType="end"/>
            </w:r>
          </w:hyperlink>
        </w:p>
        <w:p w:rsidR="00BA10EA" w:rsidRDefault="006762FC">
          <w:pPr>
            <w:pStyle w:val="TOC2"/>
            <w:tabs>
              <w:tab w:val="right" w:leader="dot" w:pos="9350"/>
            </w:tabs>
            <w:rPr>
              <w:noProof/>
            </w:rPr>
          </w:pPr>
          <w:hyperlink w:anchor="_Toc379797376" w:history="1">
            <w:r w:rsidR="00BA10EA" w:rsidRPr="0062717D">
              <w:rPr>
                <w:rStyle w:val="Hyperlink"/>
                <w:noProof/>
              </w:rPr>
              <w:t>4.2 Summary of Capabilities and benefits</w:t>
            </w:r>
            <w:r w:rsidR="00BA10EA">
              <w:rPr>
                <w:noProof/>
                <w:webHidden/>
              </w:rPr>
              <w:tab/>
            </w:r>
            <w:r w:rsidR="00BA10EA">
              <w:rPr>
                <w:noProof/>
                <w:webHidden/>
              </w:rPr>
              <w:fldChar w:fldCharType="begin"/>
            </w:r>
            <w:r w:rsidR="00BA10EA">
              <w:rPr>
                <w:noProof/>
                <w:webHidden/>
              </w:rPr>
              <w:instrText xml:space="preserve"> PAGEREF _Toc379797376 \h </w:instrText>
            </w:r>
            <w:r w:rsidR="00BA10EA">
              <w:rPr>
                <w:noProof/>
                <w:webHidden/>
              </w:rPr>
            </w:r>
            <w:r w:rsidR="00BA10EA">
              <w:rPr>
                <w:noProof/>
                <w:webHidden/>
              </w:rPr>
              <w:fldChar w:fldCharType="separate"/>
            </w:r>
            <w:r w:rsidR="00BA10EA">
              <w:rPr>
                <w:noProof/>
                <w:webHidden/>
              </w:rPr>
              <w:t>2</w:t>
            </w:r>
            <w:r w:rsidR="00BA10EA">
              <w:rPr>
                <w:noProof/>
                <w:webHidden/>
              </w:rPr>
              <w:fldChar w:fldCharType="end"/>
            </w:r>
          </w:hyperlink>
        </w:p>
        <w:p w:rsidR="00BA10EA" w:rsidRDefault="006762FC">
          <w:pPr>
            <w:pStyle w:val="TOC2"/>
            <w:tabs>
              <w:tab w:val="right" w:leader="dot" w:pos="9350"/>
            </w:tabs>
            <w:rPr>
              <w:noProof/>
            </w:rPr>
          </w:pPr>
          <w:hyperlink w:anchor="_Toc379797377" w:history="1">
            <w:r w:rsidR="00BA10EA" w:rsidRPr="0062717D">
              <w:rPr>
                <w:rStyle w:val="Hyperlink"/>
                <w:noProof/>
              </w:rPr>
              <w:t>4.3 Assumptions and Dependencies</w:t>
            </w:r>
            <w:r w:rsidR="00BA10EA">
              <w:rPr>
                <w:noProof/>
                <w:webHidden/>
              </w:rPr>
              <w:tab/>
            </w:r>
            <w:r w:rsidR="00BA10EA">
              <w:rPr>
                <w:noProof/>
                <w:webHidden/>
              </w:rPr>
              <w:fldChar w:fldCharType="begin"/>
            </w:r>
            <w:r w:rsidR="00BA10EA">
              <w:rPr>
                <w:noProof/>
                <w:webHidden/>
              </w:rPr>
              <w:instrText xml:space="preserve"> PAGEREF _Toc379797377 \h </w:instrText>
            </w:r>
            <w:r w:rsidR="00BA10EA">
              <w:rPr>
                <w:noProof/>
                <w:webHidden/>
              </w:rPr>
            </w:r>
            <w:r w:rsidR="00BA10EA">
              <w:rPr>
                <w:noProof/>
                <w:webHidden/>
              </w:rPr>
              <w:fldChar w:fldCharType="separate"/>
            </w:r>
            <w:r w:rsidR="00BA10EA">
              <w:rPr>
                <w:noProof/>
                <w:webHidden/>
              </w:rPr>
              <w:t>3</w:t>
            </w:r>
            <w:r w:rsidR="00BA10EA">
              <w:rPr>
                <w:noProof/>
                <w:webHidden/>
              </w:rPr>
              <w:fldChar w:fldCharType="end"/>
            </w:r>
          </w:hyperlink>
        </w:p>
        <w:p w:rsidR="00BA10EA" w:rsidRDefault="006762FC">
          <w:pPr>
            <w:pStyle w:val="TOC2"/>
            <w:tabs>
              <w:tab w:val="right" w:leader="dot" w:pos="9350"/>
            </w:tabs>
            <w:rPr>
              <w:noProof/>
            </w:rPr>
          </w:pPr>
          <w:hyperlink w:anchor="_Toc379797378" w:history="1">
            <w:r w:rsidR="00BA10EA" w:rsidRPr="0062717D">
              <w:rPr>
                <w:rStyle w:val="Hyperlink"/>
                <w:noProof/>
              </w:rPr>
              <w:t>4.4 Cost and Pricing</w:t>
            </w:r>
            <w:r w:rsidR="00BA10EA">
              <w:rPr>
                <w:noProof/>
                <w:webHidden/>
              </w:rPr>
              <w:tab/>
            </w:r>
            <w:r w:rsidR="00BA10EA">
              <w:rPr>
                <w:noProof/>
                <w:webHidden/>
              </w:rPr>
              <w:fldChar w:fldCharType="begin"/>
            </w:r>
            <w:r w:rsidR="00BA10EA">
              <w:rPr>
                <w:noProof/>
                <w:webHidden/>
              </w:rPr>
              <w:instrText xml:space="preserve"> PAGEREF _Toc379797378 \h </w:instrText>
            </w:r>
            <w:r w:rsidR="00BA10EA">
              <w:rPr>
                <w:noProof/>
                <w:webHidden/>
              </w:rPr>
            </w:r>
            <w:r w:rsidR="00BA10EA">
              <w:rPr>
                <w:noProof/>
                <w:webHidden/>
              </w:rPr>
              <w:fldChar w:fldCharType="separate"/>
            </w:r>
            <w:r w:rsidR="00BA10EA">
              <w:rPr>
                <w:noProof/>
                <w:webHidden/>
              </w:rPr>
              <w:t>3</w:t>
            </w:r>
            <w:r w:rsidR="00BA10EA">
              <w:rPr>
                <w:noProof/>
                <w:webHidden/>
              </w:rPr>
              <w:fldChar w:fldCharType="end"/>
            </w:r>
          </w:hyperlink>
        </w:p>
        <w:p w:rsidR="00BA10EA" w:rsidRDefault="006762FC">
          <w:pPr>
            <w:pStyle w:val="TOC2"/>
            <w:tabs>
              <w:tab w:val="right" w:leader="dot" w:pos="9350"/>
            </w:tabs>
            <w:rPr>
              <w:noProof/>
            </w:rPr>
          </w:pPr>
          <w:hyperlink w:anchor="_Toc379797379" w:history="1">
            <w:r w:rsidR="00BA10EA" w:rsidRPr="0062717D">
              <w:rPr>
                <w:rStyle w:val="Hyperlink"/>
                <w:noProof/>
              </w:rPr>
              <w:t>4.5 Licensing and Installation</w:t>
            </w:r>
            <w:r w:rsidR="00BA10EA">
              <w:rPr>
                <w:noProof/>
                <w:webHidden/>
              </w:rPr>
              <w:tab/>
            </w:r>
            <w:r w:rsidR="00BA10EA">
              <w:rPr>
                <w:noProof/>
                <w:webHidden/>
              </w:rPr>
              <w:fldChar w:fldCharType="begin"/>
            </w:r>
            <w:r w:rsidR="00BA10EA">
              <w:rPr>
                <w:noProof/>
                <w:webHidden/>
              </w:rPr>
              <w:instrText xml:space="preserve"> PAGEREF _Toc379797379 \h </w:instrText>
            </w:r>
            <w:r w:rsidR="00BA10EA">
              <w:rPr>
                <w:noProof/>
                <w:webHidden/>
              </w:rPr>
            </w:r>
            <w:r w:rsidR="00BA10EA">
              <w:rPr>
                <w:noProof/>
                <w:webHidden/>
              </w:rPr>
              <w:fldChar w:fldCharType="separate"/>
            </w:r>
            <w:r w:rsidR="00BA10EA">
              <w:rPr>
                <w:noProof/>
                <w:webHidden/>
              </w:rPr>
              <w:t>3</w:t>
            </w:r>
            <w:r w:rsidR="00BA10EA">
              <w:rPr>
                <w:noProof/>
                <w:webHidden/>
              </w:rPr>
              <w:fldChar w:fldCharType="end"/>
            </w:r>
          </w:hyperlink>
        </w:p>
        <w:p w:rsidR="00BA10EA" w:rsidRDefault="006762FC">
          <w:pPr>
            <w:pStyle w:val="TOC1"/>
            <w:tabs>
              <w:tab w:val="right" w:leader="dot" w:pos="9350"/>
            </w:tabs>
            <w:rPr>
              <w:noProof/>
            </w:rPr>
          </w:pPr>
          <w:hyperlink w:anchor="_Toc379797380" w:history="1">
            <w:r w:rsidR="00BA10EA" w:rsidRPr="0062717D">
              <w:rPr>
                <w:rStyle w:val="Hyperlink"/>
                <w:noProof/>
              </w:rPr>
              <w:t>5. Other Requirements and Constraints</w:t>
            </w:r>
            <w:r w:rsidR="00BA10EA">
              <w:rPr>
                <w:noProof/>
                <w:webHidden/>
              </w:rPr>
              <w:tab/>
            </w:r>
            <w:r w:rsidR="00BA10EA">
              <w:rPr>
                <w:noProof/>
                <w:webHidden/>
              </w:rPr>
              <w:fldChar w:fldCharType="begin"/>
            </w:r>
            <w:r w:rsidR="00BA10EA">
              <w:rPr>
                <w:noProof/>
                <w:webHidden/>
              </w:rPr>
              <w:instrText xml:space="preserve"> PAGEREF _Toc379797380 \h </w:instrText>
            </w:r>
            <w:r w:rsidR="00BA10EA">
              <w:rPr>
                <w:noProof/>
                <w:webHidden/>
              </w:rPr>
            </w:r>
            <w:r w:rsidR="00BA10EA">
              <w:rPr>
                <w:noProof/>
                <w:webHidden/>
              </w:rPr>
              <w:fldChar w:fldCharType="separate"/>
            </w:r>
            <w:r w:rsidR="00BA10EA">
              <w:rPr>
                <w:noProof/>
                <w:webHidden/>
              </w:rPr>
              <w:t>3</w:t>
            </w:r>
            <w:r w:rsidR="00BA10EA">
              <w:rPr>
                <w:noProof/>
                <w:webHidden/>
              </w:rPr>
              <w:fldChar w:fldCharType="end"/>
            </w:r>
          </w:hyperlink>
        </w:p>
        <w:p w:rsidR="00BA10EA" w:rsidRDefault="006762FC">
          <w:pPr>
            <w:pStyle w:val="TOC1"/>
            <w:tabs>
              <w:tab w:val="right" w:leader="dot" w:pos="9350"/>
            </w:tabs>
            <w:rPr>
              <w:noProof/>
            </w:rPr>
          </w:pPr>
          <w:hyperlink w:anchor="_Toc379797381" w:history="1">
            <w:r w:rsidR="00BA10EA" w:rsidRPr="0062717D">
              <w:rPr>
                <w:rStyle w:val="Hyperlink"/>
                <w:noProof/>
              </w:rPr>
              <w:t>Appendix A: Glossary</w:t>
            </w:r>
            <w:r w:rsidR="00BA10EA">
              <w:rPr>
                <w:noProof/>
                <w:webHidden/>
              </w:rPr>
              <w:tab/>
            </w:r>
            <w:r w:rsidR="00BA10EA">
              <w:rPr>
                <w:noProof/>
                <w:webHidden/>
              </w:rPr>
              <w:fldChar w:fldCharType="begin"/>
            </w:r>
            <w:r w:rsidR="00BA10EA">
              <w:rPr>
                <w:noProof/>
                <w:webHidden/>
              </w:rPr>
              <w:instrText xml:space="preserve"> PAGEREF _Toc379797381 \h </w:instrText>
            </w:r>
            <w:r w:rsidR="00BA10EA">
              <w:rPr>
                <w:noProof/>
                <w:webHidden/>
              </w:rPr>
            </w:r>
            <w:r w:rsidR="00BA10EA">
              <w:rPr>
                <w:noProof/>
                <w:webHidden/>
              </w:rPr>
              <w:fldChar w:fldCharType="separate"/>
            </w:r>
            <w:r w:rsidR="00BA10EA">
              <w:rPr>
                <w:noProof/>
                <w:webHidden/>
              </w:rPr>
              <w:t>4</w:t>
            </w:r>
            <w:r w:rsidR="00BA10EA">
              <w:rPr>
                <w:noProof/>
                <w:webHidden/>
              </w:rPr>
              <w:fldChar w:fldCharType="end"/>
            </w:r>
          </w:hyperlink>
        </w:p>
        <w:p w:rsidR="00BA10EA" w:rsidRDefault="006762FC">
          <w:pPr>
            <w:pStyle w:val="TOC1"/>
            <w:tabs>
              <w:tab w:val="right" w:leader="dot" w:pos="9350"/>
            </w:tabs>
            <w:rPr>
              <w:noProof/>
            </w:rPr>
          </w:pPr>
          <w:hyperlink w:anchor="_Toc379797382" w:history="1">
            <w:r w:rsidR="00BA10EA" w:rsidRPr="0062717D">
              <w:rPr>
                <w:rStyle w:val="Hyperlink"/>
                <w:noProof/>
              </w:rPr>
              <w:t>Appendix B: References</w:t>
            </w:r>
            <w:r w:rsidR="00BA10EA">
              <w:rPr>
                <w:noProof/>
                <w:webHidden/>
              </w:rPr>
              <w:tab/>
            </w:r>
            <w:r w:rsidR="00BA10EA">
              <w:rPr>
                <w:noProof/>
                <w:webHidden/>
              </w:rPr>
              <w:fldChar w:fldCharType="begin"/>
            </w:r>
            <w:r w:rsidR="00BA10EA">
              <w:rPr>
                <w:noProof/>
                <w:webHidden/>
              </w:rPr>
              <w:instrText xml:space="preserve"> PAGEREF _Toc379797382 \h </w:instrText>
            </w:r>
            <w:r w:rsidR="00BA10EA">
              <w:rPr>
                <w:noProof/>
                <w:webHidden/>
              </w:rPr>
            </w:r>
            <w:r w:rsidR="00BA10EA">
              <w:rPr>
                <w:noProof/>
                <w:webHidden/>
              </w:rPr>
              <w:fldChar w:fldCharType="separate"/>
            </w:r>
            <w:r w:rsidR="00BA10EA">
              <w:rPr>
                <w:noProof/>
                <w:webHidden/>
              </w:rPr>
              <w:t>5</w:t>
            </w:r>
            <w:r w:rsidR="00BA10EA">
              <w:rPr>
                <w:noProof/>
                <w:webHidden/>
              </w:rPr>
              <w:fldChar w:fldCharType="end"/>
            </w:r>
          </w:hyperlink>
        </w:p>
        <w:p w:rsidR="003D1267" w:rsidRDefault="004944C9">
          <w:r>
            <w:fldChar w:fldCharType="end"/>
          </w:r>
        </w:p>
      </w:sdtContent>
    </w:sdt>
    <w:p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bookmarkEnd w:id="0"/>
    <w:p w:rsidR="005F55DF" w:rsidRDefault="005F55DF" w:rsidP="005F55DF">
      <w:pPr>
        <w:pStyle w:val="Heading1"/>
      </w:pPr>
      <w:r>
        <w:lastRenderedPageBreak/>
        <w:t>1. Introduction</w:t>
      </w:r>
    </w:p>
    <w:p w:rsidR="005F55DF" w:rsidRDefault="005F55DF" w:rsidP="005F55DF">
      <w:r>
        <w:rPr>
          <w:i/>
          <w:sz w:val="24"/>
        </w:rPr>
        <w:t>Veni, Vidi, Affui.  I came, I saw, I arrived.</w:t>
      </w:r>
    </w:p>
    <w:p w:rsidR="005F55DF" w:rsidRDefault="005F55DF" w:rsidP="005F55DF">
      <w:r>
        <w:rPr>
          <w:sz w:val="24"/>
        </w:rPr>
        <w:t>The Veterans Administration Health System -- colloquially, “The VA” -- has been in the news in the past year about the issues it has had in getting its customers, the nation’s veterans, properly set up for receiving the health care they deserve.  This system, “</w:t>
      </w:r>
      <w:r>
        <w:rPr>
          <w:i/>
          <w:sz w:val="24"/>
        </w:rPr>
        <w:t>Veni</w:t>
      </w:r>
      <w:r>
        <w:rPr>
          <w:sz w:val="24"/>
        </w:rPr>
        <w:t xml:space="preserve">” seeks to address one aspect of that problem - the registration of patients when they arrive at a health care facility.  </w:t>
      </w:r>
    </w:p>
    <w:p w:rsidR="005F55DF" w:rsidRDefault="005F55DF" w:rsidP="005F55DF">
      <w:r>
        <w:rPr>
          <w:sz w:val="24"/>
        </w:rPr>
        <w:t>The system will combine a smartphone application and a cloud-hosted, server component that will allow veterans to easily check-in at VA medical facilities.</w:t>
      </w:r>
    </w:p>
    <w:p w:rsidR="005F55DF" w:rsidRDefault="005F55DF" w:rsidP="005F55DF">
      <w:r>
        <w:rPr>
          <w:sz w:val="24"/>
        </w:rPr>
        <w:t xml:space="preserve">The purpose of this document is to collect, analyze, and define high-level needs and potential features of this mobile medical check-in application. This document focuses on the capabilities needed by the targeted users and other stakeholders. It will also describe the rationale for the creation of this application. The following details explore how the </w:t>
      </w:r>
      <w:r>
        <w:rPr>
          <w:i/>
          <w:sz w:val="24"/>
        </w:rPr>
        <w:t xml:space="preserve">Veni </w:t>
      </w:r>
      <w:r>
        <w:rPr>
          <w:sz w:val="24"/>
        </w:rPr>
        <w:t>application addresses these unique needs while using an open-source, cost effective development and deployment stack.</w:t>
      </w:r>
    </w:p>
    <w:p w:rsidR="005F55DF" w:rsidRDefault="005F55DF" w:rsidP="005F55DF">
      <w:pPr>
        <w:pStyle w:val="Heading1"/>
      </w:pPr>
      <w:bookmarkStart w:id="1" w:name="h.2et92p0" w:colFirst="0" w:colLast="0"/>
      <w:bookmarkEnd w:id="1"/>
      <w:r>
        <w:t>2. Positioning</w:t>
      </w:r>
    </w:p>
    <w:p w:rsidR="005F55DF" w:rsidRDefault="005F55DF" w:rsidP="005F55DF">
      <w:r>
        <w:rPr>
          <w:sz w:val="24"/>
        </w:rPr>
        <w:t xml:space="preserve">Throughout the VA medical system, veterans and their families can spend hours waiting in line to check in for their appointments.  Once checked-in at the reception, they can wait again after arriving at the appropriate doctor’s office or clinic.  Mistakes as a result of mis-transcribed appointment information can compound the problem. </w:t>
      </w:r>
    </w:p>
    <w:p w:rsidR="005F55DF" w:rsidRDefault="005F55DF" w:rsidP="005F55DF">
      <w:r>
        <w:rPr>
          <w:sz w:val="24"/>
        </w:rPr>
        <w:t xml:space="preserve">The </w:t>
      </w:r>
      <w:r>
        <w:rPr>
          <w:i/>
          <w:sz w:val="24"/>
        </w:rPr>
        <w:t xml:space="preserve">Veni </w:t>
      </w:r>
      <w:r>
        <w:rPr>
          <w:sz w:val="24"/>
        </w:rPr>
        <w:t xml:space="preserve">App is intended as a lightweight solution to help address the veteran checkin problem and to make the veteran experience simpler.  For the veteran, not only will the app streamline the checkin experience, it will also provide a way to track appointments and get driving instructions to the facility. </w:t>
      </w:r>
    </w:p>
    <w:p w:rsidR="005F55DF" w:rsidRDefault="005F55DF" w:rsidP="005F55DF">
      <w:r>
        <w:rPr>
          <w:sz w:val="24"/>
        </w:rPr>
        <w:t>For the VA, the system offers a simple lightweight solution that will free administrative staff from the checkin process.  With a simplified, veteran-focused, checkin experience, the reception area can be rededicated to offer services other than simple registration.</w:t>
      </w:r>
    </w:p>
    <w:p w:rsidR="005F55DF" w:rsidRDefault="005F55DF" w:rsidP="005F55DF">
      <w:r>
        <w:rPr>
          <w:sz w:val="24"/>
        </w:rPr>
        <w:t>With the country winding down from more than 10 years of war, the veteran population has become much younger and much more technically adept.  Not every veteran will want to use a smartphone application to interact with VA medical facilities, but with a clientele that numbers in the millions, the number of potential users is very large.</w:t>
      </w:r>
    </w:p>
    <w:p w:rsidR="005F55DF" w:rsidRDefault="005F55DF" w:rsidP="005F55DF">
      <w:pPr>
        <w:pStyle w:val="Heading2"/>
      </w:pPr>
      <w:bookmarkStart w:id="2" w:name="h.tyjcwt" w:colFirst="0" w:colLast="0"/>
      <w:bookmarkEnd w:id="2"/>
      <w:r>
        <w:lastRenderedPageBreak/>
        <w:t>2.1. Business Opportunity</w:t>
      </w:r>
    </w:p>
    <w:p w:rsidR="005F55DF" w:rsidRDefault="005F55DF" w:rsidP="005F55DF">
      <w:r>
        <w:rPr>
          <w:sz w:val="24"/>
        </w:rPr>
        <w:t xml:space="preserve">The scale of the Veterans Health Administration is breath-taking.  It provides health benefits to millions of veterans and their families, administers approximately 1300 health care facilities and operates on a budget measured in the tens of billions of dollars.  </w:t>
      </w:r>
      <w:r w:rsidRPr="004069D0">
        <w:rPr>
          <w:sz w:val="24"/>
          <w:highlight w:val="yellow"/>
        </w:rPr>
        <w:t>Doing a small system for the VA results in a very large-scale system</w:t>
      </w:r>
      <w:r>
        <w:rPr>
          <w:sz w:val="24"/>
        </w:rPr>
        <w:t>.</w:t>
      </w:r>
    </w:p>
    <w:p w:rsidR="005F55DF" w:rsidRDefault="005F55DF" w:rsidP="005F55DF">
      <w:r>
        <w:rPr>
          <w:sz w:val="24"/>
        </w:rPr>
        <w:t>At the core of the VA’s IT systems is an electronic health record system called the VistA Computerized Health Record System (CPRS).  VistA is built on decades old technology.  The result is a distributed system without a central datastore.  Instead, a constellation of 130 VistA separate systems, distributed geographically, provide CPRS services to VA facilities.  Each VistA instance is tied to one, or a small number of hospitals in a region as well as their local satellite facilities.  The records for a single patient may be spread across several VistaA systems.</w:t>
      </w:r>
    </w:p>
    <w:p w:rsidR="005F55DF" w:rsidRDefault="005F55DF" w:rsidP="005F55DF">
      <w:r>
        <w:rPr>
          <w:sz w:val="24"/>
        </w:rPr>
        <w:t xml:space="preserve">The </w:t>
      </w:r>
      <w:r>
        <w:rPr>
          <w:i/>
          <w:sz w:val="24"/>
        </w:rPr>
        <w:t>Veni</w:t>
      </w:r>
      <w:r>
        <w:t xml:space="preserve"> app will be architected with this in mind, blurring this constellation of systems into single whole for its users.</w:t>
      </w:r>
    </w:p>
    <w:p w:rsidR="005F55DF" w:rsidRDefault="005F55DF" w:rsidP="005F55DF">
      <w:r>
        <w:rPr>
          <w:sz w:val="24"/>
        </w:rPr>
        <w:t xml:space="preserve">The business opportunity for </w:t>
      </w:r>
      <w:r>
        <w:rPr>
          <w:i/>
          <w:sz w:val="24"/>
        </w:rPr>
        <w:t>Veni</w:t>
      </w:r>
      <w:r>
        <w:rPr>
          <w:sz w:val="24"/>
        </w:rPr>
        <w:t xml:space="preserve"> is focused on providing the VA with a simple, veteran-focussed smartphone application that increases customer satisfaction and reduces the VA’s administrative costs.  The VA encourages vendors to add value to VistA in a demonstration program.  Successful vendors end up with government contracts.</w:t>
      </w:r>
    </w:p>
    <w:p w:rsidR="005F55DF" w:rsidRDefault="005F55DF" w:rsidP="005F55DF">
      <w:pPr>
        <w:pStyle w:val="Heading2"/>
      </w:pPr>
      <w:bookmarkStart w:id="3" w:name="h.3dy6vkm" w:colFirst="0" w:colLast="0"/>
      <w:bookmarkEnd w:id="3"/>
      <w:r>
        <w:t>2.2. Problem Statement</w:t>
      </w:r>
    </w:p>
    <w:p w:rsidR="005F55DF" w:rsidRDefault="005F55DF" w:rsidP="005F55DF">
      <w:r>
        <w:rPr>
          <w:sz w:val="24"/>
        </w:rPr>
        <w:t>This is a simple, single-focus application.  It is meant to streamline the checkin process for veterans who install the application on their smartphones.  Doing so allows the veterans to skip the first step in the process of visiting a VA health facility, the registration and checkin process.  Instead, veterans will do a “self-service” checkin using their smartphones.</w:t>
      </w:r>
    </w:p>
    <w:p w:rsidR="005F55DF" w:rsidRDefault="005F55DF" w:rsidP="005F55DF">
      <w:r>
        <w:rPr>
          <w:sz w:val="24"/>
        </w:rPr>
        <w:t>The application will provide a few other minor services related to a VA health facility appointment:</w:t>
      </w:r>
    </w:p>
    <w:p w:rsidR="005F55DF" w:rsidRDefault="005F55DF" w:rsidP="005F55DF">
      <w:pPr>
        <w:numPr>
          <w:ilvl w:val="0"/>
          <w:numId w:val="44"/>
        </w:numPr>
        <w:ind w:hanging="359"/>
        <w:contextualSpacing/>
        <w:rPr>
          <w:sz w:val="24"/>
        </w:rPr>
      </w:pPr>
      <w:r>
        <w:rPr>
          <w:sz w:val="24"/>
        </w:rPr>
        <w:t>Appointment reminders</w:t>
      </w:r>
    </w:p>
    <w:p w:rsidR="005F55DF" w:rsidRDefault="005F55DF" w:rsidP="005F55DF">
      <w:pPr>
        <w:numPr>
          <w:ilvl w:val="0"/>
          <w:numId w:val="44"/>
        </w:numPr>
        <w:ind w:hanging="359"/>
        <w:contextualSpacing/>
        <w:rPr>
          <w:sz w:val="24"/>
        </w:rPr>
      </w:pPr>
      <w:r>
        <w:rPr>
          <w:sz w:val="24"/>
        </w:rPr>
        <w:t>Driving directions to the facility</w:t>
      </w:r>
    </w:p>
    <w:p w:rsidR="005F55DF" w:rsidRDefault="005F55DF" w:rsidP="005F55DF">
      <w:pPr>
        <w:pStyle w:val="Heading2"/>
      </w:pPr>
      <w:bookmarkStart w:id="4" w:name="h.6jwca5e36pwf" w:colFirst="0" w:colLast="0"/>
      <w:bookmarkEnd w:id="4"/>
      <w:r>
        <w:t>2.3. Product Position Statement</w:t>
      </w:r>
    </w:p>
    <w:p w:rsidR="005F55DF" w:rsidRDefault="005F55DF" w:rsidP="005F55DF">
      <w:r>
        <w:t>This is a simple, light-weight, low-cost, veteran focused solution aimed at simplifying the veteran’s experience at VA health care facilities.</w:t>
      </w:r>
    </w:p>
    <w:p w:rsidR="005F55DF" w:rsidRDefault="005F55DF" w:rsidP="005F55DF">
      <w:r>
        <w:t>Veterans deserve the health care they’ve earned.  They don’t need to be standing in lines from the moment they arrive at the VA.</w:t>
      </w:r>
    </w:p>
    <w:p w:rsidR="005F55DF" w:rsidRDefault="005F55DF" w:rsidP="005F55DF">
      <w:pPr>
        <w:pStyle w:val="Heading2"/>
      </w:pPr>
      <w:bookmarkStart w:id="5" w:name="h.4d34og8" w:colFirst="0" w:colLast="0"/>
      <w:bookmarkEnd w:id="5"/>
      <w:r>
        <w:lastRenderedPageBreak/>
        <w:t>2.4. Alternatives and Competition</w:t>
      </w:r>
    </w:p>
    <w:p w:rsidR="005F55DF" w:rsidRDefault="005F55DF" w:rsidP="005F55DF">
      <w:r>
        <w:rPr>
          <w:sz w:val="24"/>
        </w:rPr>
        <w:t>The Veterans Health Administration is a large government bureaucracy.  They maintain complex, large-scale IT systems.  However, they also provide a way for private industry - government contractors - to add value to their systems.  A system vendor can create an application that interacts with the VA’s systems and sell it to the VA.</w:t>
      </w:r>
    </w:p>
    <w:p w:rsidR="005F55DF" w:rsidRPr="004069D0" w:rsidRDefault="005F55DF" w:rsidP="005F55DF">
      <w:pPr>
        <w:rPr>
          <w:color w:val="000000" w:themeColor="text1"/>
        </w:rPr>
      </w:pPr>
      <w:r>
        <w:rPr>
          <w:sz w:val="24"/>
        </w:rPr>
        <w:t>One such system is a kiosk system currently used at some VA health facilities.  It is sold to the facility as a turn-key add-on to the local VistA system.  Based on a touch-screen, it resembles an airline check-in kiosk and allows veterans to check-in for their appointment by swiping their VA health identification card (</w:t>
      </w:r>
      <w:hyperlink r:id="rId11" w:history="1">
        <w:r w:rsidRPr="0088033D">
          <w:rPr>
            <w:rStyle w:val="Hyperlink"/>
            <w:sz w:val="24"/>
          </w:rPr>
          <w:t>http://www.va.gov/healthbenefits/vhic/index.asp</w:t>
        </w:r>
      </w:hyperlink>
      <w:r>
        <w:rPr>
          <w:sz w:val="24"/>
        </w:rPr>
        <w:t>)</w:t>
      </w:r>
      <w:r w:rsidRPr="004069D0">
        <w:rPr>
          <w:color w:val="000000" w:themeColor="text1"/>
          <w:sz w:val="24"/>
        </w:rPr>
        <w:t xml:space="preserve">.  </w:t>
      </w:r>
      <w:r w:rsidRPr="004069D0">
        <w:rPr>
          <w:color w:val="000000" w:themeColor="text1"/>
          <w:sz w:val="24"/>
          <w:highlight w:val="white"/>
        </w:rPr>
        <w:t xml:space="preserve">Currently, there are three forms of kiosk devices: free-standing, desktop, and wall-mounted. Even though this check-in facility is available, veterans still need to stand in a queue, and it will not help prevent long wait times.  The </w:t>
      </w:r>
      <w:r w:rsidRPr="004069D0">
        <w:rPr>
          <w:i/>
          <w:color w:val="000000" w:themeColor="text1"/>
          <w:sz w:val="24"/>
          <w:highlight w:val="white"/>
        </w:rPr>
        <w:t>Veni</w:t>
      </w:r>
      <w:r w:rsidRPr="004069D0">
        <w:rPr>
          <w:color w:val="000000" w:themeColor="text1"/>
        </w:rPr>
        <w:t xml:space="preserve"> application unbolts the kiosk from the wall and puts it in the veteran’s pocket.</w:t>
      </w:r>
    </w:p>
    <w:p w:rsidR="005F55DF" w:rsidRDefault="005F55DF" w:rsidP="005F55DF">
      <w:pPr>
        <w:rPr>
          <w:color w:val="000000" w:themeColor="text1"/>
          <w:sz w:val="24"/>
          <w:highlight w:val="white"/>
        </w:rPr>
      </w:pPr>
      <w:r w:rsidRPr="00533A9D">
        <w:rPr>
          <w:color w:val="000000" w:themeColor="text1"/>
          <w:sz w:val="24"/>
          <w:highlight w:val="yellow"/>
        </w:rPr>
        <w:t>PICTURE OF VETLINK KIOSK GOES HERE</w:t>
      </w:r>
    </w:p>
    <w:p w:rsidR="005F55DF" w:rsidRPr="004069D0" w:rsidRDefault="005F55DF" w:rsidP="005F55DF">
      <w:pPr>
        <w:rPr>
          <w:color w:val="000000" w:themeColor="text1"/>
        </w:rPr>
      </w:pPr>
      <w:r w:rsidRPr="004069D0">
        <w:rPr>
          <w:color w:val="000000" w:themeColor="text1"/>
          <w:sz w:val="24"/>
          <w:highlight w:val="white"/>
        </w:rPr>
        <w:t xml:space="preserve">VetLink is another service offered by the Veterans Point of Service program. It is targeted at VA administrative staff.  VetLink helps staff streamline patient flow and branch operations. It also allows system administrators to track usage, update content and software, and receive alerts about any technical issues. The </w:t>
      </w:r>
      <w:r w:rsidRPr="004069D0">
        <w:rPr>
          <w:i/>
          <w:color w:val="000000" w:themeColor="text1"/>
          <w:sz w:val="24"/>
          <w:highlight w:val="white"/>
        </w:rPr>
        <w:t xml:space="preserve">Veni </w:t>
      </w:r>
      <w:r w:rsidRPr="004069D0">
        <w:rPr>
          <w:color w:val="000000" w:themeColor="text1"/>
          <w:sz w:val="24"/>
          <w:highlight w:val="white"/>
        </w:rPr>
        <w:t>app will reduce the workload for the staff involved in the check-in process, thereby freeing them to work other tasks.</w:t>
      </w:r>
    </w:p>
    <w:p w:rsidR="005F55DF" w:rsidRDefault="005F55DF" w:rsidP="005F55DF">
      <w:pPr>
        <w:pStyle w:val="Heading1"/>
      </w:pPr>
      <w:bookmarkStart w:id="6" w:name="h.2s8eyo1" w:colFirst="0" w:colLast="0"/>
      <w:bookmarkEnd w:id="6"/>
      <w:r>
        <w:t>3. User Description</w:t>
      </w:r>
    </w:p>
    <w:p w:rsidR="005F55DF" w:rsidRDefault="005F55DF" w:rsidP="005F55DF">
      <w:r>
        <w:rPr>
          <w:sz w:val="24"/>
        </w:rPr>
        <w:t>The users of the system will be veterans who want to walk in and check in without worrying about long wait times.  The veteran population is becoming more tech-savvy, so we provide a more technological and convenient method than current set up</w:t>
      </w:r>
    </w:p>
    <w:p w:rsidR="005F55DF" w:rsidRDefault="005F55DF" w:rsidP="005F55DF">
      <w:pPr>
        <w:pStyle w:val="Heading2"/>
      </w:pPr>
      <w:bookmarkStart w:id="7" w:name="h.17dp8vu" w:colFirst="0" w:colLast="0"/>
      <w:bookmarkEnd w:id="7"/>
      <w:r>
        <w:t>3.1 User/Market Demographics</w:t>
      </w:r>
    </w:p>
    <w:p w:rsidR="005F55DF" w:rsidRDefault="005F55DF" w:rsidP="005F55DF">
      <w:r>
        <w:rPr>
          <w:sz w:val="24"/>
        </w:rPr>
        <w:t>The key people who will benefit from this app will be the VA patients who need to check in for appointments and the VA hospital staff who will be able to take care of other tasks besides checking in patients themselves or servicing kiosks.</w:t>
      </w:r>
    </w:p>
    <w:p w:rsidR="005F55DF" w:rsidRDefault="005F55DF" w:rsidP="005F55DF">
      <w:pPr>
        <w:pStyle w:val="Heading2"/>
      </w:pPr>
      <w:bookmarkStart w:id="8" w:name="h.3rdcrjn" w:colFirst="0" w:colLast="0"/>
      <w:bookmarkEnd w:id="8"/>
      <w:r>
        <w:t xml:space="preserve">3.2 User Profiles </w:t>
      </w:r>
    </w:p>
    <w:p w:rsidR="005F55DF" w:rsidRDefault="005F55DF" w:rsidP="005F55DF">
      <w:r>
        <w:rPr>
          <w:sz w:val="24"/>
        </w:rPr>
        <w:t>The primary users of this app will be VA patients ages 18 and up and their dependents.</w:t>
      </w:r>
    </w:p>
    <w:p w:rsidR="005F55DF" w:rsidRDefault="005F55DF" w:rsidP="005F55DF">
      <w:pPr>
        <w:pStyle w:val="Heading2"/>
      </w:pPr>
      <w:bookmarkStart w:id="9" w:name="h.26in1rg" w:colFirst="0" w:colLast="0"/>
      <w:bookmarkEnd w:id="9"/>
      <w:r>
        <w:t>3.3 Key User Needs</w:t>
      </w:r>
    </w:p>
    <w:p w:rsidR="005F55DF" w:rsidRDefault="005F55DF" w:rsidP="005F55DF">
      <w:r>
        <w:rPr>
          <w:sz w:val="24"/>
        </w:rPr>
        <w:t>This app addresses three key user needs:</w:t>
      </w:r>
    </w:p>
    <w:p w:rsidR="005F55DF" w:rsidRDefault="005F55DF" w:rsidP="005F55DF">
      <w:pPr>
        <w:numPr>
          <w:ilvl w:val="0"/>
          <w:numId w:val="46"/>
        </w:numPr>
        <w:ind w:hanging="359"/>
        <w:contextualSpacing/>
        <w:rPr>
          <w:sz w:val="24"/>
        </w:rPr>
      </w:pPr>
      <w:r>
        <w:rPr>
          <w:sz w:val="24"/>
        </w:rPr>
        <w:t>Reducing checkin time upon arrival at a VA health facility</w:t>
      </w:r>
    </w:p>
    <w:p w:rsidR="005F55DF" w:rsidRDefault="005F55DF" w:rsidP="005F55DF">
      <w:pPr>
        <w:numPr>
          <w:ilvl w:val="0"/>
          <w:numId w:val="46"/>
        </w:numPr>
        <w:ind w:hanging="359"/>
        <w:contextualSpacing/>
        <w:rPr>
          <w:sz w:val="24"/>
        </w:rPr>
      </w:pPr>
      <w:r>
        <w:rPr>
          <w:sz w:val="24"/>
        </w:rPr>
        <w:lastRenderedPageBreak/>
        <w:t>Providing appointment reminders on the user’s smartphone</w:t>
      </w:r>
    </w:p>
    <w:p w:rsidR="005F55DF" w:rsidRDefault="005F55DF" w:rsidP="005F55DF">
      <w:pPr>
        <w:numPr>
          <w:ilvl w:val="0"/>
          <w:numId w:val="46"/>
        </w:numPr>
        <w:ind w:hanging="359"/>
        <w:contextualSpacing/>
        <w:rPr>
          <w:sz w:val="24"/>
        </w:rPr>
      </w:pPr>
      <w:r>
        <w:rPr>
          <w:sz w:val="24"/>
        </w:rPr>
        <w:t>Getting driving directions to the VA facility</w:t>
      </w:r>
    </w:p>
    <w:p w:rsidR="005F55DF" w:rsidRDefault="005F55DF" w:rsidP="005F55DF">
      <w:pPr>
        <w:pStyle w:val="Heading2"/>
      </w:pPr>
      <w:bookmarkStart w:id="10" w:name="h.lnxbz9" w:colFirst="0" w:colLast="0"/>
      <w:bookmarkEnd w:id="10"/>
      <w:r>
        <w:t>3.4 User Environment</w:t>
      </w:r>
    </w:p>
    <w:p w:rsidR="005F55DF" w:rsidRDefault="005F55DF" w:rsidP="005F55DF">
      <w:r>
        <w:rPr>
          <w:i/>
          <w:sz w:val="24"/>
        </w:rPr>
        <w:t>Veni</w:t>
      </w:r>
      <w:r>
        <w:rPr>
          <w:sz w:val="24"/>
        </w:rPr>
        <w:t xml:space="preserve"> users will interact with the system much like any other smartphone app.  It will be touchscreen based and require an internet connection to work.</w:t>
      </w:r>
    </w:p>
    <w:p w:rsidR="005F55DF" w:rsidRDefault="005F55DF" w:rsidP="005F55DF">
      <w:r>
        <w:rPr>
          <w:sz w:val="24"/>
        </w:rPr>
        <w:t>The smartphone app will communicate with a back-end, cloud-hosted server component.  This server application will interact with the VistA instance which maintains the veteran’s appointment.  It will maintain a mapping of VA facilities to VistA instances, hiding these complexities from users.</w:t>
      </w:r>
    </w:p>
    <w:p w:rsidR="005F55DF" w:rsidRDefault="005F55DF" w:rsidP="005F55DF">
      <w:r>
        <w:rPr>
          <w:sz w:val="24"/>
        </w:rPr>
        <w:t xml:space="preserve">Like any smartphone application, users will be able to interact with </w:t>
      </w:r>
      <w:r>
        <w:rPr>
          <w:i/>
          <w:sz w:val="24"/>
        </w:rPr>
        <w:t>Veni</w:t>
      </w:r>
      <w:r>
        <w:rPr>
          <w:sz w:val="24"/>
        </w:rPr>
        <w:t xml:space="preserve"> at their convenience.  In particular, the application will require users to download their appointment before the appointment, and then checkin with the application as they arrive at the VA facility.  The application will use the phone’s location services to make sure that the user is at the VA site before allowing the user to checkin.</w:t>
      </w:r>
    </w:p>
    <w:p w:rsidR="005F55DF" w:rsidRDefault="005F55DF" w:rsidP="005F55DF">
      <w:r>
        <w:rPr>
          <w:sz w:val="24"/>
        </w:rPr>
        <w:t>The system will be designed so that the amount of protected user data (protected health information (PHI) and personally identifiable information (PII)) kept on the phone and on the server host is minimized.  All communication will be encrypted.  The application will protected the PHI and PII stored in the system in a manner that complies with the applicable data protection standards.</w:t>
      </w:r>
    </w:p>
    <w:p w:rsidR="005F55DF" w:rsidRDefault="005F55DF" w:rsidP="005F55DF">
      <w:pPr>
        <w:pStyle w:val="Heading1"/>
      </w:pPr>
      <w:bookmarkStart w:id="11" w:name="h.58vk9qsrslk2" w:colFirst="0" w:colLast="0"/>
      <w:bookmarkEnd w:id="11"/>
      <w:r>
        <w:t>4. Product Overview</w:t>
      </w:r>
    </w:p>
    <w:p w:rsidR="005F55DF" w:rsidRDefault="005F55DF" w:rsidP="005F55DF">
      <w:r>
        <w:t>The main component of this system will be a smartphone application.  The application will be created in a way that makes it portable to multiple smartphone operating systems, but during the prototype development, this will likely be restricted to a single platform.</w:t>
      </w:r>
    </w:p>
    <w:p w:rsidR="005F55DF" w:rsidRDefault="005F55DF" w:rsidP="005F55DF">
      <w:r>
        <w:t xml:space="preserve">The smartphone application will connect to a </w:t>
      </w:r>
      <w:r>
        <w:rPr>
          <w:i/>
        </w:rPr>
        <w:t>Gateway</w:t>
      </w:r>
      <w:r>
        <w:t xml:space="preserve"> server.  The server will run a J2EE instance within a Linux virtual machine and will be hosted in a commercial cloud vendor’s infrastructure.  The smartphone application will communicate with the gateway server using a simple JSON + REST interface.  The gateway gets its name because it will act as a gateway to the various Veterans Administration VistA systems that will own the data the smartphone app interacts with.</w:t>
      </w:r>
    </w:p>
    <w:p w:rsidR="005F55DF" w:rsidRDefault="005F55DF" w:rsidP="005F55DF">
      <w:pPr>
        <w:jc w:val="center"/>
      </w:pPr>
      <w:r>
        <w:rPr>
          <w:noProof/>
        </w:rPr>
        <w:lastRenderedPageBreak/>
        <w:drawing>
          <wp:inline distT="114300" distB="114300" distL="114300" distR="114300" wp14:anchorId="1C73B46A" wp14:editId="1DDD03A7">
            <wp:extent cx="5193983" cy="257202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5193983" cy="2572020"/>
                    </a:xfrm>
                    <a:prstGeom prst="rect">
                      <a:avLst/>
                    </a:prstGeom>
                    <a:ln/>
                  </pic:spPr>
                </pic:pic>
              </a:graphicData>
            </a:graphic>
          </wp:inline>
        </w:drawing>
      </w:r>
    </w:p>
    <w:p w:rsidR="005F55DF" w:rsidRDefault="005F55DF" w:rsidP="005F55DF">
      <w:pPr>
        <w:spacing w:before="300" w:line="360" w:lineRule="auto"/>
      </w:pPr>
      <w:bookmarkStart w:id="12" w:name="h.1ksv4uv" w:colFirst="0" w:colLast="0"/>
      <w:bookmarkEnd w:id="12"/>
      <w:r>
        <w:rPr>
          <w:rFonts w:ascii="Cambria" w:eastAsia="Cambria" w:hAnsi="Cambria" w:cs="Cambria"/>
          <w:b/>
          <w:color w:val="4F81BD"/>
          <w:sz w:val="26"/>
        </w:rPr>
        <w:t>4.1 Product Perspective</w:t>
      </w:r>
      <w:r>
        <w:rPr>
          <w:sz w:val="24"/>
        </w:rPr>
        <w:t xml:space="preserve"> </w:t>
      </w:r>
    </w:p>
    <w:p w:rsidR="005F55DF" w:rsidRDefault="005F55DF" w:rsidP="005F55DF">
      <w:r>
        <w:rPr>
          <w:sz w:val="24"/>
        </w:rPr>
        <w:t xml:space="preserve">The drawing above describes the interactions that the </w:t>
      </w:r>
      <w:r>
        <w:rPr>
          <w:i/>
          <w:sz w:val="24"/>
        </w:rPr>
        <w:t>Veni</w:t>
      </w:r>
      <w:r>
        <w:rPr>
          <w:sz w:val="24"/>
        </w:rPr>
        <w:t xml:space="preserve"> application will have during its development lifecycle.  In the lower right are the smartphone applications.  Though the prototype will target one of either Android or iOS, the eventual system will work on both those platforms, and perhaps Windows Phone as well.</w:t>
      </w:r>
    </w:p>
    <w:p w:rsidR="005F55DF" w:rsidRDefault="005F55DF" w:rsidP="005F55DF">
      <w:r>
        <w:rPr>
          <w:sz w:val="24"/>
        </w:rPr>
        <w:t xml:space="preserve">In the center is the </w:t>
      </w:r>
      <w:r>
        <w:rPr>
          <w:i/>
          <w:sz w:val="24"/>
        </w:rPr>
        <w:t>Gateway</w:t>
      </w:r>
      <w:r>
        <w:rPr>
          <w:sz w:val="24"/>
        </w:rPr>
        <w:t xml:space="preserve">.  It acts as a data forwarder between the user operating the application on his smartphone and one or many VA VistA systems.  It will run in the J2EE server, running on Linux within a cloud-hosted virtual machine.  It will be designed to </w:t>
      </w:r>
      <w:r>
        <w:rPr>
          <w:i/>
          <w:sz w:val="24"/>
        </w:rPr>
        <w:t>scale-out</w:t>
      </w:r>
      <w:r>
        <w:rPr>
          <w:sz w:val="24"/>
        </w:rPr>
        <w:t>; to achieve scale by having multiple gateway instances running in parallel.</w:t>
      </w:r>
    </w:p>
    <w:p w:rsidR="005F55DF" w:rsidRDefault="005F55DF" w:rsidP="005F55DF">
      <w:r w:rsidRPr="00533A9D">
        <w:rPr>
          <w:sz w:val="24"/>
          <w:highlight w:val="yellow"/>
        </w:rPr>
        <w:t xml:space="preserve">During development, the gateway system will interact with a cloud-hosted </w:t>
      </w:r>
      <w:r w:rsidRPr="00533A9D">
        <w:rPr>
          <w:i/>
          <w:sz w:val="24"/>
          <w:highlight w:val="yellow"/>
        </w:rPr>
        <w:t>Veni</w:t>
      </w:r>
      <w:r w:rsidRPr="00533A9D">
        <w:rPr>
          <w:sz w:val="24"/>
          <w:highlight w:val="yellow"/>
        </w:rPr>
        <w:t>-specific VistA instance.  Once we are able to demonstrate the application’s capabilities, we expect to be able to interact with a Veterans Administration-hosted “sandbox” VistA system.  The VA hosts these systems to allow its partners to test their software.</w:t>
      </w:r>
    </w:p>
    <w:p w:rsidR="005F55DF" w:rsidRDefault="005F55DF" w:rsidP="005F55DF">
      <w:r>
        <w:rPr>
          <w:sz w:val="24"/>
        </w:rPr>
        <w:t>Should the VA agree to purchase the system, the gateway will communicate with the many VA VistA systems that make up the Veterans Health Administration's CPRS system.  At this point, mulitple gateway systems will exist in a “scale-out” configuration.</w:t>
      </w:r>
    </w:p>
    <w:p w:rsidR="005F55DF" w:rsidRDefault="005F55DF" w:rsidP="005F55DF">
      <w:pPr>
        <w:pStyle w:val="Heading2"/>
      </w:pPr>
      <w:bookmarkStart w:id="13" w:name="h.44sinio" w:colFirst="0" w:colLast="0"/>
      <w:bookmarkEnd w:id="13"/>
      <w:r>
        <w:t>4.2 Summary of Capabilities and benefits</w:t>
      </w:r>
    </w:p>
    <w:tbl>
      <w:tblPr>
        <w:tblW w:w="9285" w:type="dxa"/>
        <w:tblInd w:w="28" w:type="dxa"/>
        <w:tblLayout w:type="fixed"/>
        <w:tblLook w:val="0400" w:firstRow="0" w:lastRow="0" w:firstColumn="0" w:lastColumn="0" w:noHBand="0" w:noVBand="1"/>
      </w:tblPr>
      <w:tblGrid>
        <w:gridCol w:w="4485"/>
        <w:gridCol w:w="4800"/>
      </w:tblGrid>
      <w:tr w:rsidR="005F55DF" w:rsidTr="001A39E5">
        <w:trPr>
          <w:trHeight w:val="480"/>
        </w:trPr>
        <w:tc>
          <w:tcPr>
            <w:tcW w:w="4485"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tcPr>
          <w:p w:rsidR="005F55DF" w:rsidRDefault="005F55DF" w:rsidP="001A39E5">
            <w:r>
              <w:rPr>
                <w:b/>
                <w:sz w:val="24"/>
              </w:rPr>
              <w:t>Feature</w:t>
            </w:r>
          </w:p>
        </w:tc>
        <w:tc>
          <w:tcPr>
            <w:tcW w:w="4800" w:type="dxa"/>
            <w:tcBorders>
              <w:top w:val="single" w:sz="8" w:space="0" w:color="FFFFFF"/>
              <w:left w:val="single" w:sz="8" w:space="0" w:color="FFFFFF"/>
              <w:bottom w:val="single" w:sz="24" w:space="0" w:color="FFFFFF"/>
              <w:right w:val="single" w:sz="8" w:space="0" w:color="FFFFFF"/>
            </w:tcBorders>
            <w:shd w:val="clear" w:color="auto" w:fill="738AC8"/>
            <w:tcMar>
              <w:top w:w="72" w:type="dxa"/>
              <w:left w:w="144" w:type="dxa"/>
              <w:bottom w:w="72" w:type="dxa"/>
              <w:right w:w="144" w:type="dxa"/>
            </w:tcMar>
          </w:tcPr>
          <w:p w:rsidR="005F55DF" w:rsidRDefault="005F55DF" w:rsidP="001A39E5">
            <w:r>
              <w:rPr>
                <w:b/>
                <w:sz w:val="24"/>
              </w:rPr>
              <w:t>User Benefit</w:t>
            </w:r>
          </w:p>
        </w:tc>
      </w:tr>
      <w:tr w:rsidR="005F55DF" w:rsidTr="001A39E5">
        <w:trPr>
          <w:trHeight w:val="84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sz w:val="24"/>
              </w:rPr>
              <w:lastRenderedPageBreak/>
              <w:t>Check-in to VA hospital/clinic</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bookmarkStart w:id="14" w:name="h.z337ya" w:colFirst="0" w:colLast="0"/>
            <w:bookmarkEnd w:id="14"/>
            <w:r>
              <w:rPr>
                <w:i/>
                <w:sz w:val="24"/>
              </w:rPr>
              <w:t xml:space="preserve">Veni </w:t>
            </w:r>
            <w:r>
              <w:rPr>
                <w:sz w:val="24"/>
              </w:rPr>
              <w:t>app allows veterans to check-in for an appointment directly without waiting in lines.</w:t>
            </w:r>
          </w:p>
        </w:tc>
      </w:tr>
      <w:tr w:rsidR="005F55DF" w:rsidTr="001A39E5">
        <w:trPr>
          <w:trHeight w:val="48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sz w:val="24"/>
              </w:rPr>
              <w:t xml:space="preserve">Download the VA appointment </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i/>
                <w:sz w:val="24"/>
              </w:rPr>
              <w:t xml:space="preserve">Veni </w:t>
            </w:r>
            <w:r>
              <w:rPr>
                <w:sz w:val="24"/>
              </w:rPr>
              <w:t>app provides appointment details to veterans.</w:t>
            </w:r>
          </w:p>
        </w:tc>
      </w:tr>
      <w:tr w:rsidR="005F55DF" w:rsidTr="001A39E5">
        <w:trPr>
          <w:trHeight w:val="48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sz w:val="24"/>
              </w:rPr>
              <w:t>VA Appointment Reminder</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i/>
                <w:sz w:val="24"/>
              </w:rPr>
              <w:t xml:space="preserve">Veni </w:t>
            </w:r>
            <w:r>
              <w:rPr>
                <w:sz w:val="24"/>
              </w:rPr>
              <w:t>app sends reminder to veteran when next appointment scheduled.</w:t>
            </w:r>
          </w:p>
        </w:tc>
      </w:tr>
      <w:tr w:rsidR="005F55DF" w:rsidTr="001A39E5">
        <w:trPr>
          <w:trHeight w:val="480"/>
        </w:trPr>
        <w:tc>
          <w:tcPr>
            <w:tcW w:w="4485"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sz w:val="24"/>
              </w:rPr>
              <w:t xml:space="preserve">Directions to Doctor’s office </w:t>
            </w:r>
          </w:p>
        </w:tc>
        <w:tc>
          <w:tcPr>
            <w:tcW w:w="4800" w:type="dxa"/>
            <w:tcBorders>
              <w:top w:val="single" w:sz="24" w:space="0" w:color="FFFFFF"/>
              <w:left w:val="single" w:sz="8" w:space="0" w:color="FFFFFF"/>
              <w:bottom w:val="single" w:sz="8" w:space="0" w:color="FFFFFF"/>
              <w:right w:val="single" w:sz="8" w:space="0" w:color="FFFFFF"/>
            </w:tcBorders>
            <w:shd w:val="clear" w:color="auto" w:fill="D5DAEB"/>
            <w:tcMar>
              <w:top w:w="72" w:type="dxa"/>
              <w:left w:w="144" w:type="dxa"/>
              <w:bottom w:w="72" w:type="dxa"/>
              <w:right w:w="144" w:type="dxa"/>
            </w:tcMar>
          </w:tcPr>
          <w:p w:rsidR="005F55DF" w:rsidRDefault="005F55DF" w:rsidP="001A39E5">
            <w:r>
              <w:rPr>
                <w:i/>
                <w:sz w:val="24"/>
              </w:rPr>
              <w:t xml:space="preserve">Veni </w:t>
            </w:r>
            <w:r>
              <w:rPr>
                <w:sz w:val="24"/>
              </w:rPr>
              <w:t xml:space="preserve">app provides directions to veterans to Doctor’s office </w:t>
            </w:r>
          </w:p>
        </w:tc>
      </w:tr>
    </w:tbl>
    <w:p w:rsidR="005F55DF" w:rsidRDefault="005F55DF" w:rsidP="005F55DF"/>
    <w:p w:rsidR="005F55DF" w:rsidRDefault="005F55DF" w:rsidP="005F55DF">
      <w:pPr>
        <w:pStyle w:val="Heading2"/>
      </w:pPr>
      <w:r>
        <w:t>4.3 Assumptions and Dependencies</w:t>
      </w:r>
    </w:p>
    <w:p w:rsidR="005F55DF" w:rsidRDefault="005F55DF" w:rsidP="005F55DF">
      <w:r>
        <w:rPr>
          <w:sz w:val="24"/>
        </w:rPr>
        <w:t>The primary assumption in this project will be determining if the VA firewall will permit app access to VA information.  The project also assumes phone compatibility will not be a problem.  The VA firewall issue is the most important issue because the app depends on being able to talk to the VistA system.</w:t>
      </w:r>
    </w:p>
    <w:p w:rsidR="005F55DF" w:rsidRDefault="005F55DF" w:rsidP="005F55DF">
      <w:pPr>
        <w:pStyle w:val="Heading2"/>
      </w:pPr>
      <w:bookmarkStart w:id="15" w:name="h.3j2qqm3" w:colFirst="0" w:colLast="0"/>
      <w:bookmarkEnd w:id="15"/>
      <w:r>
        <w:t>4.4 Cost and Pricing</w:t>
      </w:r>
    </w:p>
    <w:p w:rsidR="005F55DF" w:rsidRDefault="005F55DF" w:rsidP="005F55DF">
      <w:r>
        <w:rPr>
          <w:sz w:val="24"/>
        </w:rPr>
        <w:t>We are using as many free tools as possible, so the end price will be based on the time and effort of the individuals involved.</w:t>
      </w:r>
    </w:p>
    <w:p w:rsidR="005F55DF" w:rsidRDefault="005F55DF" w:rsidP="005F55DF">
      <w:r>
        <w:rPr>
          <w:sz w:val="24"/>
        </w:rPr>
        <w:t>Once the system is developed, an effort will be made to enroll it in the VA’s vendor demonstration program.  If successful, the next step would be to sell it to the VA.</w:t>
      </w:r>
    </w:p>
    <w:p w:rsidR="005F55DF" w:rsidRDefault="005F55DF" w:rsidP="005F55DF">
      <w:pPr>
        <w:pStyle w:val="Heading2"/>
      </w:pPr>
      <w:bookmarkStart w:id="16" w:name="h.1y810tw" w:colFirst="0" w:colLast="0"/>
      <w:bookmarkEnd w:id="16"/>
      <w:r>
        <w:t>4.5 Licensing and Installation</w:t>
      </w:r>
    </w:p>
    <w:p w:rsidR="005F55DF" w:rsidRDefault="005F55DF" w:rsidP="005F55DF">
      <w:r>
        <w:rPr>
          <w:sz w:val="24"/>
        </w:rPr>
        <w:t>The security of PHI and PII is extremely important, so it is intended that the app will be closed every time the phone is locked.  Upon opening the app, it will require the user to login every time – it will not be left open.</w:t>
      </w:r>
    </w:p>
    <w:p w:rsidR="005F55DF" w:rsidRDefault="005F55DF" w:rsidP="005F55DF">
      <w:pPr>
        <w:pStyle w:val="Heading1"/>
      </w:pPr>
      <w:bookmarkStart w:id="17" w:name="h.4i7ojhp" w:colFirst="0" w:colLast="0"/>
      <w:bookmarkEnd w:id="17"/>
      <w:r>
        <w:t>5. Other Requirements and Constraints</w:t>
      </w:r>
    </w:p>
    <w:p w:rsidR="005F55DF" w:rsidRDefault="005F55DF" w:rsidP="005F55DF">
      <w:r>
        <w:rPr>
          <w:sz w:val="24"/>
        </w:rPr>
        <w:t>Our goals with this app are:</w:t>
      </w:r>
    </w:p>
    <w:p w:rsidR="005F55DF" w:rsidRDefault="005F55DF" w:rsidP="005F55DF">
      <w:pPr>
        <w:numPr>
          <w:ilvl w:val="0"/>
          <w:numId w:val="43"/>
        </w:numPr>
        <w:ind w:hanging="359"/>
        <w:contextualSpacing/>
        <w:rPr>
          <w:sz w:val="24"/>
        </w:rPr>
      </w:pPr>
      <w:r>
        <w:rPr>
          <w:sz w:val="24"/>
        </w:rPr>
        <w:t xml:space="preserve"> to reduce appointment wait time by 50%</w:t>
      </w:r>
    </w:p>
    <w:p w:rsidR="005F55DF" w:rsidRDefault="005F55DF" w:rsidP="005F55DF">
      <w:pPr>
        <w:numPr>
          <w:ilvl w:val="0"/>
          <w:numId w:val="43"/>
        </w:numPr>
        <w:ind w:hanging="359"/>
        <w:contextualSpacing/>
        <w:rPr>
          <w:sz w:val="24"/>
        </w:rPr>
      </w:pPr>
      <w:r>
        <w:rPr>
          <w:sz w:val="24"/>
        </w:rPr>
        <w:t>to finish by April 3rd 2015.</w:t>
      </w:r>
    </w:p>
    <w:p w:rsidR="005F55DF" w:rsidRDefault="005F55DF" w:rsidP="005F55DF">
      <w:r>
        <w:rPr>
          <w:sz w:val="24"/>
        </w:rPr>
        <w:t>The constraints involved are:</w:t>
      </w:r>
    </w:p>
    <w:p w:rsidR="005F55DF" w:rsidRDefault="005F55DF" w:rsidP="005F55DF">
      <w:pPr>
        <w:numPr>
          <w:ilvl w:val="0"/>
          <w:numId w:val="45"/>
        </w:numPr>
        <w:ind w:hanging="359"/>
        <w:contextualSpacing/>
        <w:rPr>
          <w:sz w:val="24"/>
        </w:rPr>
      </w:pPr>
      <w:r>
        <w:rPr>
          <w:sz w:val="24"/>
        </w:rPr>
        <w:lastRenderedPageBreak/>
        <w:t>accomplishing this project with a 5 person team</w:t>
      </w:r>
    </w:p>
    <w:p w:rsidR="005F55DF" w:rsidRDefault="005F55DF" w:rsidP="005F55DF">
      <w:pPr>
        <w:numPr>
          <w:ilvl w:val="0"/>
          <w:numId w:val="45"/>
        </w:numPr>
        <w:ind w:hanging="359"/>
        <w:contextualSpacing/>
        <w:rPr>
          <w:sz w:val="24"/>
        </w:rPr>
      </w:pPr>
      <w:r>
        <w:rPr>
          <w:sz w:val="24"/>
        </w:rPr>
        <w:t>gaining the cooperation of the VA for data access.</w:t>
      </w:r>
    </w:p>
    <w:p w:rsidR="005F55DF" w:rsidRDefault="005F55DF" w:rsidP="005F55DF">
      <w:r>
        <w:br w:type="page"/>
      </w:r>
    </w:p>
    <w:p w:rsidR="005F55DF" w:rsidRDefault="005F55DF" w:rsidP="005F55DF"/>
    <w:p w:rsidR="005F55DF" w:rsidRDefault="005F55DF" w:rsidP="005F55DF">
      <w:pPr>
        <w:pStyle w:val="Heading1"/>
        <w:jc w:val="center"/>
      </w:pPr>
      <w:bookmarkStart w:id="18" w:name="h.2xcytpi" w:colFirst="0" w:colLast="0"/>
      <w:bookmarkEnd w:id="18"/>
      <w:r>
        <w:t>Appendix A: Glossary</w:t>
      </w:r>
    </w:p>
    <w:p w:rsidR="005F55DF" w:rsidRDefault="005F55DF" w:rsidP="005F55DF">
      <w:pPr>
        <w:jc w:val="center"/>
      </w:pPr>
    </w:p>
    <w:tbl>
      <w:tblPr>
        <w:tblW w:w="9340" w:type="dxa"/>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5"/>
        <w:gridCol w:w="7525"/>
      </w:tblGrid>
      <w:tr w:rsidR="005F55DF" w:rsidTr="001A39E5">
        <w:trPr>
          <w:trHeight w:val="300"/>
        </w:trPr>
        <w:tc>
          <w:tcPr>
            <w:tcW w:w="1815" w:type="dxa"/>
            <w:shd w:val="clear" w:color="auto" w:fill="666666"/>
            <w:tcMar>
              <w:top w:w="105" w:type="dxa"/>
              <w:left w:w="105" w:type="dxa"/>
              <w:bottom w:w="105" w:type="dxa"/>
              <w:right w:w="105" w:type="dxa"/>
            </w:tcMar>
          </w:tcPr>
          <w:p w:rsidR="005F55DF" w:rsidRDefault="005F55DF" w:rsidP="001A39E5">
            <w:pPr>
              <w:spacing w:after="0" w:line="240" w:lineRule="auto"/>
              <w:jc w:val="center"/>
            </w:pPr>
            <w:r>
              <w:rPr>
                <w:b/>
                <w:sz w:val="24"/>
              </w:rPr>
              <w:t>Term</w:t>
            </w:r>
          </w:p>
        </w:tc>
        <w:tc>
          <w:tcPr>
            <w:tcW w:w="7525" w:type="dxa"/>
            <w:shd w:val="clear" w:color="auto" w:fill="666666"/>
            <w:tcMar>
              <w:top w:w="105" w:type="dxa"/>
              <w:left w:w="105" w:type="dxa"/>
              <w:bottom w:w="105" w:type="dxa"/>
              <w:right w:w="105" w:type="dxa"/>
            </w:tcMar>
          </w:tcPr>
          <w:p w:rsidR="005F55DF" w:rsidRDefault="005F55DF" w:rsidP="001A39E5">
            <w:pPr>
              <w:spacing w:after="0" w:line="240" w:lineRule="auto"/>
              <w:jc w:val="center"/>
            </w:pPr>
            <w:r>
              <w:rPr>
                <w:b/>
                <w:sz w:val="24"/>
              </w:rPr>
              <w:t>Definition</w:t>
            </w:r>
          </w:p>
        </w:tc>
      </w:tr>
      <w:tr w:rsidR="005F55DF" w:rsidTr="001A39E5">
        <w:trPr>
          <w:trHeight w:val="480"/>
        </w:trPr>
        <w:tc>
          <w:tcPr>
            <w:tcW w:w="1815" w:type="dxa"/>
            <w:tcMar>
              <w:top w:w="105" w:type="dxa"/>
              <w:left w:w="105" w:type="dxa"/>
              <w:bottom w:w="105" w:type="dxa"/>
              <w:right w:w="105" w:type="dxa"/>
            </w:tcMar>
          </w:tcPr>
          <w:p w:rsidR="005F55DF" w:rsidRDefault="005F55DF" w:rsidP="001A39E5">
            <w:r>
              <w:rPr>
                <w:b/>
                <w:sz w:val="24"/>
              </w:rPr>
              <w:t xml:space="preserve"> </w:t>
            </w:r>
            <w:r>
              <w:rPr>
                <w:sz w:val="24"/>
              </w:rPr>
              <w:t>PHI</w:t>
            </w:r>
          </w:p>
        </w:tc>
        <w:tc>
          <w:tcPr>
            <w:tcW w:w="7525" w:type="dxa"/>
            <w:tcMar>
              <w:top w:w="105" w:type="dxa"/>
              <w:left w:w="105" w:type="dxa"/>
              <w:bottom w:w="105" w:type="dxa"/>
              <w:right w:w="105" w:type="dxa"/>
            </w:tcMar>
          </w:tcPr>
          <w:p w:rsidR="005F55DF" w:rsidRDefault="005F55DF" w:rsidP="001A39E5">
            <w:r>
              <w:rPr>
                <w:sz w:val="24"/>
              </w:rPr>
              <w:t>Protected Health Information</w:t>
            </w:r>
          </w:p>
        </w:tc>
      </w:tr>
      <w:tr w:rsidR="005F55DF" w:rsidTr="001A39E5">
        <w:trPr>
          <w:trHeight w:val="1060"/>
        </w:trPr>
        <w:tc>
          <w:tcPr>
            <w:tcW w:w="1815" w:type="dxa"/>
            <w:tcMar>
              <w:top w:w="105" w:type="dxa"/>
              <w:left w:w="105" w:type="dxa"/>
              <w:bottom w:w="105" w:type="dxa"/>
              <w:right w:w="105" w:type="dxa"/>
            </w:tcMar>
          </w:tcPr>
          <w:p w:rsidR="005F55DF" w:rsidRDefault="005F55DF" w:rsidP="001A39E5">
            <w:r>
              <w:rPr>
                <w:sz w:val="24"/>
              </w:rPr>
              <w:t>PII</w:t>
            </w:r>
          </w:p>
        </w:tc>
        <w:tc>
          <w:tcPr>
            <w:tcW w:w="7525" w:type="dxa"/>
            <w:tcMar>
              <w:top w:w="105" w:type="dxa"/>
              <w:left w:w="105" w:type="dxa"/>
              <w:bottom w:w="105" w:type="dxa"/>
              <w:right w:w="105" w:type="dxa"/>
            </w:tcMar>
          </w:tcPr>
          <w:p w:rsidR="005F55DF" w:rsidRDefault="005F55DF" w:rsidP="001A39E5">
            <w:r>
              <w:rPr>
                <w:sz w:val="24"/>
              </w:rPr>
              <w:t>Personally identifiable information</w:t>
            </w:r>
          </w:p>
        </w:tc>
      </w:tr>
      <w:tr w:rsidR="005F55DF" w:rsidTr="001A39E5">
        <w:trPr>
          <w:trHeight w:val="1000"/>
        </w:trPr>
        <w:tc>
          <w:tcPr>
            <w:tcW w:w="1815" w:type="dxa"/>
            <w:tcMar>
              <w:top w:w="105" w:type="dxa"/>
              <w:left w:w="105" w:type="dxa"/>
              <w:bottom w:w="105" w:type="dxa"/>
              <w:right w:w="105" w:type="dxa"/>
            </w:tcMar>
          </w:tcPr>
          <w:p w:rsidR="005F55DF" w:rsidRDefault="005F55DF" w:rsidP="001A39E5"/>
          <w:p w:rsidR="005F55DF" w:rsidRDefault="005F55DF" w:rsidP="001A39E5"/>
        </w:tc>
        <w:tc>
          <w:tcPr>
            <w:tcW w:w="7525" w:type="dxa"/>
            <w:tcMar>
              <w:top w:w="105" w:type="dxa"/>
              <w:left w:w="105" w:type="dxa"/>
              <w:bottom w:w="105" w:type="dxa"/>
              <w:right w:w="105" w:type="dxa"/>
            </w:tcMar>
          </w:tcPr>
          <w:p w:rsidR="005F55DF" w:rsidRDefault="005F55DF" w:rsidP="001A39E5">
            <w:r>
              <w:rPr>
                <w:b/>
                <w:sz w:val="24"/>
              </w:rPr>
              <w:t xml:space="preserve"> </w:t>
            </w:r>
          </w:p>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48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r w:rsidR="005F55DF" w:rsidTr="001A39E5">
        <w:trPr>
          <w:trHeight w:val="500"/>
        </w:trPr>
        <w:tc>
          <w:tcPr>
            <w:tcW w:w="1815" w:type="dxa"/>
            <w:tcMar>
              <w:top w:w="105" w:type="dxa"/>
              <w:left w:w="105" w:type="dxa"/>
              <w:bottom w:w="105" w:type="dxa"/>
              <w:right w:w="105" w:type="dxa"/>
            </w:tcMar>
          </w:tcPr>
          <w:p w:rsidR="005F55DF" w:rsidRDefault="005F55DF" w:rsidP="001A39E5"/>
        </w:tc>
        <w:tc>
          <w:tcPr>
            <w:tcW w:w="7525" w:type="dxa"/>
            <w:tcMar>
              <w:top w:w="105" w:type="dxa"/>
              <w:left w:w="105" w:type="dxa"/>
              <w:bottom w:w="105" w:type="dxa"/>
              <w:right w:w="105" w:type="dxa"/>
            </w:tcMar>
          </w:tcPr>
          <w:p w:rsidR="005F55DF" w:rsidRDefault="005F55DF" w:rsidP="001A39E5"/>
        </w:tc>
      </w:tr>
    </w:tbl>
    <w:p w:rsidR="005F55DF" w:rsidRDefault="005F55DF" w:rsidP="005F55DF"/>
    <w:p w:rsidR="005F55DF" w:rsidRDefault="005F55DF" w:rsidP="005F55DF"/>
    <w:p w:rsidR="005F55DF" w:rsidRDefault="005F55DF" w:rsidP="005F55DF">
      <w:pPr>
        <w:pStyle w:val="Heading1"/>
      </w:pPr>
    </w:p>
    <w:p w:rsidR="005F55DF" w:rsidRDefault="005F55DF" w:rsidP="005F55DF"/>
    <w:p w:rsidR="005F55DF" w:rsidRDefault="005F55DF" w:rsidP="005F55DF">
      <w:r>
        <w:br w:type="page"/>
      </w:r>
    </w:p>
    <w:p w:rsidR="005F55DF" w:rsidRDefault="005F55DF" w:rsidP="005F55DF"/>
    <w:p w:rsidR="0002750A" w:rsidRPr="005F55DF" w:rsidRDefault="005F55DF" w:rsidP="005F55DF">
      <w:pPr>
        <w:pStyle w:val="Heading1"/>
        <w:jc w:val="center"/>
      </w:pPr>
      <w:bookmarkStart w:id="19" w:name="h.1ci93xb" w:colFirst="0" w:colLast="0"/>
      <w:bookmarkEnd w:id="19"/>
      <w:r>
        <w:t>Appendix B: References</w:t>
      </w:r>
      <w:bookmarkStart w:id="20" w:name="_GoBack"/>
      <w:bookmarkEnd w:id="20"/>
    </w:p>
    <w:sectPr w:rsidR="0002750A" w:rsidRPr="005F55DF">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2FC" w:rsidRDefault="006762FC" w:rsidP="00800DAE">
      <w:pPr>
        <w:spacing w:after="0" w:line="240" w:lineRule="auto"/>
      </w:pPr>
      <w:r>
        <w:separator/>
      </w:r>
    </w:p>
  </w:endnote>
  <w:endnote w:type="continuationSeparator" w:id="0">
    <w:p w:rsidR="006762FC" w:rsidRDefault="006762FC" w:rsidP="00800DAE">
      <w:pPr>
        <w:spacing w:after="0" w:line="240" w:lineRule="auto"/>
      </w:pPr>
      <w:r>
        <w:continuationSeparator/>
      </w:r>
    </w:p>
  </w:endnote>
  <w:endnote w:type="continuationNotice" w:id="1">
    <w:p w:rsidR="006762FC" w:rsidRDefault="006762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rsidR="002F7151" w:rsidRDefault="002F71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5F55DF">
          <w:rPr>
            <w:noProof/>
          </w:rPr>
          <w:t>3</w:t>
        </w:r>
        <w:r>
          <w:rPr>
            <w:noProof/>
          </w:rPr>
          <w:fldChar w:fldCharType="end"/>
        </w:r>
        <w:r>
          <w:t xml:space="preserve"> | </w:t>
        </w:r>
        <w:r>
          <w:rPr>
            <w:color w:val="808080" w:themeColor="background1" w:themeShade="80"/>
            <w:spacing w:val="60"/>
          </w:rPr>
          <w:t>Page</w:t>
        </w:r>
      </w:p>
    </w:sdtContent>
  </w:sdt>
  <w:p w:rsidR="000F026C" w:rsidRDefault="000F02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B19" w:rsidRDefault="006762FC">
    <w:pPr>
      <w:tabs>
        <w:tab w:val="center" w:pos="4680"/>
        <w:tab w:val="right" w:pos="9360"/>
      </w:tabs>
      <w:spacing w:after="0" w:line="240" w:lineRule="auto"/>
      <w:jc w:val="right"/>
    </w:pPr>
    <w:r>
      <w:fldChar w:fldCharType="begin"/>
    </w:r>
    <w:r>
      <w:instrText>PAGE</w:instrText>
    </w:r>
    <w:r>
      <w:fldChar w:fldCharType="separate"/>
    </w:r>
    <w:r w:rsidR="005F55DF">
      <w:rPr>
        <w:noProof/>
      </w:rPr>
      <w:t>12</w:t>
    </w:r>
    <w:r>
      <w:fldChar w:fldCharType="end"/>
    </w:r>
    <w:r>
      <w:t xml:space="preserve"> | Page</w:t>
    </w:r>
  </w:p>
  <w:p w:rsidR="00B55B19" w:rsidRDefault="006762FC">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2FC" w:rsidRDefault="006762FC" w:rsidP="00800DAE">
      <w:pPr>
        <w:spacing w:after="0" w:line="240" w:lineRule="auto"/>
      </w:pPr>
      <w:r>
        <w:separator/>
      </w:r>
    </w:p>
  </w:footnote>
  <w:footnote w:type="continuationSeparator" w:id="0">
    <w:p w:rsidR="006762FC" w:rsidRDefault="006762FC" w:rsidP="00800DAE">
      <w:pPr>
        <w:spacing w:after="0" w:line="240" w:lineRule="auto"/>
      </w:pPr>
      <w:r>
        <w:continuationSeparator/>
      </w:r>
    </w:p>
  </w:footnote>
  <w:footnote w:type="continuationNotice" w:id="1">
    <w:p w:rsidR="006762FC" w:rsidRDefault="006762F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26C" w:rsidRDefault="000F026C">
    <w:pPr>
      <w:pStyle w:val="Header"/>
      <w:jc w:val="right"/>
    </w:pPr>
  </w:p>
  <w:p w:rsidR="000F026C" w:rsidRDefault="000F0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26C" w:rsidRDefault="000F026C">
    <w:pPr>
      <w:pStyle w:val="Header"/>
      <w:jc w:val="right"/>
    </w:pPr>
  </w:p>
  <w:p w:rsidR="000F026C" w:rsidRDefault="000F02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B19" w:rsidRDefault="006762FC">
    <w:pPr>
      <w:tabs>
        <w:tab w:val="center" w:pos="4680"/>
        <w:tab w:val="right" w:pos="9360"/>
      </w:tabs>
      <w:spacing w:after="0" w:line="240" w:lineRule="auto"/>
    </w:pPr>
    <w:r>
      <w:t>SE 6387: Advanced Software Engineering  - R. Z. Wenkstern</w:t>
    </w:r>
    <w:r>
      <w:tab/>
    </w:r>
    <w:r>
      <w:fldChar w:fldCharType="begin"/>
    </w:r>
    <w:r>
      <w:instrText>PAGE</w:instrText>
    </w:r>
    <w:r>
      <w:fldChar w:fldCharType="separate"/>
    </w:r>
    <w:r w:rsidR="005F55DF">
      <w:rPr>
        <w:noProof/>
      </w:rPr>
      <w:t>12</w:t>
    </w:r>
    <w:r>
      <w:fldChar w:fldCharType="end"/>
    </w:r>
  </w:p>
  <w:p w:rsidR="00B55B19" w:rsidRDefault="006762FC">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D02CA5"/>
    <w:multiLevelType w:val="multilevel"/>
    <w:tmpl w:val="D5083C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483379"/>
    <w:multiLevelType w:val="multilevel"/>
    <w:tmpl w:val="C9184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5">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B5967F0"/>
    <w:multiLevelType w:val="multilevel"/>
    <w:tmpl w:val="5D3406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4BC754E8"/>
    <w:multiLevelType w:val="multilevel"/>
    <w:tmpl w:val="214A6D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35">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9"/>
  </w:num>
  <w:num w:numId="3">
    <w:abstractNumId w:val="18"/>
  </w:num>
  <w:num w:numId="4">
    <w:abstractNumId w:val="31"/>
  </w:num>
  <w:num w:numId="5">
    <w:abstractNumId w:val="45"/>
  </w:num>
  <w:num w:numId="6">
    <w:abstractNumId w:val="11"/>
  </w:num>
  <w:num w:numId="7">
    <w:abstractNumId w:val="12"/>
  </w:num>
  <w:num w:numId="8">
    <w:abstractNumId w:val="19"/>
  </w:num>
  <w:num w:numId="9">
    <w:abstractNumId w:val="30"/>
  </w:num>
  <w:num w:numId="10">
    <w:abstractNumId w:val="42"/>
  </w:num>
  <w:num w:numId="11">
    <w:abstractNumId w:val="33"/>
  </w:num>
  <w:num w:numId="12">
    <w:abstractNumId w:val="43"/>
  </w:num>
  <w:num w:numId="13">
    <w:abstractNumId w:val="17"/>
  </w:num>
  <w:num w:numId="14">
    <w:abstractNumId w:val="29"/>
  </w:num>
  <w:num w:numId="15">
    <w:abstractNumId w:val="37"/>
  </w:num>
  <w:num w:numId="16">
    <w:abstractNumId w:val="25"/>
  </w:num>
  <w:num w:numId="17">
    <w:abstractNumId w:val="41"/>
  </w:num>
  <w:num w:numId="18">
    <w:abstractNumId w:val="35"/>
  </w:num>
  <w:num w:numId="19">
    <w:abstractNumId w:val="13"/>
  </w:num>
  <w:num w:numId="20">
    <w:abstractNumId w:val="32"/>
  </w:num>
  <w:num w:numId="21">
    <w:abstractNumId w:val="44"/>
  </w:num>
  <w:num w:numId="22">
    <w:abstractNumId w:val="10"/>
  </w:num>
  <w:num w:numId="23">
    <w:abstractNumId w:val="9"/>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6"/>
  </w:num>
  <w:num w:numId="32">
    <w:abstractNumId w:val="16"/>
  </w:num>
  <w:num w:numId="33">
    <w:abstractNumId w:val="38"/>
  </w:num>
  <w:num w:numId="34">
    <w:abstractNumId w:val="8"/>
  </w:num>
  <w:num w:numId="35">
    <w:abstractNumId w:val="24"/>
  </w:num>
  <w:num w:numId="36">
    <w:abstractNumId w:val="7"/>
  </w:num>
  <w:num w:numId="37">
    <w:abstractNumId w:val="20"/>
  </w:num>
  <w:num w:numId="38">
    <w:abstractNumId w:val="22"/>
  </w:num>
  <w:num w:numId="39">
    <w:abstractNumId w:val="14"/>
  </w:num>
  <w:num w:numId="40">
    <w:abstractNumId w:val="23"/>
  </w:num>
  <w:num w:numId="41">
    <w:abstractNumId w:val="26"/>
  </w:num>
  <w:num w:numId="42">
    <w:abstractNumId w:val="34"/>
  </w:num>
  <w:num w:numId="43">
    <w:abstractNumId w:val="21"/>
  </w:num>
  <w:num w:numId="44">
    <w:abstractNumId w:val="27"/>
  </w:num>
  <w:num w:numId="45">
    <w:abstractNumId w:val="1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750A"/>
    <w:rsid w:val="00032F35"/>
    <w:rsid w:val="00044B20"/>
    <w:rsid w:val="00046500"/>
    <w:rsid w:val="00056993"/>
    <w:rsid w:val="00063F05"/>
    <w:rsid w:val="00074F80"/>
    <w:rsid w:val="00075AB1"/>
    <w:rsid w:val="0008599B"/>
    <w:rsid w:val="000869FC"/>
    <w:rsid w:val="00090F4A"/>
    <w:rsid w:val="00092DC9"/>
    <w:rsid w:val="000A3235"/>
    <w:rsid w:val="000A4B1D"/>
    <w:rsid w:val="000B0B66"/>
    <w:rsid w:val="000C1532"/>
    <w:rsid w:val="000C25F7"/>
    <w:rsid w:val="000D10CD"/>
    <w:rsid w:val="000D64C3"/>
    <w:rsid w:val="000F026C"/>
    <w:rsid w:val="000F77A6"/>
    <w:rsid w:val="00100406"/>
    <w:rsid w:val="00104BD1"/>
    <w:rsid w:val="0010536D"/>
    <w:rsid w:val="0011019A"/>
    <w:rsid w:val="0011387D"/>
    <w:rsid w:val="001165F1"/>
    <w:rsid w:val="00123EA2"/>
    <w:rsid w:val="00132ACB"/>
    <w:rsid w:val="001409CD"/>
    <w:rsid w:val="00144276"/>
    <w:rsid w:val="00146455"/>
    <w:rsid w:val="001516B3"/>
    <w:rsid w:val="00155BE0"/>
    <w:rsid w:val="0015752E"/>
    <w:rsid w:val="00157B80"/>
    <w:rsid w:val="0018483D"/>
    <w:rsid w:val="00187F8B"/>
    <w:rsid w:val="0019515F"/>
    <w:rsid w:val="001A0373"/>
    <w:rsid w:val="001C62A9"/>
    <w:rsid w:val="001D646D"/>
    <w:rsid w:val="001E0F5F"/>
    <w:rsid w:val="001F54D1"/>
    <w:rsid w:val="001F7838"/>
    <w:rsid w:val="002078DC"/>
    <w:rsid w:val="00212C8B"/>
    <w:rsid w:val="00220441"/>
    <w:rsid w:val="00226D33"/>
    <w:rsid w:val="00240FF9"/>
    <w:rsid w:val="00247DED"/>
    <w:rsid w:val="00274552"/>
    <w:rsid w:val="00274B64"/>
    <w:rsid w:val="0028058F"/>
    <w:rsid w:val="002844FE"/>
    <w:rsid w:val="00292DF6"/>
    <w:rsid w:val="002A54F8"/>
    <w:rsid w:val="002A630A"/>
    <w:rsid w:val="002B28E1"/>
    <w:rsid w:val="002B7A17"/>
    <w:rsid w:val="002D132C"/>
    <w:rsid w:val="002E1327"/>
    <w:rsid w:val="002E4906"/>
    <w:rsid w:val="002F5C42"/>
    <w:rsid w:val="002F7151"/>
    <w:rsid w:val="0031754A"/>
    <w:rsid w:val="00326F65"/>
    <w:rsid w:val="0032704D"/>
    <w:rsid w:val="00331F60"/>
    <w:rsid w:val="003458CC"/>
    <w:rsid w:val="00347D82"/>
    <w:rsid w:val="003663F4"/>
    <w:rsid w:val="003953CA"/>
    <w:rsid w:val="003A0463"/>
    <w:rsid w:val="003B502F"/>
    <w:rsid w:val="003C11D7"/>
    <w:rsid w:val="003D1267"/>
    <w:rsid w:val="003D674B"/>
    <w:rsid w:val="003E15D9"/>
    <w:rsid w:val="003E65C6"/>
    <w:rsid w:val="003F4312"/>
    <w:rsid w:val="00404AED"/>
    <w:rsid w:val="004233E8"/>
    <w:rsid w:val="00424CE2"/>
    <w:rsid w:val="004347DA"/>
    <w:rsid w:val="00456ED3"/>
    <w:rsid w:val="00465A6B"/>
    <w:rsid w:val="00465C61"/>
    <w:rsid w:val="00470BD2"/>
    <w:rsid w:val="00474843"/>
    <w:rsid w:val="00475ED8"/>
    <w:rsid w:val="00487D28"/>
    <w:rsid w:val="004944C9"/>
    <w:rsid w:val="00494FD1"/>
    <w:rsid w:val="0049553A"/>
    <w:rsid w:val="004B3980"/>
    <w:rsid w:val="004C2005"/>
    <w:rsid w:val="004D215B"/>
    <w:rsid w:val="004F7BB8"/>
    <w:rsid w:val="005038FB"/>
    <w:rsid w:val="0051018B"/>
    <w:rsid w:val="0051112A"/>
    <w:rsid w:val="005143D5"/>
    <w:rsid w:val="00515C3D"/>
    <w:rsid w:val="005165F0"/>
    <w:rsid w:val="0052139E"/>
    <w:rsid w:val="0052277E"/>
    <w:rsid w:val="00526C40"/>
    <w:rsid w:val="005319FB"/>
    <w:rsid w:val="00536984"/>
    <w:rsid w:val="00550582"/>
    <w:rsid w:val="00561479"/>
    <w:rsid w:val="00561BA7"/>
    <w:rsid w:val="00570B39"/>
    <w:rsid w:val="005713DB"/>
    <w:rsid w:val="0057487C"/>
    <w:rsid w:val="00583908"/>
    <w:rsid w:val="005A4F56"/>
    <w:rsid w:val="005B1E5B"/>
    <w:rsid w:val="005C68E1"/>
    <w:rsid w:val="005D516A"/>
    <w:rsid w:val="005D5910"/>
    <w:rsid w:val="005E6085"/>
    <w:rsid w:val="005E6881"/>
    <w:rsid w:val="005F5075"/>
    <w:rsid w:val="005F55DF"/>
    <w:rsid w:val="00602932"/>
    <w:rsid w:val="00610A2B"/>
    <w:rsid w:val="00632265"/>
    <w:rsid w:val="006325CF"/>
    <w:rsid w:val="00642AD3"/>
    <w:rsid w:val="0064387E"/>
    <w:rsid w:val="006537F4"/>
    <w:rsid w:val="00660DF5"/>
    <w:rsid w:val="00673D29"/>
    <w:rsid w:val="006762FC"/>
    <w:rsid w:val="006922B9"/>
    <w:rsid w:val="006B1EB6"/>
    <w:rsid w:val="006C4C1F"/>
    <w:rsid w:val="006D02A2"/>
    <w:rsid w:val="006D6099"/>
    <w:rsid w:val="006E590D"/>
    <w:rsid w:val="006F71F4"/>
    <w:rsid w:val="007009DF"/>
    <w:rsid w:val="00700C04"/>
    <w:rsid w:val="00721A76"/>
    <w:rsid w:val="0072577F"/>
    <w:rsid w:val="007437AB"/>
    <w:rsid w:val="007460DA"/>
    <w:rsid w:val="00751C21"/>
    <w:rsid w:val="00753AB5"/>
    <w:rsid w:val="0076159B"/>
    <w:rsid w:val="007623FD"/>
    <w:rsid w:val="00774C99"/>
    <w:rsid w:val="007758B3"/>
    <w:rsid w:val="0079224D"/>
    <w:rsid w:val="00793F34"/>
    <w:rsid w:val="007A7691"/>
    <w:rsid w:val="007B2456"/>
    <w:rsid w:val="007C7093"/>
    <w:rsid w:val="007E215A"/>
    <w:rsid w:val="007E441E"/>
    <w:rsid w:val="007E7DAB"/>
    <w:rsid w:val="007F5D2D"/>
    <w:rsid w:val="00800DAE"/>
    <w:rsid w:val="0081611A"/>
    <w:rsid w:val="008161DE"/>
    <w:rsid w:val="00816A95"/>
    <w:rsid w:val="00825AC4"/>
    <w:rsid w:val="0084528E"/>
    <w:rsid w:val="00852A9B"/>
    <w:rsid w:val="008550F5"/>
    <w:rsid w:val="0086381A"/>
    <w:rsid w:val="00864EA7"/>
    <w:rsid w:val="00866B37"/>
    <w:rsid w:val="00873BFD"/>
    <w:rsid w:val="00885E88"/>
    <w:rsid w:val="00886F41"/>
    <w:rsid w:val="0089530E"/>
    <w:rsid w:val="008A553F"/>
    <w:rsid w:val="008A5D7D"/>
    <w:rsid w:val="008B5FCB"/>
    <w:rsid w:val="008D35FB"/>
    <w:rsid w:val="008E34A8"/>
    <w:rsid w:val="00904198"/>
    <w:rsid w:val="00906AC8"/>
    <w:rsid w:val="00907D4B"/>
    <w:rsid w:val="00926652"/>
    <w:rsid w:val="0093716E"/>
    <w:rsid w:val="00944F72"/>
    <w:rsid w:val="009535C2"/>
    <w:rsid w:val="009654A2"/>
    <w:rsid w:val="00972DD5"/>
    <w:rsid w:val="009842F7"/>
    <w:rsid w:val="009957B5"/>
    <w:rsid w:val="0099640B"/>
    <w:rsid w:val="009A285A"/>
    <w:rsid w:val="009A5653"/>
    <w:rsid w:val="009A59B3"/>
    <w:rsid w:val="009A7DCF"/>
    <w:rsid w:val="009A7E68"/>
    <w:rsid w:val="009B219F"/>
    <w:rsid w:val="009B24BC"/>
    <w:rsid w:val="009B5DEE"/>
    <w:rsid w:val="009C5147"/>
    <w:rsid w:val="009E01A0"/>
    <w:rsid w:val="009E2482"/>
    <w:rsid w:val="009F18BF"/>
    <w:rsid w:val="00A02524"/>
    <w:rsid w:val="00A118DC"/>
    <w:rsid w:val="00A13132"/>
    <w:rsid w:val="00A1563A"/>
    <w:rsid w:val="00A20ADF"/>
    <w:rsid w:val="00A252EB"/>
    <w:rsid w:val="00A27DA6"/>
    <w:rsid w:val="00A32899"/>
    <w:rsid w:val="00A4101B"/>
    <w:rsid w:val="00A6161F"/>
    <w:rsid w:val="00A71281"/>
    <w:rsid w:val="00A75F42"/>
    <w:rsid w:val="00A82AC9"/>
    <w:rsid w:val="00A868E5"/>
    <w:rsid w:val="00A91F5B"/>
    <w:rsid w:val="00AA349E"/>
    <w:rsid w:val="00AB25A8"/>
    <w:rsid w:val="00AB2884"/>
    <w:rsid w:val="00AC15EC"/>
    <w:rsid w:val="00AC1F28"/>
    <w:rsid w:val="00AE3324"/>
    <w:rsid w:val="00AF1A06"/>
    <w:rsid w:val="00AF300F"/>
    <w:rsid w:val="00B07DBF"/>
    <w:rsid w:val="00B16C2D"/>
    <w:rsid w:val="00B17C81"/>
    <w:rsid w:val="00B24C99"/>
    <w:rsid w:val="00B32DBA"/>
    <w:rsid w:val="00B475A0"/>
    <w:rsid w:val="00B635BF"/>
    <w:rsid w:val="00BA10EA"/>
    <w:rsid w:val="00BA4B3C"/>
    <w:rsid w:val="00BD3E6B"/>
    <w:rsid w:val="00BE7017"/>
    <w:rsid w:val="00BF5E22"/>
    <w:rsid w:val="00C02CDF"/>
    <w:rsid w:val="00C05F95"/>
    <w:rsid w:val="00C13080"/>
    <w:rsid w:val="00C16429"/>
    <w:rsid w:val="00C229B4"/>
    <w:rsid w:val="00C65710"/>
    <w:rsid w:val="00C95828"/>
    <w:rsid w:val="00CA42A6"/>
    <w:rsid w:val="00CA6968"/>
    <w:rsid w:val="00CA7CBD"/>
    <w:rsid w:val="00CC10C8"/>
    <w:rsid w:val="00CC60D8"/>
    <w:rsid w:val="00CC7B84"/>
    <w:rsid w:val="00CE555E"/>
    <w:rsid w:val="00CF0EA7"/>
    <w:rsid w:val="00CF3F30"/>
    <w:rsid w:val="00CF52FB"/>
    <w:rsid w:val="00CF6416"/>
    <w:rsid w:val="00D27369"/>
    <w:rsid w:val="00D37566"/>
    <w:rsid w:val="00D514A3"/>
    <w:rsid w:val="00D73BA4"/>
    <w:rsid w:val="00D745E8"/>
    <w:rsid w:val="00D81968"/>
    <w:rsid w:val="00D82437"/>
    <w:rsid w:val="00D91AC4"/>
    <w:rsid w:val="00D96910"/>
    <w:rsid w:val="00DA595A"/>
    <w:rsid w:val="00DA6669"/>
    <w:rsid w:val="00DC7CDB"/>
    <w:rsid w:val="00DD6590"/>
    <w:rsid w:val="00DF6E36"/>
    <w:rsid w:val="00E146C4"/>
    <w:rsid w:val="00E22083"/>
    <w:rsid w:val="00E234C6"/>
    <w:rsid w:val="00E23682"/>
    <w:rsid w:val="00E35040"/>
    <w:rsid w:val="00E44E72"/>
    <w:rsid w:val="00E466B1"/>
    <w:rsid w:val="00E471D7"/>
    <w:rsid w:val="00E5383E"/>
    <w:rsid w:val="00E84385"/>
    <w:rsid w:val="00E971EB"/>
    <w:rsid w:val="00EC1FAC"/>
    <w:rsid w:val="00EC5B35"/>
    <w:rsid w:val="00ED0747"/>
    <w:rsid w:val="00ED0F54"/>
    <w:rsid w:val="00EE0D40"/>
    <w:rsid w:val="00EE114D"/>
    <w:rsid w:val="00EF628A"/>
    <w:rsid w:val="00EF7CD8"/>
    <w:rsid w:val="00F0726B"/>
    <w:rsid w:val="00F07C09"/>
    <w:rsid w:val="00F110A2"/>
    <w:rsid w:val="00F1772E"/>
    <w:rsid w:val="00F25647"/>
    <w:rsid w:val="00F32033"/>
    <w:rsid w:val="00F57DDB"/>
    <w:rsid w:val="00F61F9A"/>
    <w:rsid w:val="00F63583"/>
    <w:rsid w:val="00F70B86"/>
    <w:rsid w:val="00F84C7F"/>
    <w:rsid w:val="00F86BC9"/>
    <w:rsid w:val="00F9194D"/>
    <w:rsid w:val="00F92840"/>
    <w:rsid w:val="00FB1452"/>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D81493-D0CF-4F45-9B4D-37F77E50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a.gov/healthbenefits/vhic/index.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50761-54F1-4A26-B9A3-4DDEABC8F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3</cp:revision>
  <dcterms:created xsi:type="dcterms:W3CDTF">2015-01-25T20:51:00Z</dcterms:created>
  <dcterms:modified xsi:type="dcterms:W3CDTF">2015-01-25T20:54:00Z</dcterms:modified>
</cp:coreProperties>
</file>